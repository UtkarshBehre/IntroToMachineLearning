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0472FD96" w:rsidR="00CB60F5" w:rsidRPr="00CB60F5" w:rsidRDefault="0050560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CSE574 </w:t>
            </w:r>
            <w:r w:rsidR="0038538A">
              <w:rPr>
                <w:b/>
                <w:bCs/>
                <w:spacing w:val="28"/>
                <w:kern w:val="1"/>
                <w:sz w:val="34"/>
                <w:szCs w:val="34"/>
              </w:rPr>
              <w:t xml:space="preserve">Intro to </w:t>
            </w:r>
            <w:r>
              <w:rPr>
                <w:b/>
                <w:bCs/>
                <w:spacing w:val="28"/>
                <w:kern w:val="1"/>
                <w:sz w:val="34"/>
                <w:szCs w:val="34"/>
              </w:rPr>
              <w:t>Machine Learning Project 1</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11321C4"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Utkarsh Behre</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7AFAC39C" w:rsidR="002D0824" w:rsidRPr="0097463D" w:rsidRDefault="0097463D" w:rsidP="00B61243">
      <w:pPr>
        <w:widowControl w:val="0"/>
        <w:tabs>
          <w:tab w:val="center" w:pos="2610"/>
          <w:tab w:val="center" w:pos="5670"/>
        </w:tabs>
        <w:autoSpaceDE w:val="0"/>
        <w:autoSpaceDN w:val="0"/>
        <w:adjustRightInd w:val="0"/>
        <w:spacing w:line="226" w:lineRule="auto"/>
        <w:jc w:val="center"/>
        <w:rPr>
          <w:iCs/>
          <w:spacing w:val="5"/>
          <w:kern w:val="1"/>
        </w:rPr>
      </w:pPr>
      <w:hyperlink r:id="rId6" w:history="1">
        <w:r w:rsidR="00F73CC6" w:rsidRPr="0097463D">
          <w:rPr>
            <w:rStyle w:val="Hyperlink"/>
            <w:iCs/>
            <w:spacing w:val="5"/>
            <w:kern w:val="1"/>
          </w:rPr>
          <w:t>ubehre@buffalo.edu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B25EFD8"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were asked to </w:t>
      </w:r>
      <w:r w:rsidR="00D83049">
        <w:rPr>
          <w:spacing w:val="5"/>
          <w:kern w:val="1"/>
        </w:rPr>
        <w:t xml:space="preserve">perform classification using machine learning for a two-class problem on </w:t>
      </w:r>
      <w:r>
        <w:rPr>
          <w:spacing w:val="5"/>
          <w:kern w:val="1"/>
        </w:rPr>
        <w:t xml:space="preserve">the </w:t>
      </w:r>
      <w:r w:rsidR="00D83049">
        <w:rPr>
          <w:spacing w:val="5"/>
          <w:kern w:val="1"/>
        </w:rPr>
        <w:t xml:space="preserve">given </w:t>
      </w:r>
      <w:r w:rsidRPr="00F73CC6">
        <w:rPr>
          <w:spacing w:val="5"/>
          <w:kern w:val="1"/>
        </w:rPr>
        <w:t>Wisconsin Diagnostic Breast Cancer</w:t>
      </w:r>
      <w:r>
        <w:rPr>
          <w:spacing w:val="5"/>
          <w:kern w:val="1"/>
        </w:rPr>
        <w:t xml:space="preserve"> </w:t>
      </w:r>
      <w:r w:rsidR="0050560A">
        <w:rPr>
          <w:spacing w:val="5"/>
          <w:kern w:val="1"/>
        </w:rPr>
        <w:t xml:space="preserve">(WDBC) </w:t>
      </w:r>
      <w:r>
        <w:rPr>
          <w:spacing w:val="5"/>
          <w:kern w:val="1"/>
        </w:rPr>
        <w:t>dataset</w:t>
      </w:r>
      <w:r w:rsidR="00D83049">
        <w:rPr>
          <w:spacing w:val="5"/>
          <w:kern w:val="1"/>
        </w:rPr>
        <w:t xml:space="preserve">. </w:t>
      </w:r>
      <w:r w:rsidR="0050560A">
        <w:rPr>
          <w:spacing w:val="5"/>
          <w:kern w:val="1"/>
        </w:rPr>
        <w:t>We were expected</w:t>
      </w:r>
      <w:bookmarkStart w:id="0" w:name="_GoBack"/>
      <w:bookmarkEnd w:id="0"/>
      <w:r w:rsidR="0050560A">
        <w:rPr>
          <w:spacing w:val="5"/>
          <w:kern w:val="1"/>
        </w:rPr>
        <w:t xml:space="preserve"> to </w:t>
      </w:r>
      <w:r w:rsidR="00D83049">
        <w:rPr>
          <w:spacing w:val="5"/>
          <w:kern w:val="1"/>
        </w:rPr>
        <w:t>be able to classify suspected FNA cells to be benign (class 0) or malignant (class 1) using logistic regression as the classifier</w:t>
      </w:r>
      <w:r w:rsidR="0050560A">
        <w:rPr>
          <w:spacing w:val="5"/>
          <w:kern w:val="1"/>
        </w:rPr>
        <w:t>. After performing these tasks on the given WDBC dataset, herein lies my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D83049">
        <w:rPr>
          <w:b/>
          <w:bCs/>
          <w:spacing w:val="24"/>
          <w:kern w:val="1"/>
          <w:sz w:val="24"/>
          <w:szCs w:val="24"/>
        </w:rPr>
        <w:t>Introduction</w:t>
      </w:r>
    </w:p>
    <w:p w14:paraId="201F2BC3" w14:textId="0C3C581B" w:rsidR="00823E8A" w:rsidRDefault="00487A89" w:rsidP="00823E8A">
      <w:pPr>
        <w:widowControl w:val="0"/>
        <w:autoSpaceDE w:val="0"/>
        <w:autoSpaceDN w:val="0"/>
        <w:adjustRightInd w:val="0"/>
        <w:spacing w:before="120" w:line="226" w:lineRule="auto"/>
        <w:jc w:val="both"/>
        <w:rPr>
          <w:spacing w:val="5"/>
          <w:kern w:val="1"/>
        </w:rPr>
      </w:pPr>
      <w:r>
        <w:rPr>
          <w:spacing w:val="5"/>
          <w:kern w:val="1"/>
        </w:rPr>
        <w:t xml:space="preserve">Machine learning is an application of Artificial Intelligence that provides systems the ability to automatically learn and improve from experience without being explicitly programmed. These systems </w:t>
      </w:r>
      <w:r w:rsidR="00823E8A">
        <w:rPr>
          <w:spacing w:val="5"/>
          <w:kern w:val="1"/>
        </w:rPr>
        <w:t>can</w:t>
      </w:r>
      <w:r>
        <w:rPr>
          <w:spacing w:val="5"/>
          <w:kern w:val="1"/>
        </w:rPr>
        <w:t xml:space="preserve"> learn </w:t>
      </w:r>
      <w:r w:rsidR="00823E8A">
        <w:rPr>
          <w:spacing w:val="5"/>
          <w:kern w:val="1"/>
        </w:rPr>
        <w:t>and predict an outcome with</w:t>
      </w:r>
      <w:r>
        <w:rPr>
          <w:spacing w:val="5"/>
          <w:kern w:val="1"/>
        </w:rPr>
        <w:t xml:space="preserve"> the help of several </w:t>
      </w:r>
      <w:r w:rsidR="00823E8A">
        <w:rPr>
          <w:spacing w:val="5"/>
          <w:kern w:val="1"/>
        </w:rPr>
        <w:t xml:space="preserve">machine learning </w:t>
      </w:r>
      <w:r>
        <w:rPr>
          <w:spacing w:val="5"/>
          <w:kern w:val="1"/>
        </w:rPr>
        <w:t xml:space="preserve">algorithms designed to manipulate the data in </w:t>
      </w:r>
      <w:r w:rsidR="00823E8A">
        <w:rPr>
          <w:spacing w:val="5"/>
          <w:kern w:val="1"/>
        </w:rPr>
        <w:t>different</w:t>
      </w:r>
      <w:r>
        <w:rPr>
          <w:spacing w:val="5"/>
          <w:kern w:val="1"/>
        </w:rPr>
        <w:t xml:space="preserve"> ways</w:t>
      </w:r>
      <w:r w:rsidR="00823E8A">
        <w:rPr>
          <w:spacing w:val="5"/>
          <w:kern w:val="1"/>
        </w:rPr>
        <w:t xml:space="preserve"> depending on the algorithm</w:t>
      </w:r>
      <w:r>
        <w:rPr>
          <w:spacing w:val="5"/>
          <w:kern w:val="1"/>
        </w:rPr>
        <w:t xml:space="preserve">. After all, machine learning </w:t>
      </w:r>
      <w:r w:rsidR="00823E8A">
        <w:rPr>
          <w:spacing w:val="5"/>
          <w:kern w:val="1"/>
        </w:rPr>
        <w:t>is all about manipulating the data that we have, in order to get what we want.</w:t>
      </w:r>
    </w:p>
    <w:p w14:paraId="020CB0FF" w14:textId="77777777" w:rsidR="00176912" w:rsidRDefault="00176912" w:rsidP="00823E8A">
      <w:pPr>
        <w:widowControl w:val="0"/>
        <w:autoSpaceDE w:val="0"/>
        <w:autoSpaceDN w:val="0"/>
        <w:adjustRightInd w:val="0"/>
        <w:spacing w:before="120" w:line="226" w:lineRule="auto"/>
        <w:jc w:val="both"/>
        <w:rPr>
          <w:spacing w:val="5"/>
          <w:kern w:val="1"/>
        </w:rPr>
      </w:pPr>
    </w:p>
    <w:p w14:paraId="4D5C9E41" w14:textId="72485EAB"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823E8A">
        <w:rPr>
          <w:b/>
          <w:bCs/>
          <w:spacing w:val="24"/>
          <w:kern w:val="1"/>
        </w:rPr>
        <w:t>Regression vs Classifier</w:t>
      </w:r>
    </w:p>
    <w:p w14:paraId="753000BF" w14:textId="03A20D65" w:rsidR="002D0824" w:rsidRDefault="00823E8A">
      <w:pPr>
        <w:widowControl w:val="0"/>
        <w:autoSpaceDE w:val="0"/>
        <w:autoSpaceDN w:val="0"/>
        <w:adjustRightInd w:val="0"/>
        <w:spacing w:before="120" w:line="226" w:lineRule="auto"/>
        <w:jc w:val="both"/>
        <w:rPr>
          <w:spacing w:val="5"/>
          <w:kern w:val="1"/>
        </w:rPr>
      </w:pPr>
      <w:r>
        <w:rPr>
          <w:spacing w:val="5"/>
          <w:kern w:val="1"/>
        </w:rPr>
        <w:t xml:space="preserve">There are many machine learning algorithms that we can use to train our system. But </w:t>
      </w:r>
      <w:r w:rsidR="00877CF2">
        <w:rPr>
          <w:spacing w:val="5"/>
          <w:kern w:val="1"/>
        </w:rPr>
        <w:t>choosing an appropriate algorithm for our problem</w:t>
      </w:r>
      <w:r>
        <w:rPr>
          <w:spacing w:val="5"/>
          <w:kern w:val="1"/>
        </w:rPr>
        <w:t xml:space="preserve"> really depends on the </w:t>
      </w:r>
      <w:r w:rsidR="00877CF2">
        <w:rPr>
          <w:spacing w:val="5"/>
          <w:kern w:val="1"/>
        </w:rPr>
        <w:t xml:space="preserve">problem and the </w:t>
      </w:r>
      <w:r>
        <w:rPr>
          <w:spacing w:val="5"/>
          <w:kern w:val="1"/>
        </w:rPr>
        <w:t>data that we are dealing with</w:t>
      </w:r>
      <w:r w:rsidR="00877CF2">
        <w:rPr>
          <w:spacing w:val="5"/>
          <w:kern w:val="1"/>
        </w:rPr>
        <w:t xml:space="preserve">. </w:t>
      </w:r>
      <w:r w:rsidR="00582163">
        <w:rPr>
          <w:spacing w:val="5"/>
          <w:kern w:val="1"/>
        </w:rPr>
        <w:t xml:space="preserve">For example, </w:t>
      </w:r>
      <w:r w:rsidR="00135059">
        <w:rPr>
          <w:spacing w:val="5"/>
          <w:kern w:val="1"/>
        </w:rPr>
        <w:t>a</w:t>
      </w:r>
      <w:r w:rsidR="00877CF2">
        <w:rPr>
          <w:spacing w:val="5"/>
          <w:kern w:val="1"/>
        </w:rPr>
        <w:t>re we trying to predict the price of a house? Or</w:t>
      </w:r>
      <w:r w:rsidR="00135059">
        <w:rPr>
          <w:spacing w:val="5"/>
          <w:kern w:val="1"/>
        </w:rPr>
        <w:t>, perhaps</w:t>
      </w:r>
      <w:r w:rsidR="00877CF2">
        <w:rPr>
          <w:spacing w:val="5"/>
          <w:kern w:val="1"/>
        </w:rPr>
        <w:t xml:space="preserve"> we </w:t>
      </w:r>
      <w:r w:rsidR="00135059">
        <w:rPr>
          <w:spacing w:val="5"/>
          <w:kern w:val="1"/>
        </w:rPr>
        <w:t xml:space="preserve">are </w:t>
      </w:r>
      <w:r w:rsidR="00877CF2">
        <w:rPr>
          <w:spacing w:val="5"/>
          <w:kern w:val="1"/>
        </w:rPr>
        <w:t xml:space="preserve">trying to guess whether a person has </w:t>
      </w:r>
      <w:r w:rsidR="00D97146">
        <w:rPr>
          <w:spacing w:val="5"/>
          <w:kern w:val="1"/>
        </w:rPr>
        <w:t xml:space="preserve">breast </w:t>
      </w:r>
      <w:r w:rsidR="00877CF2">
        <w:rPr>
          <w:spacing w:val="5"/>
          <w:kern w:val="1"/>
        </w:rPr>
        <w:t xml:space="preserve">cancer or not? </w:t>
      </w:r>
      <w:r w:rsidR="00D97146">
        <w:rPr>
          <w:spacing w:val="5"/>
          <w:kern w:val="1"/>
        </w:rPr>
        <w:t>Both</w:t>
      </w:r>
      <w:r w:rsidR="00877CF2">
        <w:rPr>
          <w:spacing w:val="5"/>
          <w:kern w:val="1"/>
        </w:rPr>
        <w:t xml:space="preserve"> problems</w:t>
      </w:r>
      <w:r w:rsidR="00135059">
        <w:rPr>
          <w:spacing w:val="5"/>
          <w:kern w:val="1"/>
        </w:rPr>
        <w:t xml:space="preserve"> clearly have a big difference to notice. In the first one we are supposed to predict how much a </w:t>
      </w:r>
      <w:r w:rsidR="00D97146">
        <w:rPr>
          <w:spacing w:val="5"/>
          <w:kern w:val="1"/>
        </w:rPr>
        <w:t>house</w:t>
      </w:r>
      <w:r w:rsidR="00135059">
        <w:rPr>
          <w:spacing w:val="5"/>
          <w:kern w:val="1"/>
        </w:rPr>
        <w:t xml:space="preserve"> may cost which could be </w:t>
      </w:r>
      <w:r w:rsidR="00D97146">
        <w:rPr>
          <w:spacing w:val="5"/>
          <w:kern w:val="1"/>
        </w:rPr>
        <w:t>let’s</w:t>
      </w:r>
      <w:r w:rsidR="00135059">
        <w:rPr>
          <w:spacing w:val="5"/>
          <w:kern w:val="1"/>
        </w:rPr>
        <w:t xml:space="preserve"> say $60,000, but in the latter example we are supposed to give a yes or no answer i.e. say the person has cancer or he/she doesn’t have it.</w:t>
      </w:r>
    </w:p>
    <w:p w14:paraId="05DF5788" w14:textId="2EDE3DF4" w:rsidR="002D0824" w:rsidRDefault="00135059">
      <w:pPr>
        <w:widowControl w:val="0"/>
        <w:autoSpaceDE w:val="0"/>
        <w:autoSpaceDN w:val="0"/>
        <w:adjustRightInd w:val="0"/>
        <w:spacing w:before="120" w:line="226" w:lineRule="auto"/>
        <w:jc w:val="both"/>
        <w:rPr>
          <w:spacing w:val="5"/>
          <w:kern w:val="1"/>
        </w:rPr>
      </w:pPr>
      <w:r>
        <w:rPr>
          <w:spacing w:val="5"/>
          <w:kern w:val="1"/>
        </w:rPr>
        <w:t xml:space="preserve">The first example discussed falls under the problem type regression, where we </w:t>
      </w:r>
      <w:proofErr w:type="gramStart"/>
      <w:r>
        <w:rPr>
          <w:spacing w:val="5"/>
          <w:kern w:val="1"/>
        </w:rPr>
        <w:t>have to</w:t>
      </w:r>
      <w:proofErr w:type="gramEnd"/>
      <w:r>
        <w:rPr>
          <w:spacing w:val="5"/>
          <w:kern w:val="1"/>
        </w:rPr>
        <w:t xml:space="preserve"> predict a value which could be anything from 0 to millions or perhaps negative values. But the other example falls under classifier problem type, where we may have 2-class or a multiclass problem. The example in this case would just be a 2-class problem, classes being having cancer and not having cancer. In these </w:t>
      </w:r>
      <w:r w:rsidR="00D97146">
        <w:rPr>
          <w:spacing w:val="5"/>
          <w:kern w:val="1"/>
        </w:rPr>
        <w:t>cases,</w:t>
      </w:r>
      <w:r>
        <w:rPr>
          <w:spacing w:val="5"/>
          <w:kern w:val="1"/>
        </w:rPr>
        <w:t xml:space="preserve"> we are not required to predict some value, but we are required to predict </w:t>
      </w:r>
      <w:r w:rsidR="00D97146">
        <w:rPr>
          <w:spacing w:val="5"/>
          <w:kern w:val="1"/>
        </w:rPr>
        <w:t>the class under which the object falls, given a set of related features. What are these features? In order to learn about what are these features, first we need to understand what a dataset would look like.</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3CB0976F"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D97146">
        <w:rPr>
          <w:b/>
          <w:bCs/>
          <w:spacing w:val="24"/>
          <w:kern w:val="1"/>
        </w:rPr>
        <w:t>Data</w:t>
      </w:r>
    </w:p>
    <w:p w14:paraId="00BF5C03" w14:textId="77777777" w:rsidR="00176912" w:rsidRDefault="00D97146" w:rsidP="00D97146">
      <w:pPr>
        <w:widowControl w:val="0"/>
        <w:autoSpaceDE w:val="0"/>
        <w:autoSpaceDN w:val="0"/>
        <w:adjustRightInd w:val="0"/>
        <w:spacing w:before="120" w:line="226" w:lineRule="auto"/>
        <w:jc w:val="both"/>
        <w:rPr>
          <w:spacing w:val="5"/>
          <w:kern w:val="1"/>
        </w:rPr>
      </w:pPr>
      <w:r>
        <w:rPr>
          <w:spacing w:val="5"/>
          <w:kern w:val="1"/>
        </w:rPr>
        <w:t xml:space="preserve">In order to predict something, we need some sort of data based on whose reading we can make out our prediction. Let’s take the second example that we discussed earlier i.e. to predict whether someone has breast cancer or not. In this problem, </w:t>
      </w:r>
      <w:r w:rsidR="00176912">
        <w:rPr>
          <w:spacing w:val="5"/>
          <w:kern w:val="1"/>
        </w:rPr>
        <w:t>we need to have certain f</w:t>
      </w:r>
      <w:r w:rsidRPr="00D97146">
        <w:rPr>
          <w:spacing w:val="5"/>
          <w:kern w:val="1"/>
        </w:rPr>
        <w:t xml:space="preserve">eatures </w:t>
      </w:r>
      <w:r w:rsidR="00176912">
        <w:rPr>
          <w:spacing w:val="5"/>
          <w:kern w:val="1"/>
        </w:rPr>
        <w:t xml:space="preserve">of the cell nuclei present in the digitized image of a find needle aspirate (FNA) of a breast mass. These features may be things like radius, texture, perimeter, area, and so on. </w:t>
      </w:r>
    </w:p>
    <w:p w14:paraId="0B998A79" w14:textId="77777777" w:rsidR="00296264" w:rsidRDefault="00176912" w:rsidP="00D97146">
      <w:pPr>
        <w:widowControl w:val="0"/>
        <w:autoSpaceDE w:val="0"/>
        <w:autoSpaceDN w:val="0"/>
        <w:adjustRightInd w:val="0"/>
        <w:spacing w:before="120" w:line="226" w:lineRule="auto"/>
        <w:jc w:val="both"/>
        <w:rPr>
          <w:spacing w:val="5"/>
          <w:kern w:val="1"/>
        </w:rPr>
      </w:pPr>
      <w:r>
        <w:rPr>
          <w:spacing w:val="5"/>
          <w:kern w:val="1"/>
        </w:rPr>
        <w:lastRenderedPageBreak/>
        <w:t xml:space="preserve">Now for a system to get trained, we need some sample data which comprises of values of these features for some people, and the result i.e. whether the person has cancer or not.  We call the results as labels in machine learning, which are used to tell the system whether it has made a correct or a wrong prediction for a sample. </w:t>
      </w:r>
    </w:p>
    <w:p w14:paraId="6CCE440E" w14:textId="4015B0AA" w:rsidR="000A41C4" w:rsidRDefault="000A41C4" w:rsidP="00D97146">
      <w:pPr>
        <w:widowControl w:val="0"/>
        <w:autoSpaceDE w:val="0"/>
        <w:autoSpaceDN w:val="0"/>
        <w:adjustRightInd w:val="0"/>
        <w:spacing w:before="120" w:line="226" w:lineRule="auto"/>
        <w:jc w:val="both"/>
        <w:rPr>
          <w:spacing w:val="5"/>
          <w:kern w:val="1"/>
        </w:rPr>
      </w:pPr>
    </w:p>
    <w:p w14:paraId="1B275309" w14:textId="6464B541" w:rsidR="000A41C4" w:rsidRPr="000A41C4" w:rsidRDefault="000A41C4" w:rsidP="000A41C4">
      <w:pPr>
        <w:widowControl w:val="0"/>
        <w:autoSpaceDE w:val="0"/>
        <w:autoSpaceDN w:val="0"/>
        <w:adjustRightInd w:val="0"/>
        <w:rPr>
          <w:b/>
          <w:bCs/>
          <w:spacing w:val="24"/>
          <w:kern w:val="1"/>
        </w:rPr>
      </w:pPr>
      <w:r>
        <w:rPr>
          <w:b/>
          <w:bCs/>
          <w:spacing w:val="24"/>
          <w:kern w:val="1"/>
        </w:rPr>
        <w:t xml:space="preserve">1.3 </w:t>
      </w:r>
      <w:r>
        <w:rPr>
          <w:b/>
          <w:bCs/>
          <w:spacing w:val="24"/>
          <w:kern w:val="1"/>
        </w:rPr>
        <w:tab/>
        <w:t xml:space="preserve">Problem types based on data </w:t>
      </w:r>
    </w:p>
    <w:p w14:paraId="0527010F" w14:textId="77777777" w:rsidR="00714D71" w:rsidRDefault="000A41C4" w:rsidP="00D97146">
      <w:pPr>
        <w:widowControl w:val="0"/>
        <w:autoSpaceDE w:val="0"/>
        <w:autoSpaceDN w:val="0"/>
        <w:adjustRightInd w:val="0"/>
        <w:spacing w:before="120" w:line="226" w:lineRule="auto"/>
        <w:jc w:val="both"/>
        <w:rPr>
          <w:spacing w:val="5"/>
          <w:kern w:val="1"/>
        </w:rPr>
      </w:pPr>
      <w:r>
        <w:rPr>
          <w:spacing w:val="5"/>
          <w:kern w:val="1"/>
        </w:rPr>
        <w:t>B</w:t>
      </w:r>
      <w:r w:rsidR="00176912">
        <w:rPr>
          <w:spacing w:val="5"/>
          <w:kern w:val="1"/>
        </w:rPr>
        <w:t xml:space="preserve">ased on whether we </w:t>
      </w:r>
      <w:r w:rsidR="00296264">
        <w:rPr>
          <w:spacing w:val="5"/>
          <w:kern w:val="1"/>
        </w:rPr>
        <w:t>have</w:t>
      </w:r>
      <w:r w:rsidR="00176912">
        <w:rPr>
          <w:spacing w:val="5"/>
          <w:kern w:val="1"/>
        </w:rPr>
        <w:t xml:space="preserve"> these labels</w:t>
      </w:r>
      <w:r w:rsidR="00296264">
        <w:rPr>
          <w:spacing w:val="5"/>
          <w:kern w:val="1"/>
        </w:rPr>
        <w:t xml:space="preserve"> </w:t>
      </w:r>
      <w:r w:rsidR="00176912">
        <w:rPr>
          <w:spacing w:val="5"/>
          <w:kern w:val="1"/>
        </w:rPr>
        <w:t xml:space="preserve">at the time of </w:t>
      </w:r>
      <w:r w:rsidR="00296264">
        <w:rPr>
          <w:spacing w:val="5"/>
          <w:kern w:val="1"/>
        </w:rPr>
        <w:t xml:space="preserve">the </w:t>
      </w:r>
      <w:r w:rsidR="00176912">
        <w:rPr>
          <w:spacing w:val="5"/>
          <w:kern w:val="1"/>
        </w:rPr>
        <w:t xml:space="preserve">training </w:t>
      </w:r>
      <w:r w:rsidR="00296264">
        <w:rPr>
          <w:spacing w:val="5"/>
          <w:kern w:val="1"/>
        </w:rPr>
        <w:t>process</w:t>
      </w:r>
      <w:r>
        <w:rPr>
          <w:spacing w:val="5"/>
          <w:kern w:val="1"/>
        </w:rPr>
        <w:t>,</w:t>
      </w:r>
      <w:r w:rsidR="00296264">
        <w:rPr>
          <w:spacing w:val="5"/>
          <w:kern w:val="1"/>
        </w:rPr>
        <w:t xml:space="preserve"> or simply </w:t>
      </w:r>
      <w:r>
        <w:rPr>
          <w:spacing w:val="5"/>
          <w:kern w:val="1"/>
        </w:rPr>
        <w:t xml:space="preserve">speaking, </w:t>
      </w:r>
      <w:r w:rsidR="00296264">
        <w:rPr>
          <w:spacing w:val="5"/>
          <w:kern w:val="1"/>
        </w:rPr>
        <w:t>based on data, a problem in machine learning can be solved in 4 ways</w:t>
      </w:r>
      <w:r>
        <w:rPr>
          <w:spacing w:val="5"/>
          <w:kern w:val="1"/>
        </w:rPr>
        <w:t xml:space="preserve">: </w:t>
      </w:r>
      <w:r w:rsidR="00296264">
        <w:rPr>
          <w:spacing w:val="5"/>
          <w:kern w:val="1"/>
        </w:rPr>
        <w:t xml:space="preserve">Supervised, Unsupervised, Semi-supervised, and Reinforcement learning. In this project, we are only dealing with supervised learning where we have labels for </w:t>
      </w:r>
      <w:r>
        <w:rPr>
          <w:spacing w:val="5"/>
          <w:kern w:val="1"/>
        </w:rPr>
        <w:t>all</w:t>
      </w:r>
      <w:r w:rsidR="00296264">
        <w:rPr>
          <w:spacing w:val="5"/>
          <w:kern w:val="1"/>
        </w:rPr>
        <w:t xml:space="preserve"> our sample data.</w:t>
      </w:r>
      <w:r>
        <w:rPr>
          <w:spacing w:val="5"/>
          <w:kern w:val="1"/>
        </w:rPr>
        <w:t xml:space="preserve"> The other types deal with the data having either some labels or no labels at all. </w:t>
      </w:r>
    </w:p>
    <w:p w14:paraId="73F234D2" w14:textId="222F218E" w:rsidR="002D0824" w:rsidRDefault="000A41C4" w:rsidP="00D97146">
      <w:pPr>
        <w:widowControl w:val="0"/>
        <w:autoSpaceDE w:val="0"/>
        <w:autoSpaceDN w:val="0"/>
        <w:adjustRightInd w:val="0"/>
        <w:spacing w:before="120" w:line="226" w:lineRule="auto"/>
        <w:jc w:val="both"/>
        <w:rPr>
          <w:spacing w:val="5"/>
          <w:kern w:val="1"/>
        </w:rPr>
      </w:pPr>
      <w:r>
        <w:rPr>
          <w:spacing w:val="5"/>
          <w:kern w:val="1"/>
        </w:rPr>
        <w:t>So, our focus in this project is going to be on supervised learning. More specifically we will be making use of a classifier called logistic regression in order to perform computations on the given features and figure out which class (benign i.e. class 0 or malignant i.e. class 1) a sample could possible belong to.</w:t>
      </w:r>
    </w:p>
    <w:p w14:paraId="736F3475" w14:textId="77777777" w:rsidR="00176912" w:rsidRPr="00176912" w:rsidRDefault="00176912" w:rsidP="00D97146">
      <w:pPr>
        <w:widowControl w:val="0"/>
        <w:autoSpaceDE w:val="0"/>
        <w:autoSpaceDN w:val="0"/>
        <w:adjustRightInd w:val="0"/>
        <w:spacing w:before="120" w:line="226" w:lineRule="auto"/>
        <w:jc w:val="both"/>
        <w:rPr>
          <w:spacing w:val="5"/>
          <w:kern w:val="1"/>
        </w:rPr>
      </w:pPr>
    </w:p>
    <w:p w14:paraId="3675C440" w14:textId="0F4C294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0F3309">
        <w:rPr>
          <w:b/>
          <w:bCs/>
          <w:spacing w:val="24"/>
          <w:kern w:val="1"/>
          <w:sz w:val="24"/>
          <w:szCs w:val="24"/>
        </w:rPr>
        <w:t>Dataset</w:t>
      </w:r>
    </w:p>
    <w:p w14:paraId="5EF698B9" w14:textId="196EBD74" w:rsidR="002D0824" w:rsidRDefault="00714D71">
      <w:pPr>
        <w:widowControl w:val="0"/>
        <w:autoSpaceDE w:val="0"/>
        <w:autoSpaceDN w:val="0"/>
        <w:adjustRightInd w:val="0"/>
        <w:spacing w:before="120" w:line="226" w:lineRule="auto"/>
        <w:jc w:val="both"/>
        <w:rPr>
          <w:spacing w:val="5"/>
          <w:kern w:val="1"/>
        </w:rPr>
      </w:pPr>
      <w:r>
        <w:rPr>
          <w:spacing w:val="5"/>
          <w:kern w:val="1"/>
        </w:rPr>
        <w:t xml:space="preserve">The problem where we have all the labels available to for all the respective sample features falls under the category of supervised learning. We are given the </w:t>
      </w:r>
      <w:r w:rsidRPr="00714D71">
        <w:rPr>
          <w:spacing w:val="5"/>
          <w:kern w:val="1"/>
        </w:rPr>
        <w:t>Wisconsin Diagnostic Breast Cancer (WDBC)</w:t>
      </w:r>
      <w:r>
        <w:rPr>
          <w:spacing w:val="5"/>
          <w:kern w:val="1"/>
        </w:rPr>
        <w:t xml:space="preserve"> dataset for the purpose of this project. This dataset comprises of total 30 features, along with labels. This is clearly a supervised learning problem as we are given a total of 569 samples of features and respective labels. And since we are asked to predict whether someone has cancer or not, it clearly is a two-class classifier problem that we are dealing with here.</w:t>
      </w:r>
    </w:p>
    <w:p w14:paraId="4866B925" w14:textId="27D9AE83" w:rsidR="00714D71" w:rsidRDefault="00714D71">
      <w:pPr>
        <w:widowControl w:val="0"/>
        <w:autoSpaceDE w:val="0"/>
        <w:autoSpaceDN w:val="0"/>
        <w:adjustRightInd w:val="0"/>
        <w:spacing w:before="120" w:line="226" w:lineRule="auto"/>
        <w:jc w:val="both"/>
        <w:rPr>
          <w:spacing w:val="5"/>
          <w:kern w:val="1"/>
        </w:rPr>
      </w:pPr>
    </w:p>
    <w:p w14:paraId="6508AAE8" w14:textId="632A4115" w:rsidR="00714D71" w:rsidRPr="00714D71" w:rsidRDefault="00714D71" w:rsidP="00714D71">
      <w:pPr>
        <w:widowControl w:val="0"/>
        <w:autoSpaceDE w:val="0"/>
        <w:autoSpaceDN w:val="0"/>
        <w:adjustRightInd w:val="0"/>
        <w:rPr>
          <w:b/>
          <w:bCs/>
          <w:spacing w:val="24"/>
          <w:kern w:val="1"/>
        </w:rPr>
      </w:pPr>
      <w:r>
        <w:rPr>
          <w:b/>
          <w:bCs/>
          <w:spacing w:val="24"/>
          <w:kern w:val="1"/>
        </w:rPr>
        <w:t xml:space="preserve">2.1 </w:t>
      </w:r>
      <w:r>
        <w:rPr>
          <w:b/>
          <w:bCs/>
          <w:spacing w:val="24"/>
          <w:kern w:val="1"/>
        </w:rPr>
        <w:tab/>
        <w:t>WDBC Dataset</w:t>
      </w:r>
    </w:p>
    <w:p w14:paraId="499B93BD" w14:textId="77777777" w:rsidR="00397C80" w:rsidRDefault="00CD1889">
      <w:pPr>
        <w:widowControl w:val="0"/>
        <w:autoSpaceDE w:val="0"/>
        <w:autoSpaceDN w:val="0"/>
        <w:adjustRightInd w:val="0"/>
        <w:spacing w:before="120" w:line="226" w:lineRule="auto"/>
        <w:jc w:val="both"/>
        <w:rPr>
          <w:spacing w:val="5"/>
          <w:kern w:val="1"/>
        </w:rPr>
      </w:pPr>
      <w:r>
        <w:rPr>
          <w:spacing w:val="5"/>
          <w:kern w:val="1"/>
        </w:rPr>
        <w:t xml:space="preserve">The given dataset for this project is Wisconsin Diagnostic Breast Cancer (WDBC) dataset. The first and second columns of this dataset are ID and diagnosis (B/M). The remaining 30 columns are real values input features that are computed from digitized images of a fine needle aspirate of a breast mass that represent 10 different characteristics of a cell nuclei in the image. </w:t>
      </w:r>
    </w:p>
    <w:p w14:paraId="74D28797" w14:textId="1E5770D9" w:rsidR="002D0824" w:rsidRDefault="00CD1889">
      <w:pPr>
        <w:widowControl w:val="0"/>
        <w:autoSpaceDE w:val="0"/>
        <w:autoSpaceDN w:val="0"/>
        <w:adjustRightInd w:val="0"/>
        <w:spacing w:before="120" w:line="226" w:lineRule="auto"/>
        <w:jc w:val="both"/>
        <w:rPr>
          <w:spacing w:val="5"/>
          <w:kern w:val="1"/>
        </w:rPr>
      </w:pPr>
      <w:r>
        <w:rPr>
          <w:spacing w:val="5"/>
          <w:kern w:val="1"/>
        </w:rPr>
        <w:t>The important part for us is to notice that we have 30 different features for 569 different images, and we know whether it was diagnosed as Benign or Malignant. The first column ID is really of no use for us.</w:t>
      </w:r>
      <w:r w:rsidR="00397C80">
        <w:rPr>
          <w:spacing w:val="5"/>
          <w:kern w:val="1"/>
        </w:rPr>
        <w:t xml:space="preserve"> So, we have 2</w:t>
      </w:r>
      <w:r w:rsidR="00397C80" w:rsidRPr="00397C80">
        <w:rPr>
          <w:spacing w:val="5"/>
          <w:kern w:val="1"/>
          <w:vertAlign w:val="superscript"/>
        </w:rPr>
        <w:t>nd</w:t>
      </w:r>
      <w:r w:rsidR="00397C80">
        <w:rPr>
          <w:spacing w:val="5"/>
          <w:kern w:val="1"/>
        </w:rPr>
        <w:t xml:space="preserve"> column as our label in this case either B (Benign) or M (Malignant) and all the columns after that are the features that we must consider while training our model.</w:t>
      </w:r>
    </w:p>
    <w:p w14:paraId="5EC08F2A" w14:textId="781DA4CE" w:rsidR="000F3309" w:rsidRDefault="002E4A91">
      <w:pPr>
        <w:widowControl w:val="0"/>
        <w:autoSpaceDE w:val="0"/>
        <w:autoSpaceDN w:val="0"/>
        <w:adjustRightInd w:val="0"/>
        <w:spacing w:before="120" w:line="226" w:lineRule="auto"/>
        <w:jc w:val="both"/>
        <w:rPr>
          <w:spacing w:val="5"/>
          <w:kern w:val="1"/>
        </w:rPr>
      </w:pPr>
      <w:r>
        <w:rPr>
          <w:spacing w:val="5"/>
          <w:kern w:val="1"/>
        </w:rPr>
        <w:t>For this project that given dataset has been divided int 3 parts: training, validation, and testing. Training dataset consists of the 80% of the entire dataset, while validation and testing each consists of 10% of the entire dataset.</w:t>
      </w:r>
    </w:p>
    <w:p w14:paraId="2448682D" w14:textId="77777777" w:rsidR="000B5DB0" w:rsidRDefault="000B5DB0">
      <w:pPr>
        <w:widowControl w:val="0"/>
        <w:autoSpaceDE w:val="0"/>
        <w:autoSpaceDN w:val="0"/>
        <w:adjustRightInd w:val="0"/>
        <w:spacing w:before="120" w:line="226" w:lineRule="auto"/>
        <w:jc w:val="both"/>
        <w:rPr>
          <w:spacing w:val="5"/>
          <w:kern w:val="1"/>
        </w:rPr>
      </w:pPr>
    </w:p>
    <w:p w14:paraId="3D82426D" w14:textId="08184AD4" w:rsidR="000F3309" w:rsidRDefault="000F3309" w:rsidP="000F3309">
      <w:pPr>
        <w:widowControl w:val="0"/>
        <w:autoSpaceDE w:val="0"/>
        <w:autoSpaceDN w:val="0"/>
        <w:adjustRightInd w:val="0"/>
        <w:spacing w:before="120" w:line="226" w:lineRule="auto"/>
        <w:jc w:val="both"/>
        <w:rPr>
          <w:b/>
          <w:bCs/>
          <w:spacing w:val="24"/>
          <w:kern w:val="1"/>
        </w:rPr>
      </w:pPr>
      <w:r>
        <w:rPr>
          <w:b/>
          <w:bCs/>
          <w:spacing w:val="24"/>
          <w:kern w:val="1"/>
        </w:rPr>
        <w:t xml:space="preserve">2.2 </w:t>
      </w:r>
      <w:r>
        <w:rPr>
          <w:b/>
          <w:bCs/>
          <w:spacing w:val="24"/>
          <w:kern w:val="1"/>
        </w:rPr>
        <w:tab/>
        <w:t xml:space="preserve">Training, Validation, Testing </w:t>
      </w:r>
    </w:p>
    <w:p w14:paraId="493B1C2D" w14:textId="77777777" w:rsidR="000F3309" w:rsidRDefault="000F3309" w:rsidP="000F3309">
      <w:pPr>
        <w:widowControl w:val="0"/>
        <w:autoSpaceDE w:val="0"/>
        <w:autoSpaceDN w:val="0"/>
        <w:adjustRightInd w:val="0"/>
        <w:spacing w:before="120" w:line="226" w:lineRule="auto"/>
        <w:jc w:val="both"/>
        <w:rPr>
          <w:spacing w:val="5"/>
          <w:kern w:val="1"/>
        </w:rPr>
      </w:pPr>
      <w:r>
        <w:rPr>
          <w:spacing w:val="5"/>
          <w:kern w:val="1"/>
        </w:rPr>
        <w:t>The training and validation datasets are used at the time of training however the testing dataset is used at the very end to test how our model does in an unseen testing dataset. During the training, the training dataset is used to correct the system if it made a wrong prediction by penalizing it using the cost function, and validation set was used just to check how it is improved on an unused dataset. In order to observe how the model is performing on the validation set, we do find the cost for the predicted validation label as well, but we do not use this data to modify the weights.</w:t>
      </w:r>
    </w:p>
    <w:p w14:paraId="02E74D08" w14:textId="7E82EDFD" w:rsidR="00397C80" w:rsidRDefault="00397C80">
      <w:pPr>
        <w:widowControl w:val="0"/>
        <w:autoSpaceDE w:val="0"/>
        <w:autoSpaceDN w:val="0"/>
        <w:adjustRightInd w:val="0"/>
        <w:spacing w:before="120" w:line="226" w:lineRule="auto"/>
        <w:jc w:val="both"/>
        <w:rPr>
          <w:spacing w:val="5"/>
          <w:kern w:val="1"/>
        </w:rPr>
      </w:pPr>
    </w:p>
    <w:p w14:paraId="603F0752" w14:textId="77777777" w:rsidR="000B5DB0" w:rsidRDefault="000B5DB0" w:rsidP="000F3309">
      <w:pPr>
        <w:widowControl w:val="0"/>
        <w:autoSpaceDE w:val="0"/>
        <w:autoSpaceDN w:val="0"/>
        <w:adjustRightInd w:val="0"/>
        <w:rPr>
          <w:b/>
          <w:bCs/>
          <w:spacing w:val="24"/>
          <w:kern w:val="1"/>
          <w:sz w:val="24"/>
          <w:szCs w:val="24"/>
        </w:rPr>
      </w:pPr>
    </w:p>
    <w:p w14:paraId="0181E3C4" w14:textId="77777777" w:rsidR="000B5DB0" w:rsidRDefault="000B5DB0" w:rsidP="000F3309">
      <w:pPr>
        <w:widowControl w:val="0"/>
        <w:autoSpaceDE w:val="0"/>
        <w:autoSpaceDN w:val="0"/>
        <w:adjustRightInd w:val="0"/>
        <w:rPr>
          <w:b/>
          <w:bCs/>
          <w:spacing w:val="24"/>
          <w:kern w:val="1"/>
          <w:sz w:val="24"/>
          <w:szCs w:val="24"/>
        </w:rPr>
      </w:pPr>
    </w:p>
    <w:p w14:paraId="41B49064" w14:textId="6D08B12C" w:rsidR="000F3309" w:rsidRDefault="000B5DB0" w:rsidP="000F3309">
      <w:pPr>
        <w:widowControl w:val="0"/>
        <w:autoSpaceDE w:val="0"/>
        <w:autoSpaceDN w:val="0"/>
        <w:adjustRightInd w:val="0"/>
        <w:rPr>
          <w:b/>
          <w:bCs/>
          <w:spacing w:val="24"/>
          <w:kern w:val="1"/>
          <w:sz w:val="24"/>
          <w:szCs w:val="24"/>
        </w:rPr>
      </w:pPr>
      <w:r>
        <w:rPr>
          <w:b/>
          <w:bCs/>
          <w:spacing w:val="24"/>
          <w:kern w:val="1"/>
          <w:sz w:val="24"/>
          <w:szCs w:val="24"/>
        </w:rPr>
        <w:lastRenderedPageBreak/>
        <w:t>3</w:t>
      </w:r>
      <w:r w:rsidR="000F3309">
        <w:rPr>
          <w:b/>
          <w:bCs/>
          <w:spacing w:val="24"/>
          <w:kern w:val="1"/>
          <w:sz w:val="24"/>
          <w:szCs w:val="24"/>
        </w:rPr>
        <w:tab/>
        <w:t>Logistic Regression</w:t>
      </w:r>
    </w:p>
    <w:p w14:paraId="3AE643D7" w14:textId="5B4410AA" w:rsidR="00397C80" w:rsidRDefault="00397C80">
      <w:pPr>
        <w:widowControl w:val="0"/>
        <w:autoSpaceDE w:val="0"/>
        <w:autoSpaceDN w:val="0"/>
        <w:adjustRightInd w:val="0"/>
        <w:spacing w:before="120" w:line="226" w:lineRule="auto"/>
        <w:jc w:val="both"/>
        <w:rPr>
          <w:spacing w:val="5"/>
          <w:kern w:val="1"/>
        </w:rPr>
      </w:pPr>
      <w:r>
        <w:rPr>
          <w:spacing w:val="5"/>
          <w:kern w:val="1"/>
        </w:rPr>
        <w:t>For this project we will be using the classifier known as logistic regression to solve our problem. Let’s now try to understand how logistic regression works.</w:t>
      </w:r>
    </w:p>
    <w:p w14:paraId="3706257A" w14:textId="6448E5E7" w:rsidR="00397C80" w:rsidRDefault="00397C80">
      <w:pPr>
        <w:widowControl w:val="0"/>
        <w:autoSpaceDE w:val="0"/>
        <w:autoSpaceDN w:val="0"/>
        <w:adjustRightInd w:val="0"/>
        <w:spacing w:before="120" w:line="226" w:lineRule="auto"/>
        <w:jc w:val="both"/>
        <w:rPr>
          <w:spacing w:val="5"/>
          <w:kern w:val="1"/>
        </w:rPr>
      </w:pPr>
      <w:r>
        <w:rPr>
          <w:spacing w:val="5"/>
          <w:kern w:val="1"/>
        </w:rPr>
        <w:t>The very first thing that we can say about these features is that all features are not that important. In other words, some features may be more important than other features in determining our output (class B</w:t>
      </w:r>
      <w:r w:rsidR="0038538A">
        <w:rPr>
          <w:spacing w:val="5"/>
          <w:kern w:val="1"/>
        </w:rPr>
        <w:t>/0</w:t>
      </w:r>
      <w:r>
        <w:rPr>
          <w:spacing w:val="5"/>
          <w:kern w:val="1"/>
        </w:rPr>
        <w:t xml:space="preserve"> or M</w:t>
      </w:r>
      <w:r w:rsidR="0038538A">
        <w:rPr>
          <w:spacing w:val="5"/>
          <w:kern w:val="1"/>
        </w:rPr>
        <w:t>/1</w:t>
      </w:r>
      <w:r>
        <w:rPr>
          <w:spacing w:val="5"/>
          <w:kern w:val="1"/>
        </w:rPr>
        <w:t xml:space="preserve">). This is exactly what we are supposed to find out. We call the importance of a feature as weights. </w:t>
      </w:r>
    </w:p>
    <w:p w14:paraId="405996BD" w14:textId="6A4269D1" w:rsidR="00397C80" w:rsidRDefault="00397C80">
      <w:pPr>
        <w:widowControl w:val="0"/>
        <w:autoSpaceDE w:val="0"/>
        <w:autoSpaceDN w:val="0"/>
        <w:adjustRightInd w:val="0"/>
        <w:spacing w:before="120" w:line="226" w:lineRule="auto"/>
        <w:jc w:val="both"/>
        <w:rPr>
          <w:spacing w:val="5"/>
          <w:kern w:val="1"/>
        </w:rPr>
      </w:pPr>
      <w:r>
        <w:rPr>
          <w:spacing w:val="5"/>
          <w:kern w:val="1"/>
        </w:rPr>
        <w:t xml:space="preserve">Let’s say </w:t>
      </w:r>
      <w:r w:rsidRPr="00397C80">
        <w:rPr>
          <w:i/>
          <w:spacing w:val="5"/>
          <w:kern w:val="1"/>
        </w:rPr>
        <w:t>X</w:t>
      </w:r>
      <w:r>
        <w:rPr>
          <w:spacing w:val="5"/>
          <w:kern w:val="1"/>
        </w:rPr>
        <w:t xml:space="preserve"> represents a matrix that has all the features for all the samples available to us making it a </w:t>
      </w:r>
      <w:r w:rsidRPr="00397C80">
        <w:rPr>
          <w:i/>
          <w:spacing w:val="5"/>
          <w:kern w:val="1"/>
        </w:rPr>
        <w:t>569x30</w:t>
      </w:r>
      <w:r>
        <w:rPr>
          <w:spacing w:val="5"/>
          <w:kern w:val="1"/>
        </w:rPr>
        <w:t xml:space="preserve"> dimensions matrix. We need to find weights for each of those features, so we can take </w:t>
      </w:r>
      <w:r w:rsidRPr="00397C80">
        <w:rPr>
          <w:i/>
          <w:spacing w:val="5"/>
          <w:kern w:val="1"/>
        </w:rPr>
        <w:t>w</w:t>
      </w:r>
      <w:r>
        <w:rPr>
          <w:i/>
          <w:spacing w:val="5"/>
          <w:kern w:val="1"/>
        </w:rPr>
        <w:t xml:space="preserve"> </w:t>
      </w:r>
      <w:r w:rsidR="002C4E86">
        <w:rPr>
          <w:spacing w:val="5"/>
          <w:kern w:val="1"/>
        </w:rPr>
        <w:t>as a 1x30 vector. There may also be some bias weight that doesn’t rely on any of the given features. Let’s call it w0. So, our hypothesis function z will be the dot product of X and w adding scalar bias value w0 to it.</w:t>
      </w:r>
      <w:r w:rsidR="00F55B58">
        <w:rPr>
          <w:spacing w:val="5"/>
          <w:kern w:val="1"/>
        </w:rPr>
        <w:t xml:space="preserve"> Initially the w and w0 can be initialized with anything, as they will get changed </w:t>
      </w:r>
      <w:r w:rsidR="000A679E">
        <w:rPr>
          <w:spacing w:val="5"/>
          <w:kern w:val="1"/>
        </w:rPr>
        <w:t>later</w:t>
      </w:r>
      <w:r w:rsidR="00F55B58">
        <w:rPr>
          <w:spacing w:val="5"/>
          <w:kern w:val="1"/>
        </w:rPr>
        <w:t xml:space="preserve"> according to the calculated error. In the project we have initiated them with zeros.</w:t>
      </w:r>
    </w:p>
    <w:p w14:paraId="2C8B4CAF" w14:textId="47FE1144" w:rsidR="00E55AD0" w:rsidRPr="00E55AD0" w:rsidRDefault="002C4E86">
      <w:pPr>
        <w:widowControl w:val="0"/>
        <w:autoSpaceDE w:val="0"/>
        <w:autoSpaceDN w:val="0"/>
        <w:adjustRightInd w:val="0"/>
        <w:spacing w:before="120" w:line="226" w:lineRule="auto"/>
        <w:jc w:val="both"/>
        <w:rPr>
          <w:spacing w:val="5"/>
          <w:kern w:val="1"/>
        </w:rPr>
      </w:pPr>
      <w:r>
        <w:rPr>
          <w:spacing w:val="5"/>
          <w:kern w:val="1"/>
        </w:rPr>
        <w:tab/>
      </w:r>
      <w:r w:rsidR="00E55AD0">
        <w:rPr>
          <w:spacing w:val="5"/>
          <w:kern w:val="1"/>
        </w:rPr>
        <w:tab/>
      </w:r>
      <w:r w:rsidR="00E55AD0">
        <w:rPr>
          <w:spacing w:val="5"/>
          <w:kern w:val="1"/>
        </w:rPr>
        <w:tab/>
      </w:r>
      <m:oMath>
        <m:r>
          <w:rPr>
            <w:rFonts w:ascii="Cambria Math" w:hAnsi="Cambria Math"/>
            <w:spacing w:val="5"/>
            <w:kern w:val="1"/>
          </w:rPr>
          <m:t>z=X.(w.T)+w</m:t>
        </m:r>
      </m:oMath>
    </w:p>
    <w:p w14:paraId="5D98EA7C" w14:textId="217677AF" w:rsidR="002C4E86" w:rsidRDefault="002C4E86">
      <w:pPr>
        <w:widowControl w:val="0"/>
        <w:autoSpaceDE w:val="0"/>
        <w:autoSpaceDN w:val="0"/>
        <w:adjustRightInd w:val="0"/>
        <w:spacing w:before="120" w:line="226" w:lineRule="auto"/>
        <w:jc w:val="both"/>
        <w:rPr>
          <w:spacing w:val="5"/>
          <w:kern w:val="1"/>
        </w:rPr>
      </w:pPr>
      <w:r>
        <w:rPr>
          <w:spacing w:val="5"/>
          <w:kern w:val="1"/>
        </w:rPr>
        <w:t xml:space="preserve">As we have dimension of X as 569 x30 and dimensions of </w:t>
      </w:r>
      <w:r w:rsidRPr="002C4E86">
        <w:rPr>
          <w:i/>
          <w:spacing w:val="5"/>
          <w:kern w:val="1"/>
        </w:rPr>
        <w:t>w</w:t>
      </w:r>
      <w:r>
        <w:rPr>
          <w:i/>
          <w:spacing w:val="5"/>
          <w:kern w:val="1"/>
        </w:rPr>
        <w:t xml:space="preserve"> transpose </w:t>
      </w:r>
      <w:r w:rsidRPr="002C4E86">
        <w:rPr>
          <w:spacing w:val="5"/>
          <w:kern w:val="1"/>
        </w:rPr>
        <w:t>vector</w:t>
      </w:r>
      <w:r>
        <w:rPr>
          <w:spacing w:val="5"/>
          <w:kern w:val="1"/>
        </w:rPr>
        <w:t xml:space="preserve"> as 30x1 we have a resulting dimension of z as 569 x 1 which will have all real valued numbers.</w:t>
      </w:r>
    </w:p>
    <w:p w14:paraId="58DA4412" w14:textId="758C230E" w:rsidR="002C4E86" w:rsidRDefault="002C4E86">
      <w:pPr>
        <w:widowControl w:val="0"/>
        <w:autoSpaceDE w:val="0"/>
        <w:autoSpaceDN w:val="0"/>
        <w:adjustRightInd w:val="0"/>
        <w:spacing w:before="120" w:line="226" w:lineRule="auto"/>
        <w:jc w:val="both"/>
        <w:rPr>
          <w:spacing w:val="5"/>
          <w:kern w:val="1"/>
        </w:rPr>
      </w:pPr>
      <w:r>
        <w:rPr>
          <w:spacing w:val="5"/>
          <w:kern w:val="1"/>
        </w:rPr>
        <w:t>Now the trick is to get these numbers lie between 0 and 1 so that we can then classify them to be of class 0 or 1 based on a deciding falling value in between 0 and 1</w:t>
      </w:r>
      <w:r w:rsidR="00F55B58">
        <w:rPr>
          <w:spacing w:val="5"/>
          <w:kern w:val="1"/>
        </w:rPr>
        <w:t>. (0.5 is considered as the deciding value for the project) In order to transform these values, we will be using a sigmoid function, whose function is to just do what we want. This function looks like below</w:t>
      </w:r>
    </w:p>
    <w:p w14:paraId="1C29C6C6" w14:textId="5FCC483B" w:rsidR="00F55B58" w:rsidRDefault="00F55B58">
      <w:pPr>
        <w:widowControl w:val="0"/>
        <w:autoSpaceDE w:val="0"/>
        <w:autoSpaceDN w:val="0"/>
        <w:adjustRightInd w:val="0"/>
        <w:spacing w:before="120" w:line="226" w:lineRule="auto"/>
        <w:jc w:val="both"/>
        <w:rPr>
          <w:spacing w:val="5"/>
          <w:kern w:val="1"/>
        </w:rPr>
      </w:pPr>
      <w:r>
        <w:rPr>
          <w:spacing w:val="5"/>
          <w:kern w:val="1"/>
        </w:rPr>
        <w:tab/>
      </w:r>
      <w:r w:rsidR="00E55AD0">
        <w:rPr>
          <w:spacing w:val="5"/>
          <w:kern w:val="1"/>
        </w:rPr>
        <w:tab/>
      </w:r>
      <w:r w:rsidR="00E55AD0">
        <w:rPr>
          <w:spacing w:val="5"/>
          <w:kern w:val="1"/>
        </w:rPr>
        <w:tab/>
      </w:r>
      <m:oMath>
        <m:r>
          <w:rPr>
            <w:rFonts w:ascii="Cambria Math" w:hAnsi="Cambria Math"/>
            <w:spacing w:val="5"/>
            <w:kern w:val="1"/>
          </w:rPr>
          <m:t>Y= σ</m:t>
        </m:r>
        <m:d>
          <m:dPr>
            <m:ctrlPr>
              <w:rPr>
                <w:rFonts w:ascii="Cambria Math" w:hAnsi="Cambria Math"/>
                <w:i/>
                <w:spacing w:val="5"/>
                <w:kern w:val="1"/>
              </w:rPr>
            </m:ctrlPr>
          </m:dPr>
          <m:e>
            <m:r>
              <w:rPr>
                <w:rFonts w:ascii="Cambria Math" w:hAnsi="Cambria Math"/>
                <w:spacing w:val="5"/>
                <w:kern w:val="1"/>
              </w:rPr>
              <m:t>z</m:t>
            </m:r>
          </m:e>
        </m:d>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sSup>
              <m:sSupPr>
                <m:ctrlPr>
                  <w:rPr>
                    <w:rFonts w:ascii="Cambria Math" w:hAnsi="Cambria Math"/>
                    <w:i/>
                    <w:spacing w:val="5"/>
                    <w:kern w:val="1"/>
                  </w:rPr>
                </m:ctrlPr>
              </m:sSupPr>
              <m:e>
                <m:r>
                  <w:rPr>
                    <w:rFonts w:ascii="Cambria Math" w:hAnsi="Cambria Math"/>
                    <w:spacing w:val="5"/>
                    <w:kern w:val="1"/>
                  </w:rPr>
                  <m:t>e</m:t>
                </m:r>
              </m:e>
              <m:sup>
                <m:r>
                  <w:rPr>
                    <w:rFonts w:ascii="Cambria Math" w:hAnsi="Cambria Math"/>
                    <w:spacing w:val="5"/>
                    <w:kern w:val="1"/>
                  </w:rPr>
                  <m:t>-z</m:t>
                </m:r>
              </m:sup>
            </m:sSup>
          </m:den>
        </m:f>
      </m:oMath>
    </w:p>
    <w:p w14:paraId="66EBA131" w14:textId="3ED8D29E" w:rsidR="00F55B58" w:rsidRDefault="00F55B58">
      <w:pPr>
        <w:widowControl w:val="0"/>
        <w:autoSpaceDE w:val="0"/>
        <w:autoSpaceDN w:val="0"/>
        <w:adjustRightInd w:val="0"/>
        <w:spacing w:before="120" w:line="226" w:lineRule="auto"/>
        <w:jc w:val="both"/>
        <w:rPr>
          <w:spacing w:val="5"/>
          <w:kern w:val="1"/>
        </w:rPr>
      </w:pPr>
      <w:r>
        <w:rPr>
          <w:spacing w:val="5"/>
          <w:kern w:val="1"/>
        </w:rPr>
        <w:t>Once we have this. We than need to find the cost of the error, which is basically how wrong the system was in prediction whether the class was B or M. The function for this is below</w:t>
      </w:r>
    </w:p>
    <w:p w14:paraId="1F14D224" w14:textId="45459ED5" w:rsidR="00F55B58" w:rsidRDefault="00E55AD0" w:rsidP="00E55AD0">
      <w:pPr>
        <w:widowControl w:val="0"/>
        <w:autoSpaceDE w:val="0"/>
        <w:autoSpaceDN w:val="0"/>
        <w:adjustRightInd w:val="0"/>
        <w:spacing w:before="120" w:line="226" w:lineRule="auto"/>
        <w:rPr>
          <w:spacing w:val="5"/>
          <w:kern w:val="1"/>
        </w:rPr>
      </w:pPr>
      <w:r>
        <w:rPr>
          <w:spacing w:val="5"/>
          <w:kern w:val="1"/>
        </w:rPr>
        <w:tab/>
      </w:r>
      <m:oMath>
        <m:r>
          <w:rPr>
            <w:rFonts w:ascii="Cambria Math" w:hAnsi="Cambria Math"/>
            <w:spacing w:val="5"/>
            <w:kern w:val="1"/>
          </w:rPr>
          <m:t>Loss= -</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m</m:t>
            </m:r>
          </m:den>
        </m:f>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m</m:t>
            </m:r>
          </m:sup>
          <m:e>
            <m:sSup>
              <m:sSupPr>
                <m:ctrlPr>
                  <w:rPr>
                    <w:rFonts w:ascii="Cambria Math" w:hAnsi="Cambria Math"/>
                    <w:i/>
                    <w:spacing w:val="5"/>
                    <w:kern w:val="1"/>
                  </w:rPr>
                </m:ctrlPr>
              </m:sSupPr>
              <m:e>
                <m:r>
                  <w:rPr>
                    <w:rFonts w:ascii="Cambria Math" w:hAnsi="Cambria Math"/>
                    <w:spacing w:val="5"/>
                    <w:kern w:val="1"/>
                  </w:rPr>
                  <m:t>y</m:t>
                </m:r>
              </m:e>
              <m:sup>
                <m:r>
                  <w:rPr>
                    <w:rFonts w:ascii="Cambria Math" w:hAnsi="Cambria Math"/>
                    <w:spacing w:val="5"/>
                    <w:kern w:val="1"/>
                  </w:rPr>
                  <m:t>i</m:t>
                </m:r>
              </m:sup>
            </m:sSup>
            <m:func>
              <m:funcPr>
                <m:ctrlPr>
                  <w:rPr>
                    <w:rFonts w:ascii="Cambria Math" w:hAnsi="Cambria Math"/>
                    <w:i/>
                    <w:spacing w:val="5"/>
                    <w:kern w:val="1"/>
                  </w:rPr>
                </m:ctrlPr>
              </m:funcPr>
              <m:fName>
                <m:r>
                  <m:rPr>
                    <m:sty m:val="p"/>
                  </m:rPr>
                  <w:rPr>
                    <w:rFonts w:ascii="Cambria Math" w:hAnsi="Cambria Math"/>
                    <w:spacing w:val="5"/>
                    <w:kern w:val="1"/>
                  </w:rPr>
                  <m:t>log</m:t>
                </m:r>
              </m:fName>
              <m:e>
                <m:r>
                  <w:rPr>
                    <w:rFonts w:ascii="Cambria Math" w:hAnsi="Cambria Math"/>
                    <w:spacing w:val="5"/>
                    <w:kern w:val="1"/>
                  </w:rPr>
                  <m:t xml:space="preserve"> (Y)+ </m:t>
                </m:r>
                <m:d>
                  <m:dPr>
                    <m:ctrlPr>
                      <w:rPr>
                        <w:rFonts w:ascii="Cambria Math" w:hAnsi="Cambria Math"/>
                        <w:i/>
                        <w:spacing w:val="5"/>
                        <w:kern w:val="1"/>
                      </w:rPr>
                    </m:ctrlPr>
                  </m:dPr>
                  <m:e>
                    <m:r>
                      <w:rPr>
                        <w:rFonts w:ascii="Cambria Math" w:hAnsi="Cambria Math"/>
                        <w:spacing w:val="5"/>
                        <w:kern w:val="1"/>
                      </w:rPr>
                      <m:t>1-</m:t>
                    </m:r>
                    <m:sSup>
                      <m:sSupPr>
                        <m:ctrlPr>
                          <w:rPr>
                            <w:rFonts w:ascii="Cambria Math" w:hAnsi="Cambria Math"/>
                            <w:i/>
                            <w:spacing w:val="5"/>
                            <w:kern w:val="1"/>
                          </w:rPr>
                        </m:ctrlPr>
                      </m:sSupPr>
                      <m:e>
                        <m:r>
                          <w:rPr>
                            <w:rFonts w:ascii="Cambria Math" w:hAnsi="Cambria Math"/>
                            <w:spacing w:val="5"/>
                            <w:kern w:val="1"/>
                          </w:rPr>
                          <m:t>y</m:t>
                        </m:r>
                      </m:e>
                      <m:sup>
                        <m:r>
                          <w:rPr>
                            <w:rFonts w:ascii="Cambria Math" w:hAnsi="Cambria Math"/>
                            <w:spacing w:val="5"/>
                            <w:kern w:val="1"/>
                          </w:rPr>
                          <m:t>i</m:t>
                        </m:r>
                      </m:sup>
                    </m:sSup>
                  </m:e>
                </m:d>
                <m:func>
                  <m:funcPr>
                    <m:ctrlPr>
                      <w:rPr>
                        <w:rFonts w:ascii="Cambria Math" w:hAnsi="Cambria Math"/>
                        <w:i/>
                        <w:spacing w:val="5"/>
                        <w:kern w:val="1"/>
                      </w:rPr>
                    </m:ctrlPr>
                  </m:funcPr>
                  <m:fName>
                    <m:r>
                      <m:rPr>
                        <m:sty m:val="p"/>
                      </m:rPr>
                      <w:rPr>
                        <w:rFonts w:ascii="Cambria Math" w:hAnsi="Cambria Math"/>
                        <w:spacing w:val="5"/>
                        <w:kern w:val="1"/>
                      </w:rPr>
                      <m:t>log</m:t>
                    </m:r>
                  </m:fName>
                  <m:e>
                    <m:r>
                      <w:rPr>
                        <w:rFonts w:ascii="Cambria Math" w:hAnsi="Cambria Math"/>
                        <w:spacing w:val="5"/>
                        <w:kern w:val="1"/>
                      </w:rPr>
                      <m:t>(1-Y)</m:t>
                    </m:r>
                  </m:e>
                </m:func>
              </m:e>
            </m:func>
            <m:r>
              <w:rPr>
                <w:rFonts w:ascii="Cambria Math" w:hAnsi="Cambria Math"/>
                <w:spacing w:val="5"/>
                <w:kern w:val="1"/>
              </w:rPr>
              <m:t>]</m:t>
            </m:r>
          </m:e>
        </m:nary>
        <m:r>
          <w:rPr>
            <w:rFonts w:ascii="Cambria Math" w:hAnsi="Cambria Math"/>
            <w:spacing w:val="5"/>
            <w:kern w:val="1"/>
          </w:rPr>
          <m:t xml:space="preserve"> </m:t>
        </m:r>
      </m:oMath>
    </w:p>
    <w:p w14:paraId="5EFE1D6A" w14:textId="1D9C140B" w:rsidR="00F55B58" w:rsidRDefault="00F55B58">
      <w:pPr>
        <w:widowControl w:val="0"/>
        <w:autoSpaceDE w:val="0"/>
        <w:autoSpaceDN w:val="0"/>
        <w:adjustRightInd w:val="0"/>
        <w:spacing w:before="120" w:line="226" w:lineRule="auto"/>
        <w:jc w:val="both"/>
        <w:rPr>
          <w:spacing w:val="5"/>
          <w:kern w:val="1"/>
        </w:rPr>
      </w:pPr>
      <w:r>
        <w:rPr>
          <w:spacing w:val="5"/>
          <w:kern w:val="1"/>
        </w:rPr>
        <w:t xml:space="preserve">Once we find the cost, then we need to update the </w:t>
      </w:r>
      <w:r>
        <w:rPr>
          <w:i/>
          <w:spacing w:val="5"/>
          <w:kern w:val="1"/>
        </w:rPr>
        <w:t xml:space="preserve">w </w:t>
      </w:r>
      <w:r>
        <w:rPr>
          <w:spacing w:val="5"/>
          <w:kern w:val="1"/>
        </w:rPr>
        <w:t xml:space="preserve">vector and the bias w0 according to a decided learning rate. This </w:t>
      </w:r>
      <w:proofErr w:type="gramStart"/>
      <w:r>
        <w:rPr>
          <w:spacing w:val="5"/>
          <w:kern w:val="1"/>
        </w:rPr>
        <w:t>has to</w:t>
      </w:r>
      <w:proofErr w:type="gramEnd"/>
      <w:r>
        <w:rPr>
          <w:spacing w:val="5"/>
          <w:kern w:val="1"/>
        </w:rPr>
        <w:t xml:space="preserve"> be done simultaneously and is done by the following equations</w:t>
      </w:r>
      <w:r w:rsidR="00DD172F">
        <w:rPr>
          <w:spacing w:val="5"/>
          <w:kern w:val="1"/>
        </w:rPr>
        <w:t xml:space="preserve"> where η represents the learning rate and ∆ represents the derivative</w:t>
      </w:r>
    </w:p>
    <w:p w14:paraId="47581323" w14:textId="6F2951CB" w:rsidR="00DD172F" w:rsidRDefault="00F55B58">
      <w:pPr>
        <w:widowControl w:val="0"/>
        <w:autoSpaceDE w:val="0"/>
        <w:autoSpaceDN w:val="0"/>
        <w:adjustRightInd w:val="0"/>
        <w:spacing w:before="120" w:line="226" w:lineRule="auto"/>
        <w:jc w:val="both"/>
        <w:rPr>
          <w:spacing w:val="5"/>
          <w:kern w:val="1"/>
        </w:rPr>
      </w:pPr>
      <w:r>
        <w:rPr>
          <w:spacing w:val="5"/>
          <w:kern w:val="1"/>
        </w:rPr>
        <w:tab/>
      </w:r>
      <w:r w:rsidR="00F9524A">
        <w:rPr>
          <w:spacing w:val="5"/>
          <w:kern w:val="1"/>
        </w:rPr>
        <w:tab/>
      </w:r>
      <w:r w:rsidR="00F9524A">
        <w:rPr>
          <w:spacing w:val="5"/>
          <w:kern w:val="1"/>
        </w:rPr>
        <w:tab/>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r>
          <w:rPr>
            <w:rFonts w:ascii="Cambria Math" w:hAnsi="Cambria Math"/>
            <w:spacing w:val="5"/>
            <w:kern w:val="1"/>
          </w:rPr>
          <m:t>- η∆</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oMath>
      <w:r w:rsidR="00DD172F">
        <w:rPr>
          <w:spacing w:val="5"/>
          <w:kern w:val="1"/>
        </w:rPr>
        <w:t xml:space="preserve"> </w:t>
      </w:r>
    </w:p>
    <w:p w14:paraId="52E73B22" w14:textId="02B726CC" w:rsidR="00F55B58" w:rsidRDefault="0097463D" w:rsidP="00F9524A">
      <w:pPr>
        <w:widowControl w:val="0"/>
        <w:autoSpaceDE w:val="0"/>
        <w:autoSpaceDN w:val="0"/>
        <w:adjustRightInd w:val="0"/>
        <w:spacing w:before="120" w:line="226" w:lineRule="auto"/>
        <w:ind w:left="1440" w:firstLine="720"/>
        <w:jc w:val="both"/>
        <w:rPr>
          <w:spacing w:val="5"/>
          <w:kern w:val="1"/>
        </w:rPr>
      </w:pP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0</m:t>
            </m:r>
          </m:sub>
        </m:sSub>
        <m:r>
          <w:rPr>
            <w:rFonts w:ascii="Cambria Math" w:hAnsi="Cambria Math"/>
            <w:spacing w:val="5"/>
            <w:kern w:val="1"/>
          </w:rPr>
          <m:t xml:space="preserve">= </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0</m:t>
            </m:r>
          </m:sub>
        </m:sSub>
        <m:r>
          <w:rPr>
            <w:rFonts w:ascii="Cambria Math" w:hAnsi="Cambria Math"/>
            <w:spacing w:val="5"/>
            <w:kern w:val="1"/>
          </w:rPr>
          <m:t>-η∆</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0</m:t>
            </m:r>
          </m:sub>
        </m:sSub>
      </m:oMath>
      <w:r w:rsidR="00DD172F">
        <w:rPr>
          <w:spacing w:val="5"/>
          <w:kern w:val="1"/>
        </w:rPr>
        <w:t xml:space="preserve"> , where</w:t>
      </w:r>
    </w:p>
    <w:p w14:paraId="47E7AFF0" w14:textId="1E7F08FF" w:rsidR="00DD172F" w:rsidRDefault="00DD172F">
      <w:pPr>
        <w:widowControl w:val="0"/>
        <w:autoSpaceDE w:val="0"/>
        <w:autoSpaceDN w:val="0"/>
        <w:adjustRightInd w:val="0"/>
        <w:spacing w:before="120" w:line="226" w:lineRule="auto"/>
        <w:jc w:val="both"/>
        <w:rPr>
          <w:spacing w:val="5"/>
          <w:kern w:val="1"/>
        </w:rPr>
      </w:pPr>
      <w:r>
        <w:rPr>
          <w:spacing w:val="5"/>
          <w:kern w:val="1"/>
        </w:rPr>
        <w:tab/>
      </w:r>
      <w:r w:rsidR="00F9524A">
        <w:rPr>
          <w:spacing w:val="5"/>
          <w:kern w:val="1"/>
        </w:rPr>
        <w:tab/>
      </w:r>
      <w:r w:rsidR="00F9524A">
        <w:rPr>
          <w:spacing w:val="5"/>
          <w:kern w:val="1"/>
        </w:rPr>
        <w:tab/>
      </w:r>
      <m:oMath>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i</m:t>
            </m:r>
          </m:sub>
        </m:sSub>
        <m:r>
          <w:rPr>
            <w:rFonts w:ascii="Cambria Math" w:hAnsi="Cambria Math"/>
            <w:spacing w:val="5"/>
            <w:kern w:val="1"/>
          </w:rPr>
          <m:t>= -</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m</m:t>
            </m:r>
          </m:den>
        </m:f>
        <m:d>
          <m:dPr>
            <m:begChr m:val="["/>
            <m:endChr m:val="]"/>
            <m:ctrlPr>
              <w:rPr>
                <w:rFonts w:ascii="Cambria Math" w:hAnsi="Cambria Math"/>
                <w:i/>
                <w:spacing w:val="5"/>
                <w:kern w:val="1"/>
              </w:rPr>
            </m:ctrlPr>
          </m:dPr>
          <m:e>
            <m:r>
              <w:rPr>
                <w:rFonts w:ascii="Cambria Math" w:hAnsi="Cambria Math"/>
                <w:spacing w:val="5"/>
                <w:kern w:val="1"/>
              </w:rPr>
              <m:t>y-σ</m:t>
            </m:r>
            <m:d>
              <m:dPr>
                <m:ctrlPr>
                  <w:rPr>
                    <w:rFonts w:ascii="Cambria Math" w:hAnsi="Cambria Math"/>
                    <w:i/>
                    <w:spacing w:val="5"/>
                    <w:kern w:val="1"/>
                  </w:rPr>
                </m:ctrlPr>
              </m:dPr>
              <m:e>
                <m:r>
                  <w:rPr>
                    <w:rFonts w:ascii="Cambria Math" w:hAnsi="Cambria Math"/>
                    <w:spacing w:val="5"/>
                    <w:kern w:val="1"/>
                  </w:rPr>
                  <m:t>z</m:t>
                </m:r>
              </m:e>
            </m:d>
          </m:e>
        </m:d>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oMath>
    </w:p>
    <w:p w14:paraId="405ADBAF" w14:textId="3F980132" w:rsidR="00DD172F" w:rsidRPr="00DD172F" w:rsidRDefault="00DD172F">
      <w:pPr>
        <w:widowControl w:val="0"/>
        <w:autoSpaceDE w:val="0"/>
        <w:autoSpaceDN w:val="0"/>
        <w:adjustRightInd w:val="0"/>
        <w:spacing w:before="120" w:line="226" w:lineRule="auto"/>
        <w:jc w:val="both"/>
        <w:rPr>
          <w:spacing w:val="5"/>
          <w:kern w:val="1"/>
        </w:rPr>
      </w:pPr>
      <w:r>
        <w:rPr>
          <w:spacing w:val="5"/>
          <w:kern w:val="1"/>
        </w:rPr>
        <w:tab/>
      </w:r>
      <w:r w:rsidR="00F9524A">
        <w:rPr>
          <w:spacing w:val="5"/>
          <w:kern w:val="1"/>
        </w:rPr>
        <w:tab/>
      </w:r>
      <w:r w:rsidR="00F9524A">
        <w:rPr>
          <w:spacing w:val="5"/>
          <w:kern w:val="1"/>
        </w:rPr>
        <w:tab/>
      </w:r>
      <m:oMath>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0</m:t>
            </m:r>
          </m:sub>
        </m:sSub>
        <m:r>
          <w:rPr>
            <w:rFonts w:ascii="Cambria Math" w:hAnsi="Cambria Math"/>
            <w:spacing w:val="5"/>
            <w:kern w:val="1"/>
          </w:rPr>
          <m:t>= -</m:t>
        </m:r>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m</m:t>
            </m:r>
          </m:den>
        </m:f>
        <m:r>
          <w:rPr>
            <w:rFonts w:ascii="Cambria Math" w:hAnsi="Cambria Math"/>
            <w:spacing w:val="5"/>
            <w:kern w:val="1"/>
          </w:rPr>
          <m:t>[y- σ</m:t>
        </m:r>
        <m:d>
          <m:dPr>
            <m:ctrlPr>
              <w:rPr>
                <w:rFonts w:ascii="Cambria Math" w:hAnsi="Cambria Math"/>
                <w:i/>
                <w:spacing w:val="5"/>
                <w:kern w:val="1"/>
              </w:rPr>
            </m:ctrlPr>
          </m:dPr>
          <m:e>
            <m:r>
              <w:rPr>
                <w:rFonts w:ascii="Cambria Math" w:hAnsi="Cambria Math"/>
                <w:spacing w:val="5"/>
                <w:kern w:val="1"/>
              </w:rPr>
              <m:t>z</m:t>
            </m:r>
          </m:e>
        </m:d>
        <m:r>
          <w:rPr>
            <w:rFonts w:ascii="Cambria Math" w:hAnsi="Cambria Math"/>
            <w:spacing w:val="5"/>
            <w:kern w:val="1"/>
          </w:rPr>
          <m:t>]</m:t>
        </m:r>
      </m:oMath>
    </w:p>
    <w:p w14:paraId="18F83993" w14:textId="77777777" w:rsidR="00DD172F" w:rsidRPr="00DD172F" w:rsidRDefault="00DD172F">
      <w:pPr>
        <w:widowControl w:val="0"/>
        <w:autoSpaceDE w:val="0"/>
        <w:autoSpaceDN w:val="0"/>
        <w:adjustRightInd w:val="0"/>
        <w:spacing w:before="120" w:line="226" w:lineRule="auto"/>
        <w:jc w:val="both"/>
        <w:rPr>
          <w:spacing w:val="5"/>
          <w:kern w:val="1"/>
        </w:rPr>
      </w:pPr>
    </w:p>
    <w:p w14:paraId="2374FEDD" w14:textId="6544E9E3" w:rsidR="0070755E" w:rsidRDefault="0070755E">
      <w:pPr>
        <w:widowControl w:val="0"/>
        <w:autoSpaceDE w:val="0"/>
        <w:autoSpaceDN w:val="0"/>
        <w:adjustRightInd w:val="0"/>
        <w:spacing w:before="120" w:line="226" w:lineRule="auto"/>
        <w:jc w:val="both"/>
        <w:rPr>
          <w:spacing w:val="5"/>
          <w:kern w:val="1"/>
        </w:rPr>
      </w:pPr>
      <w:r>
        <w:rPr>
          <w:spacing w:val="5"/>
          <w:kern w:val="1"/>
        </w:rPr>
        <w:t xml:space="preserve">It is not possible to get the weights right the very first time. And </w:t>
      </w:r>
      <w:proofErr w:type="gramStart"/>
      <w:r>
        <w:rPr>
          <w:spacing w:val="5"/>
          <w:kern w:val="1"/>
        </w:rPr>
        <w:t>so</w:t>
      </w:r>
      <w:proofErr w:type="gramEnd"/>
      <w:r>
        <w:rPr>
          <w:spacing w:val="5"/>
          <w:kern w:val="1"/>
        </w:rPr>
        <w:t xml:space="preserve"> we keep doing this many times and the process where we keep modifying the weights according to the cost function is known as the gradient descent. We do this till the point where values of the weights, sort of stop changing. This point is also known as the point of convergence.</w:t>
      </w:r>
    </w:p>
    <w:p w14:paraId="5D389E55" w14:textId="66583F0E" w:rsidR="002E4A91" w:rsidRDefault="002E4A91">
      <w:pPr>
        <w:widowControl w:val="0"/>
        <w:autoSpaceDE w:val="0"/>
        <w:autoSpaceDN w:val="0"/>
        <w:adjustRightInd w:val="0"/>
        <w:spacing w:before="120" w:line="226" w:lineRule="auto"/>
        <w:jc w:val="both"/>
        <w:rPr>
          <w:spacing w:val="5"/>
          <w:kern w:val="1"/>
        </w:rPr>
      </w:pPr>
      <w:r>
        <w:rPr>
          <w:spacing w:val="5"/>
          <w:kern w:val="1"/>
        </w:rPr>
        <w:t>Ideally, at this point one may take a set of new features, find the z, and Y using the hypothesis and the sigmoid functions mentioned above, and based on the value of Y predict the class being 0 or 1 if the value was less than 0.5 or it was greater than or equal to 0.5.</w:t>
      </w:r>
    </w:p>
    <w:p w14:paraId="5822CD68" w14:textId="56FBB97C" w:rsidR="003E7CC3" w:rsidRPr="003E7CC3" w:rsidRDefault="003E7CC3">
      <w:pPr>
        <w:widowControl w:val="0"/>
        <w:autoSpaceDE w:val="0"/>
        <w:autoSpaceDN w:val="0"/>
        <w:adjustRightInd w:val="0"/>
        <w:spacing w:before="120" w:line="226" w:lineRule="auto"/>
        <w:jc w:val="both"/>
        <w:rPr>
          <w:spacing w:val="5"/>
          <w:kern w:val="1"/>
        </w:rPr>
      </w:pPr>
    </w:p>
    <w:p w14:paraId="4BA88FBC" w14:textId="2A9C13A4" w:rsidR="002D0824" w:rsidRDefault="000B5DB0">
      <w:pPr>
        <w:widowControl w:val="0"/>
        <w:autoSpaceDE w:val="0"/>
        <w:autoSpaceDN w:val="0"/>
        <w:adjustRightInd w:val="0"/>
        <w:rPr>
          <w:b/>
          <w:bCs/>
          <w:spacing w:val="24"/>
          <w:kern w:val="1"/>
          <w:sz w:val="24"/>
          <w:szCs w:val="24"/>
        </w:rPr>
      </w:pPr>
      <w:r>
        <w:rPr>
          <w:b/>
          <w:bCs/>
          <w:spacing w:val="24"/>
          <w:kern w:val="1"/>
          <w:sz w:val="24"/>
          <w:szCs w:val="24"/>
        </w:rPr>
        <w:t>4</w:t>
      </w:r>
      <w:r w:rsidR="002D0824">
        <w:rPr>
          <w:b/>
          <w:bCs/>
          <w:spacing w:val="24"/>
          <w:kern w:val="1"/>
          <w:sz w:val="24"/>
          <w:szCs w:val="24"/>
        </w:rPr>
        <w:tab/>
      </w:r>
      <w:r w:rsidR="004A7D58">
        <w:rPr>
          <w:b/>
          <w:bCs/>
          <w:spacing w:val="24"/>
          <w:kern w:val="1"/>
          <w:sz w:val="24"/>
          <w:szCs w:val="24"/>
        </w:rPr>
        <w:t>Experiment</w:t>
      </w:r>
      <w:r w:rsidR="009D4741">
        <w:rPr>
          <w:b/>
          <w:bCs/>
          <w:spacing w:val="24"/>
          <w:kern w:val="1"/>
          <w:sz w:val="24"/>
          <w:szCs w:val="24"/>
        </w:rPr>
        <w:t>ation</w:t>
      </w:r>
      <w:r w:rsidR="002D0824">
        <w:rPr>
          <w:b/>
          <w:bCs/>
          <w:spacing w:val="24"/>
          <w:kern w:val="1"/>
          <w:sz w:val="24"/>
          <w:szCs w:val="24"/>
        </w:rPr>
        <w:t xml:space="preserve"> </w:t>
      </w:r>
    </w:p>
    <w:p w14:paraId="1C9EFE15" w14:textId="71E83668" w:rsidR="002D0824" w:rsidRDefault="004A7D58">
      <w:pPr>
        <w:widowControl w:val="0"/>
        <w:autoSpaceDE w:val="0"/>
        <w:autoSpaceDN w:val="0"/>
        <w:adjustRightInd w:val="0"/>
        <w:spacing w:before="120" w:line="226" w:lineRule="auto"/>
        <w:jc w:val="both"/>
        <w:rPr>
          <w:spacing w:val="5"/>
          <w:kern w:val="1"/>
        </w:rPr>
      </w:pPr>
      <w:r>
        <w:rPr>
          <w:spacing w:val="5"/>
          <w:kern w:val="1"/>
        </w:rPr>
        <w:t>First, we defined all the basic functions that we are going to need, such as data partitioning, sigmoid, logistic regression, prediction. Then</w:t>
      </w:r>
      <w:r w:rsidR="00201632">
        <w:rPr>
          <w:spacing w:val="5"/>
          <w:kern w:val="1"/>
        </w:rPr>
        <w:t xml:space="preserve">, based on the requirements of the project </w:t>
      </w:r>
      <w:r>
        <w:rPr>
          <w:spacing w:val="5"/>
          <w:kern w:val="1"/>
        </w:rPr>
        <w:t xml:space="preserve">we </w:t>
      </w:r>
      <w:r w:rsidR="00201632">
        <w:rPr>
          <w:spacing w:val="5"/>
          <w:kern w:val="1"/>
        </w:rPr>
        <w:t xml:space="preserve">also </w:t>
      </w:r>
      <w:r>
        <w:rPr>
          <w:spacing w:val="5"/>
          <w:kern w:val="1"/>
        </w:rPr>
        <w:t xml:space="preserve">defined some metrics evaluation related functions such as functions to find out TP, TN, FP, FN, accuracy, precision, and recall. </w:t>
      </w:r>
      <w:r w:rsidR="00201632">
        <w:rPr>
          <w:spacing w:val="5"/>
          <w:kern w:val="1"/>
        </w:rPr>
        <w:t>And lastly,</w:t>
      </w:r>
      <w:r>
        <w:rPr>
          <w:spacing w:val="5"/>
          <w:kern w:val="1"/>
        </w:rPr>
        <w:t xml:space="preserve"> </w:t>
      </w:r>
      <w:r w:rsidR="00201632">
        <w:rPr>
          <w:spacing w:val="5"/>
          <w:kern w:val="1"/>
        </w:rPr>
        <w:t xml:space="preserve">as needed to see the graphs for how our </w:t>
      </w:r>
      <w:r w:rsidR="00201632">
        <w:rPr>
          <w:spacing w:val="5"/>
          <w:kern w:val="1"/>
        </w:rPr>
        <w:lastRenderedPageBreak/>
        <w:t xml:space="preserve">model is performing </w:t>
      </w:r>
      <w:r>
        <w:rPr>
          <w:spacing w:val="5"/>
          <w:kern w:val="1"/>
        </w:rPr>
        <w:t>the functions to plot the desired graphs were defined.</w:t>
      </w:r>
    </w:p>
    <w:p w14:paraId="747C187B" w14:textId="0B39F377" w:rsidR="00201632" w:rsidRDefault="007D25D1">
      <w:pPr>
        <w:widowControl w:val="0"/>
        <w:autoSpaceDE w:val="0"/>
        <w:autoSpaceDN w:val="0"/>
        <w:adjustRightInd w:val="0"/>
        <w:spacing w:before="120" w:line="226" w:lineRule="auto"/>
        <w:jc w:val="both"/>
        <w:rPr>
          <w:spacing w:val="5"/>
          <w:kern w:val="1"/>
        </w:rPr>
      </w:pPr>
      <w:r>
        <w:rPr>
          <w:spacing w:val="5"/>
          <w:kern w:val="1"/>
        </w:rPr>
        <w:t xml:space="preserve">While writing above functions I ended up performing lot of unit testing just to make sure It is working in the expected way. </w:t>
      </w:r>
      <w:r w:rsidR="00201632">
        <w:rPr>
          <w:spacing w:val="5"/>
          <w:kern w:val="1"/>
        </w:rPr>
        <w:t xml:space="preserve">But </w:t>
      </w:r>
      <w:r w:rsidR="006C2447">
        <w:rPr>
          <w:spacing w:val="5"/>
          <w:kern w:val="1"/>
        </w:rPr>
        <w:t xml:space="preserve">after we defined </w:t>
      </w:r>
      <w:r w:rsidR="00201632">
        <w:rPr>
          <w:spacing w:val="5"/>
          <w:kern w:val="1"/>
        </w:rPr>
        <w:t>all these functions</w:t>
      </w:r>
      <w:r w:rsidR="006C2447">
        <w:rPr>
          <w:spacing w:val="5"/>
          <w:kern w:val="1"/>
        </w:rPr>
        <w:t xml:space="preserve"> </w:t>
      </w:r>
      <w:r w:rsidR="00201632">
        <w:rPr>
          <w:spacing w:val="5"/>
          <w:kern w:val="1"/>
        </w:rPr>
        <w:t xml:space="preserve">in the </w:t>
      </w:r>
      <w:r w:rsidR="006C2447">
        <w:rPr>
          <w:spacing w:val="5"/>
          <w:kern w:val="1"/>
        </w:rPr>
        <w:t>program,</w:t>
      </w:r>
      <w:r w:rsidR="00201632">
        <w:rPr>
          <w:spacing w:val="5"/>
          <w:kern w:val="1"/>
        </w:rPr>
        <w:t xml:space="preserve"> </w:t>
      </w:r>
      <w:r w:rsidR="006C2447">
        <w:rPr>
          <w:spacing w:val="5"/>
          <w:kern w:val="1"/>
        </w:rPr>
        <w:t xml:space="preserve">we </w:t>
      </w:r>
      <w:r w:rsidR="00201632">
        <w:rPr>
          <w:spacing w:val="5"/>
          <w:kern w:val="1"/>
        </w:rPr>
        <w:t>use</w:t>
      </w:r>
      <w:r w:rsidR="006C2447">
        <w:rPr>
          <w:spacing w:val="5"/>
          <w:kern w:val="1"/>
        </w:rPr>
        <w:t>d</w:t>
      </w:r>
      <w:r w:rsidR="00201632">
        <w:rPr>
          <w:spacing w:val="5"/>
          <w:kern w:val="1"/>
        </w:rPr>
        <w:t xml:space="preserve"> them to train and evaluate our model’s performance.</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60616AF5" w:rsidR="002D0824" w:rsidRDefault="000B5DB0">
      <w:pPr>
        <w:widowControl w:val="0"/>
        <w:autoSpaceDE w:val="0"/>
        <w:autoSpaceDN w:val="0"/>
        <w:adjustRightInd w:val="0"/>
        <w:rPr>
          <w:b/>
          <w:bCs/>
          <w:spacing w:val="24"/>
          <w:kern w:val="1"/>
        </w:rPr>
      </w:pPr>
      <w:r>
        <w:rPr>
          <w:b/>
          <w:bCs/>
          <w:spacing w:val="24"/>
          <w:kern w:val="1"/>
        </w:rPr>
        <w:t>4</w:t>
      </w:r>
      <w:r w:rsidR="002D0824">
        <w:rPr>
          <w:b/>
          <w:bCs/>
          <w:spacing w:val="24"/>
          <w:kern w:val="1"/>
        </w:rPr>
        <w:t>.1</w:t>
      </w:r>
      <w:r w:rsidR="002D0824">
        <w:rPr>
          <w:b/>
          <w:bCs/>
          <w:spacing w:val="24"/>
          <w:kern w:val="1"/>
        </w:rPr>
        <w:tab/>
      </w:r>
      <w:r w:rsidR="00AA7CAB">
        <w:rPr>
          <w:b/>
          <w:bCs/>
          <w:spacing w:val="24"/>
          <w:kern w:val="1"/>
        </w:rPr>
        <w:t>Normalization</w:t>
      </w:r>
      <w:r w:rsidR="002D0824">
        <w:rPr>
          <w:b/>
          <w:bCs/>
          <w:spacing w:val="24"/>
          <w:kern w:val="1"/>
        </w:rPr>
        <w:t xml:space="preserve"> </w:t>
      </w:r>
    </w:p>
    <w:p w14:paraId="40F01645" w14:textId="71800FF3" w:rsidR="00AA7CAB" w:rsidRDefault="006C2447" w:rsidP="00FC3E5A">
      <w:pPr>
        <w:widowControl w:val="0"/>
        <w:autoSpaceDE w:val="0"/>
        <w:autoSpaceDN w:val="0"/>
        <w:adjustRightInd w:val="0"/>
        <w:spacing w:before="120" w:line="226" w:lineRule="auto"/>
        <w:jc w:val="both"/>
        <w:rPr>
          <w:spacing w:val="5"/>
          <w:kern w:val="1"/>
        </w:rPr>
      </w:pPr>
      <w:r>
        <w:rPr>
          <w:spacing w:val="5"/>
          <w:kern w:val="1"/>
        </w:rPr>
        <w:t xml:space="preserve">Upon observing the dataset given to us, we found out that </w:t>
      </w:r>
      <w:r w:rsidR="00EA7A7C">
        <w:rPr>
          <w:spacing w:val="5"/>
          <w:kern w:val="1"/>
        </w:rPr>
        <w:t xml:space="preserve">the values </w:t>
      </w:r>
      <w:r>
        <w:rPr>
          <w:spacing w:val="5"/>
          <w:kern w:val="1"/>
        </w:rPr>
        <w:t xml:space="preserve">of </w:t>
      </w:r>
      <w:r w:rsidR="00EA7A7C">
        <w:rPr>
          <w:spacing w:val="5"/>
          <w:kern w:val="1"/>
        </w:rPr>
        <w:t xml:space="preserve">some of </w:t>
      </w:r>
      <w:r>
        <w:rPr>
          <w:spacing w:val="5"/>
          <w:kern w:val="1"/>
        </w:rPr>
        <w:t xml:space="preserve">the features </w:t>
      </w:r>
      <w:r w:rsidR="00EA7A7C">
        <w:rPr>
          <w:spacing w:val="5"/>
          <w:kern w:val="1"/>
        </w:rPr>
        <w:t>were in</w:t>
      </w:r>
      <w:r>
        <w:rPr>
          <w:spacing w:val="5"/>
          <w:kern w:val="1"/>
        </w:rPr>
        <w:t xml:space="preserve"> high </w:t>
      </w:r>
      <w:r w:rsidR="00EA7A7C">
        <w:rPr>
          <w:spacing w:val="5"/>
          <w:kern w:val="1"/>
        </w:rPr>
        <w:t>range while others were on low range. For example, the feature represented in column 5 are in range 143.5 to 2501. While the feature represented in column 6 are in range 0.05262 to 0.1634.</w:t>
      </w:r>
      <w:r w:rsidR="00FC3E5A">
        <w:rPr>
          <w:spacing w:val="5"/>
          <w:kern w:val="1"/>
        </w:rPr>
        <w:t xml:space="preserve"> This was easy to find using numpy amin and amax functions.</w:t>
      </w:r>
    </w:p>
    <w:p w14:paraId="6D711EAA" w14:textId="4EA6CD71" w:rsidR="002D0824" w:rsidRDefault="00AA7CAB">
      <w:pPr>
        <w:widowControl w:val="0"/>
        <w:autoSpaceDE w:val="0"/>
        <w:autoSpaceDN w:val="0"/>
        <w:adjustRightInd w:val="0"/>
        <w:spacing w:before="120" w:line="226" w:lineRule="auto"/>
        <w:jc w:val="both"/>
        <w:rPr>
          <w:spacing w:val="5"/>
          <w:kern w:val="1"/>
        </w:rPr>
      </w:pPr>
      <w:r>
        <w:rPr>
          <w:spacing w:val="5"/>
          <w:kern w:val="1"/>
        </w:rPr>
        <w:t>This</w:t>
      </w:r>
      <w:r w:rsidR="00FC3E5A">
        <w:rPr>
          <w:spacing w:val="5"/>
          <w:kern w:val="1"/>
        </w:rPr>
        <w:t xml:space="preserve"> high variance in range between different features</w:t>
      </w:r>
      <w:r>
        <w:rPr>
          <w:spacing w:val="5"/>
          <w:kern w:val="1"/>
        </w:rPr>
        <w:t xml:space="preserve"> would make </w:t>
      </w:r>
      <w:r w:rsidR="00FC3E5A">
        <w:rPr>
          <w:spacing w:val="5"/>
          <w:kern w:val="1"/>
        </w:rPr>
        <w:t>learning</w:t>
      </w:r>
      <w:r>
        <w:rPr>
          <w:spacing w:val="5"/>
          <w:kern w:val="1"/>
        </w:rPr>
        <w:t xml:space="preserve"> </w:t>
      </w:r>
      <w:r w:rsidR="00FC3E5A">
        <w:rPr>
          <w:spacing w:val="5"/>
          <w:kern w:val="1"/>
        </w:rPr>
        <w:t xml:space="preserve">the weights </w:t>
      </w:r>
      <w:r>
        <w:rPr>
          <w:spacing w:val="5"/>
          <w:kern w:val="1"/>
        </w:rPr>
        <w:t>harder for the system</w:t>
      </w:r>
      <w:r w:rsidR="00FC3E5A">
        <w:rPr>
          <w:spacing w:val="5"/>
          <w:kern w:val="1"/>
        </w:rPr>
        <w:t>. So,</w:t>
      </w:r>
      <w:r>
        <w:rPr>
          <w:spacing w:val="5"/>
          <w:kern w:val="1"/>
        </w:rPr>
        <w:t xml:space="preserve"> to make the learning smooth and</w:t>
      </w:r>
      <w:r w:rsidR="00EA7A7C">
        <w:rPr>
          <w:spacing w:val="5"/>
          <w:kern w:val="1"/>
        </w:rPr>
        <w:t xml:space="preserve"> easier on our system we normalized our data.</w:t>
      </w:r>
    </w:p>
    <w:p w14:paraId="7244E30F" w14:textId="7A1E19DE" w:rsidR="00EA7A7C" w:rsidRDefault="00EA7A7C">
      <w:pPr>
        <w:widowControl w:val="0"/>
        <w:autoSpaceDE w:val="0"/>
        <w:autoSpaceDN w:val="0"/>
        <w:adjustRightInd w:val="0"/>
        <w:spacing w:before="120" w:line="226" w:lineRule="auto"/>
        <w:jc w:val="both"/>
        <w:rPr>
          <w:spacing w:val="5"/>
          <w:kern w:val="1"/>
        </w:rPr>
      </w:pPr>
      <w:r>
        <w:rPr>
          <w:spacing w:val="5"/>
          <w:kern w:val="1"/>
        </w:rPr>
        <w:t>For normalization we simply converted a feature value to its relative position between 0 and 1 when compared to the other values of the same feature. For example</w:t>
      </w:r>
      <w:r w:rsidR="00AA7CAB">
        <w:rPr>
          <w:spacing w:val="5"/>
          <w:kern w:val="1"/>
        </w:rPr>
        <w:t>,</w:t>
      </w:r>
      <w:r>
        <w:rPr>
          <w:spacing w:val="5"/>
          <w:kern w:val="1"/>
        </w:rPr>
        <w:t xml:space="preserve"> in column 5 143.5 would get converted to 0 and 2501 would get converted to 1 and the rest of the values would lie somewhere in between</w:t>
      </w:r>
      <w:r w:rsidR="00AA7CAB">
        <w:rPr>
          <w:spacing w:val="5"/>
          <w:kern w:val="1"/>
        </w:rPr>
        <w:t xml:space="preserve"> 0 and 1. This was done using a simple formula written below.</w:t>
      </w:r>
    </w:p>
    <w:p w14:paraId="27B24FA1" w14:textId="1A98B274" w:rsidR="002D0824" w:rsidRDefault="00AA7CAB">
      <w:pPr>
        <w:widowControl w:val="0"/>
        <w:autoSpaceDE w:val="0"/>
        <w:autoSpaceDN w:val="0"/>
        <w:adjustRightInd w:val="0"/>
        <w:spacing w:before="120" w:line="226" w:lineRule="auto"/>
        <w:jc w:val="both"/>
        <w:rPr>
          <w:spacing w:val="5"/>
          <w:kern w:val="1"/>
        </w:rPr>
      </w:pPr>
      <w:r>
        <w:rPr>
          <w:spacing w:val="5"/>
          <w:kern w:val="1"/>
        </w:rPr>
        <w:tab/>
      </w:r>
      <w:r>
        <w:rPr>
          <w:spacing w:val="5"/>
          <w:kern w:val="1"/>
        </w:rPr>
        <w:tab/>
      </w:r>
      <m:oMath>
        <m:r>
          <w:rPr>
            <w:rFonts w:ascii="Cambria Math" w:hAnsi="Cambria Math"/>
            <w:spacing w:val="5"/>
            <w:kern w:val="1"/>
          </w:rPr>
          <m:t>x=</m:t>
        </m:r>
        <m:f>
          <m:fPr>
            <m:ctrlPr>
              <w:rPr>
                <w:rFonts w:ascii="Cambria Math" w:hAnsi="Cambria Math"/>
                <w:i/>
                <w:spacing w:val="5"/>
                <w:kern w:val="1"/>
              </w:rPr>
            </m:ctrlPr>
          </m:fPr>
          <m:num>
            <m:r>
              <w:rPr>
                <w:rFonts w:ascii="Cambria Math" w:hAnsi="Cambria Math"/>
                <w:spacing w:val="5"/>
                <w:kern w:val="1"/>
              </w:rPr>
              <m:t>x-</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min</m:t>
                </m:r>
              </m:sub>
            </m:sSub>
          </m:num>
          <m:den>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max</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min</m:t>
                </m:r>
              </m:sub>
            </m:sSub>
          </m:den>
        </m:f>
      </m:oMath>
    </w:p>
    <w:p w14:paraId="70BB5C82" w14:textId="77777777" w:rsidR="00AA7CAB" w:rsidRDefault="00AA7CAB">
      <w:pPr>
        <w:widowControl w:val="0"/>
        <w:autoSpaceDE w:val="0"/>
        <w:autoSpaceDN w:val="0"/>
        <w:adjustRightInd w:val="0"/>
        <w:spacing w:before="120" w:line="226" w:lineRule="auto"/>
        <w:jc w:val="both"/>
        <w:rPr>
          <w:spacing w:val="5"/>
          <w:kern w:val="1"/>
        </w:rPr>
      </w:pPr>
    </w:p>
    <w:p w14:paraId="7EA58E4E" w14:textId="0707663A" w:rsidR="002D0824" w:rsidRDefault="000B5DB0">
      <w:pPr>
        <w:widowControl w:val="0"/>
        <w:autoSpaceDE w:val="0"/>
        <w:autoSpaceDN w:val="0"/>
        <w:adjustRightInd w:val="0"/>
        <w:rPr>
          <w:b/>
          <w:bCs/>
          <w:spacing w:val="24"/>
          <w:kern w:val="1"/>
        </w:rPr>
      </w:pPr>
      <w:r>
        <w:rPr>
          <w:b/>
          <w:bCs/>
          <w:spacing w:val="24"/>
          <w:kern w:val="1"/>
        </w:rPr>
        <w:t>4</w:t>
      </w:r>
      <w:r w:rsidR="002D0824">
        <w:rPr>
          <w:b/>
          <w:bCs/>
          <w:spacing w:val="24"/>
          <w:kern w:val="1"/>
        </w:rPr>
        <w:t>.</w:t>
      </w:r>
      <w:r w:rsidR="00AA7CAB">
        <w:rPr>
          <w:b/>
          <w:bCs/>
          <w:spacing w:val="24"/>
          <w:kern w:val="1"/>
        </w:rPr>
        <w:t>2</w:t>
      </w:r>
      <w:r w:rsidR="002D0824">
        <w:rPr>
          <w:b/>
          <w:bCs/>
          <w:spacing w:val="24"/>
          <w:kern w:val="1"/>
        </w:rPr>
        <w:tab/>
      </w:r>
      <w:r w:rsidR="00AA7CAB">
        <w:rPr>
          <w:b/>
          <w:bCs/>
          <w:spacing w:val="24"/>
          <w:kern w:val="1"/>
        </w:rPr>
        <w:t>Initialization</w:t>
      </w:r>
    </w:p>
    <w:p w14:paraId="5DC313CA" w14:textId="77777777" w:rsidR="00AA7CAB" w:rsidRDefault="00AA7CAB">
      <w:pPr>
        <w:widowControl w:val="0"/>
        <w:autoSpaceDE w:val="0"/>
        <w:autoSpaceDN w:val="0"/>
        <w:adjustRightInd w:val="0"/>
        <w:rPr>
          <w:b/>
          <w:bCs/>
          <w:spacing w:val="24"/>
          <w:kern w:val="1"/>
        </w:rPr>
      </w:pPr>
    </w:p>
    <w:p w14:paraId="573456B6" w14:textId="33AE275E" w:rsidR="00AA7CAB" w:rsidRDefault="00AA7CAB">
      <w:pPr>
        <w:widowControl w:val="0"/>
        <w:autoSpaceDE w:val="0"/>
        <w:autoSpaceDN w:val="0"/>
        <w:adjustRightInd w:val="0"/>
        <w:rPr>
          <w:spacing w:val="5"/>
          <w:kern w:val="1"/>
        </w:rPr>
      </w:pPr>
      <w:r>
        <w:rPr>
          <w:spacing w:val="5"/>
          <w:kern w:val="1"/>
        </w:rPr>
        <w:t>At the time of defining and writing code there were certain parameters that we had to initialize first. We initialized the weight vector using the numpy np.</w:t>
      </w:r>
      <w:r w:rsidR="0024142B">
        <w:rPr>
          <w:spacing w:val="5"/>
          <w:kern w:val="1"/>
        </w:rPr>
        <w:t>ones</w:t>
      </w:r>
      <w:r>
        <w:rPr>
          <w:spacing w:val="5"/>
          <w:kern w:val="1"/>
        </w:rPr>
        <w:t xml:space="preserve">() to fill all weights as </w:t>
      </w:r>
      <w:r w:rsidR="0024142B">
        <w:rPr>
          <w:spacing w:val="5"/>
          <w:kern w:val="1"/>
        </w:rPr>
        <w:t>1</w:t>
      </w:r>
      <w:r>
        <w:rPr>
          <w:spacing w:val="5"/>
          <w:kern w:val="1"/>
        </w:rPr>
        <w:t xml:space="preserve">s and we took </w:t>
      </w:r>
      <w:r w:rsidR="0024142B">
        <w:rPr>
          <w:spacing w:val="5"/>
          <w:kern w:val="1"/>
        </w:rPr>
        <w:t>1</w:t>
      </w:r>
      <w:r>
        <w:rPr>
          <w:spacing w:val="5"/>
          <w:kern w:val="1"/>
        </w:rPr>
        <w:t xml:space="preserve"> as the initial bias as well. Then for starting point we took 10</w:t>
      </w:r>
      <w:r w:rsidR="00084224">
        <w:rPr>
          <w:spacing w:val="5"/>
          <w:kern w:val="1"/>
        </w:rPr>
        <w:t>0</w:t>
      </w:r>
      <w:r>
        <w:rPr>
          <w:spacing w:val="5"/>
          <w:kern w:val="1"/>
        </w:rPr>
        <w:t>0 epochs and 0.00</w:t>
      </w:r>
      <w:r w:rsidR="00084224">
        <w:rPr>
          <w:spacing w:val="5"/>
          <w:kern w:val="1"/>
        </w:rPr>
        <w:t>0</w:t>
      </w:r>
      <w:r>
        <w:rPr>
          <w:spacing w:val="5"/>
          <w:kern w:val="1"/>
        </w:rPr>
        <w:t>1 as our learning rate.</w:t>
      </w:r>
    </w:p>
    <w:p w14:paraId="3B2904E2" w14:textId="77777777" w:rsidR="009D4741" w:rsidRDefault="009D4741">
      <w:pPr>
        <w:widowControl w:val="0"/>
        <w:autoSpaceDE w:val="0"/>
        <w:autoSpaceDN w:val="0"/>
        <w:adjustRightInd w:val="0"/>
        <w:rPr>
          <w:b/>
          <w:bCs/>
          <w:spacing w:val="24"/>
          <w:kern w:val="1"/>
        </w:rPr>
      </w:pPr>
    </w:p>
    <w:p w14:paraId="05F7729E" w14:textId="366B990C" w:rsidR="004A7D58" w:rsidRDefault="000B5DB0" w:rsidP="004A7D58">
      <w:pPr>
        <w:widowControl w:val="0"/>
        <w:autoSpaceDE w:val="0"/>
        <w:autoSpaceDN w:val="0"/>
        <w:adjustRightInd w:val="0"/>
        <w:spacing w:before="120" w:line="226" w:lineRule="auto"/>
        <w:jc w:val="both"/>
        <w:rPr>
          <w:b/>
          <w:bCs/>
          <w:spacing w:val="24"/>
          <w:kern w:val="1"/>
        </w:rPr>
      </w:pPr>
      <w:r>
        <w:rPr>
          <w:b/>
          <w:bCs/>
          <w:spacing w:val="24"/>
          <w:kern w:val="1"/>
        </w:rPr>
        <w:t>4</w:t>
      </w:r>
      <w:r w:rsidR="004A7D58">
        <w:rPr>
          <w:b/>
          <w:bCs/>
          <w:spacing w:val="24"/>
          <w:kern w:val="1"/>
        </w:rPr>
        <w:t>.</w:t>
      </w:r>
      <w:r w:rsidR="00084224">
        <w:rPr>
          <w:b/>
          <w:bCs/>
          <w:spacing w:val="24"/>
          <w:kern w:val="1"/>
        </w:rPr>
        <w:t>3</w:t>
      </w:r>
      <w:r w:rsidR="004A7D58">
        <w:rPr>
          <w:b/>
          <w:bCs/>
          <w:spacing w:val="24"/>
          <w:kern w:val="1"/>
        </w:rPr>
        <w:t xml:space="preserve"> </w:t>
      </w:r>
      <w:r w:rsidR="004A7D58">
        <w:rPr>
          <w:b/>
          <w:bCs/>
          <w:spacing w:val="24"/>
          <w:kern w:val="1"/>
        </w:rPr>
        <w:tab/>
      </w:r>
      <w:r w:rsidR="00084224">
        <w:rPr>
          <w:b/>
          <w:bCs/>
          <w:spacing w:val="24"/>
          <w:kern w:val="1"/>
        </w:rPr>
        <w:t>Tuning the hyperparameters</w:t>
      </w:r>
    </w:p>
    <w:p w14:paraId="3B41D8D3" w14:textId="1A282B53" w:rsidR="00647CEC" w:rsidRDefault="00084224" w:rsidP="00AB3954">
      <w:pPr>
        <w:widowControl w:val="0"/>
        <w:autoSpaceDE w:val="0"/>
        <w:autoSpaceDN w:val="0"/>
        <w:adjustRightInd w:val="0"/>
        <w:spacing w:before="120" w:line="226" w:lineRule="auto"/>
        <w:jc w:val="both"/>
        <w:rPr>
          <w:spacing w:val="5"/>
          <w:kern w:val="1"/>
        </w:rPr>
      </w:pPr>
      <w:r>
        <w:rPr>
          <w:spacing w:val="5"/>
          <w:kern w:val="1"/>
        </w:rPr>
        <w:t xml:space="preserve">First, </w:t>
      </w:r>
      <w:r w:rsidR="00647CEC">
        <w:rPr>
          <w:spacing w:val="5"/>
          <w:kern w:val="1"/>
        </w:rPr>
        <w:t>I</w:t>
      </w:r>
      <w:r>
        <w:rPr>
          <w:spacing w:val="5"/>
          <w:kern w:val="1"/>
        </w:rPr>
        <w:t xml:space="preserve"> started with the initialized values as mentioned in 3.2 section. The First attempt gave a very bad training loss graph with a tilted straight line going down when epochs increased. The graph is shown in the </w:t>
      </w:r>
      <w:r w:rsidR="004B4230">
        <w:rPr>
          <w:spacing w:val="5"/>
          <w:kern w:val="1"/>
        </w:rPr>
        <w:t>F</w:t>
      </w:r>
      <w:r>
        <w:rPr>
          <w:spacing w:val="5"/>
          <w:kern w:val="1"/>
        </w:rPr>
        <w:t>igure</w:t>
      </w:r>
      <w:r w:rsidR="004B4230">
        <w:rPr>
          <w:spacing w:val="5"/>
          <w:kern w:val="1"/>
        </w:rPr>
        <w:t xml:space="preserve"> 1</w:t>
      </w:r>
      <w:r w:rsidR="00FC3E5A">
        <w:rPr>
          <w:spacing w:val="5"/>
          <w:kern w:val="1"/>
        </w:rPr>
        <w:t>(i)</w:t>
      </w:r>
      <w:r>
        <w:rPr>
          <w:spacing w:val="5"/>
          <w:kern w:val="1"/>
        </w:rPr>
        <w:t>.</w:t>
      </w:r>
      <w:r w:rsidR="00FC3E5A">
        <w:rPr>
          <w:spacing w:val="5"/>
          <w:kern w:val="1"/>
        </w:rPr>
        <w:t xml:space="preserve"> </w:t>
      </w:r>
      <w:r>
        <w:rPr>
          <w:spacing w:val="5"/>
          <w:kern w:val="1"/>
        </w:rPr>
        <w:t>Then I tried increasing the learning rate to 0.001, but the graph looked the same. After increasing it to 0.01</w:t>
      </w:r>
      <w:r w:rsidR="00FC3E5A">
        <w:rPr>
          <w:spacing w:val="5"/>
          <w:kern w:val="1"/>
        </w:rPr>
        <w:t>,</w:t>
      </w:r>
      <w:r>
        <w:rPr>
          <w:spacing w:val="5"/>
          <w:kern w:val="1"/>
        </w:rPr>
        <w:t xml:space="preserve"> I got </w:t>
      </w:r>
      <w:r w:rsidR="004B4230">
        <w:rPr>
          <w:spacing w:val="5"/>
          <w:kern w:val="1"/>
        </w:rPr>
        <w:t xml:space="preserve">the graph as shown in the Figure </w:t>
      </w:r>
      <w:r w:rsidR="00FC3E5A">
        <w:rPr>
          <w:spacing w:val="5"/>
          <w:kern w:val="1"/>
        </w:rPr>
        <w:t>1(ii)</w:t>
      </w:r>
      <w:r w:rsidR="004B4230">
        <w:rPr>
          <w:spacing w:val="5"/>
          <w:kern w:val="1"/>
        </w:rPr>
        <w:t>.</w:t>
      </w:r>
    </w:p>
    <w:p w14:paraId="77E927D1" w14:textId="77777777" w:rsidR="00912918" w:rsidRDefault="00912918" w:rsidP="00912918">
      <w:pPr>
        <w:widowControl w:val="0"/>
        <w:autoSpaceDE w:val="0"/>
        <w:autoSpaceDN w:val="0"/>
        <w:adjustRightInd w:val="0"/>
        <w:spacing w:before="120" w:line="226" w:lineRule="auto"/>
        <w:ind w:firstLine="720"/>
        <w:rPr>
          <w:noProof/>
        </w:rPr>
      </w:pPr>
      <w:r>
        <w:rPr>
          <w:noProof/>
        </w:rPr>
        <w:drawing>
          <wp:inline distT="0" distB="0" distL="0" distR="0" wp14:anchorId="6E0FD9DF" wp14:editId="71262191">
            <wp:extent cx="1981200" cy="1662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8033" cy="1676431"/>
                    </a:xfrm>
                    <a:prstGeom prst="rect">
                      <a:avLst/>
                    </a:prstGeom>
                  </pic:spPr>
                </pic:pic>
              </a:graphicData>
            </a:graphic>
          </wp:inline>
        </w:drawing>
      </w:r>
      <w:r w:rsidRPr="00F9524A">
        <w:rPr>
          <w:noProof/>
        </w:rPr>
        <w:t xml:space="preserve"> </w:t>
      </w:r>
      <w:r>
        <w:rPr>
          <w:noProof/>
        </w:rPr>
        <w:drawing>
          <wp:inline distT="0" distB="0" distL="0" distR="0" wp14:anchorId="5EE2A4B2" wp14:editId="37D52598">
            <wp:extent cx="1996440" cy="166036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8743" cy="1678914"/>
                    </a:xfrm>
                    <a:prstGeom prst="rect">
                      <a:avLst/>
                    </a:prstGeom>
                  </pic:spPr>
                </pic:pic>
              </a:graphicData>
            </a:graphic>
          </wp:inline>
        </w:drawing>
      </w:r>
    </w:p>
    <w:p w14:paraId="1212D7B0" w14:textId="07100566" w:rsidR="00912918" w:rsidRDefault="00912918" w:rsidP="00912918">
      <w:pPr>
        <w:widowControl w:val="0"/>
        <w:autoSpaceDE w:val="0"/>
        <w:autoSpaceDN w:val="0"/>
        <w:adjustRightInd w:val="0"/>
        <w:spacing w:before="120" w:line="226" w:lineRule="auto"/>
        <w:rPr>
          <w:spacing w:val="5"/>
          <w:kern w:val="1"/>
        </w:rPr>
      </w:pPr>
      <w:r>
        <w:rPr>
          <w:noProof/>
        </w:rPr>
        <w:t xml:space="preserve">          </w:t>
      </w:r>
      <w:r>
        <w:rPr>
          <w:spacing w:val="5"/>
          <w:kern w:val="1"/>
        </w:rPr>
        <w:t>Figure 1(</w:t>
      </w:r>
      <w:proofErr w:type="spellStart"/>
      <w:r>
        <w:rPr>
          <w:spacing w:val="5"/>
          <w:kern w:val="1"/>
        </w:rPr>
        <w:t>i</w:t>
      </w:r>
      <w:proofErr w:type="spellEnd"/>
      <w:r>
        <w:rPr>
          <w:spacing w:val="5"/>
          <w:kern w:val="1"/>
        </w:rPr>
        <w:t>) and (ii): Training loss with start w =1s, and learning rate (</w:t>
      </w:r>
      <w:proofErr w:type="spellStart"/>
      <w:r>
        <w:rPr>
          <w:spacing w:val="5"/>
          <w:kern w:val="1"/>
        </w:rPr>
        <w:t>i</w:t>
      </w:r>
      <w:proofErr w:type="spellEnd"/>
      <w:r>
        <w:rPr>
          <w:spacing w:val="5"/>
          <w:kern w:val="1"/>
        </w:rPr>
        <w:t>) 0.0001 (ii) 0.01</w:t>
      </w:r>
    </w:p>
    <w:p w14:paraId="742990AF" w14:textId="5E7718B4" w:rsidR="00647CEC" w:rsidRDefault="00AB3954" w:rsidP="00AB3954">
      <w:pPr>
        <w:widowControl w:val="0"/>
        <w:autoSpaceDE w:val="0"/>
        <w:autoSpaceDN w:val="0"/>
        <w:adjustRightInd w:val="0"/>
        <w:spacing w:before="120" w:line="226" w:lineRule="auto"/>
        <w:jc w:val="both"/>
        <w:rPr>
          <w:spacing w:val="5"/>
          <w:kern w:val="1"/>
        </w:rPr>
      </w:pPr>
      <w:r>
        <w:rPr>
          <w:spacing w:val="5"/>
          <w:kern w:val="1"/>
        </w:rPr>
        <w:t>Even though it looks like the error is minimized somewhat minimized, but the graph did not look like it is converging to a low point. I tried changing epochs</w:t>
      </w:r>
      <w:r w:rsidR="002F7511">
        <w:rPr>
          <w:spacing w:val="5"/>
          <w:kern w:val="1"/>
        </w:rPr>
        <w:t xml:space="preserve"> to 500</w:t>
      </w:r>
      <w:r>
        <w:rPr>
          <w:spacing w:val="5"/>
          <w:kern w:val="1"/>
        </w:rPr>
        <w:t xml:space="preserve"> and learning rates </w:t>
      </w:r>
      <w:r w:rsidR="002F7511">
        <w:rPr>
          <w:spacing w:val="5"/>
          <w:kern w:val="1"/>
        </w:rPr>
        <w:t>to 0.1</w:t>
      </w:r>
      <w:r>
        <w:rPr>
          <w:spacing w:val="5"/>
          <w:kern w:val="1"/>
        </w:rPr>
        <w:t xml:space="preserve"> </w:t>
      </w:r>
      <w:r w:rsidR="002F7511">
        <w:rPr>
          <w:spacing w:val="5"/>
          <w:kern w:val="1"/>
        </w:rPr>
        <w:t>and tried few more combinations</w:t>
      </w:r>
      <w:r>
        <w:rPr>
          <w:spacing w:val="5"/>
          <w:kern w:val="1"/>
        </w:rPr>
        <w:t xml:space="preserve">, but the loss graph didn’t make for a perfect </w:t>
      </w:r>
      <w:r w:rsidR="00647CEC">
        <w:rPr>
          <w:spacing w:val="5"/>
          <w:kern w:val="1"/>
        </w:rPr>
        <w:t xml:space="preserve">even </w:t>
      </w:r>
      <w:r>
        <w:rPr>
          <w:spacing w:val="5"/>
          <w:kern w:val="1"/>
        </w:rPr>
        <w:t>converging plot.</w:t>
      </w:r>
    </w:p>
    <w:p w14:paraId="21707D0C" w14:textId="0CABD0FB" w:rsidR="00647CEC" w:rsidRDefault="00647CEC" w:rsidP="002F7511">
      <w:pPr>
        <w:widowControl w:val="0"/>
        <w:autoSpaceDE w:val="0"/>
        <w:autoSpaceDN w:val="0"/>
        <w:adjustRightInd w:val="0"/>
        <w:spacing w:before="120" w:line="226" w:lineRule="auto"/>
        <w:jc w:val="both"/>
        <w:rPr>
          <w:spacing w:val="5"/>
          <w:kern w:val="1"/>
        </w:rPr>
      </w:pPr>
      <w:r>
        <w:rPr>
          <w:spacing w:val="5"/>
          <w:kern w:val="1"/>
        </w:rPr>
        <w:t>So, i</w:t>
      </w:r>
      <w:r w:rsidR="00AB3954">
        <w:rPr>
          <w:spacing w:val="5"/>
          <w:kern w:val="1"/>
        </w:rPr>
        <w:t>nstead of further modifying epochs and learning rate, I decided to chang</w:t>
      </w:r>
      <w:r w:rsidR="002F7511">
        <w:rPr>
          <w:spacing w:val="5"/>
          <w:kern w:val="1"/>
        </w:rPr>
        <w:t>e</w:t>
      </w:r>
      <w:r w:rsidR="00AB3954">
        <w:rPr>
          <w:spacing w:val="5"/>
          <w:kern w:val="1"/>
        </w:rPr>
        <w:t xml:space="preserve"> the initial weight values </w:t>
      </w:r>
      <w:r w:rsidR="002F7511">
        <w:rPr>
          <w:spacing w:val="5"/>
          <w:kern w:val="1"/>
        </w:rPr>
        <w:t xml:space="preserve">and w0 </w:t>
      </w:r>
      <w:r w:rsidR="00AB3954">
        <w:rPr>
          <w:spacing w:val="5"/>
          <w:kern w:val="1"/>
        </w:rPr>
        <w:t xml:space="preserve">to zeros using np.zeros instead of 1s. I set the epochs to 1000 and </w:t>
      </w:r>
      <w:r w:rsidR="00AB3954">
        <w:rPr>
          <w:spacing w:val="5"/>
          <w:kern w:val="1"/>
        </w:rPr>
        <w:lastRenderedPageBreak/>
        <w:t xml:space="preserve">learning rate to 0.01 to see how it performed. This </w:t>
      </w:r>
      <w:r w:rsidR="002F7511">
        <w:rPr>
          <w:spacing w:val="5"/>
          <w:kern w:val="1"/>
        </w:rPr>
        <w:t>didn’t look that great, but at least, I could see the graph converging</w:t>
      </w:r>
      <w:r w:rsidR="009B67A7">
        <w:rPr>
          <w:spacing w:val="5"/>
          <w:kern w:val="1"/>
        </w:rPr>
        <w:t xml:space="preserve"> </w:t>
      </w:r>
      <w:r w:rsidR="004B4230">
        <w:rPr>
          <w:spacing w:val="5"/>
          <w:kern w:val="1"/>
        </w:rPr>
        <w:t xml:space="preserve">just slightly but </w:t>
      </w:r>
      <w:r w:rsidR="009B67A7">
        <w:rPr>
          <w:spacing w:val="5"/>
          <w:kern w:val="1"/>
        </w:rPr>
        <w:t>evenly</w:t>
      </w:r>
      <w:r w:rsidR="002F7511">
        <w:rPr>
          <w:spacing w:val="5"/>
          <w:kern w:val="1"/>
        </w:rPr>
        <w:t xml:space="preserve"> at this point instead of a straight line.</w:t>
      </w:r>
      <w:r w:rsidR="004B4230">
        <w:rPr>
          <w:spacing w:val="5"/>
          <w:kern w:val="1"/>
        </w:rPr>
        <w:t xml:space="preserve"> This is shown in the Figure </w:t>
      </w:r>
      <w:r w:rsidR="00FC3E5A">
        <w:rPr>
          <w:spacing w:val="5"/>
          <w:kern w:val="1"/>
        </w:rPr>
        <w:t>2(i)</w:t>
      </w:r>
      <w:r w:rsidR="004B4230">
        <w:rPr>
          <w:spacing w:val="5"/>
          <w:kern w:val="1"/>
        </w:rPr>
        <w:t>.</w:t>
      </w:r>
      <w:r w:rsidR="00302D20">
        <w:rPr>
          <w:spacing w:val="5"/>
          <w:kern w:val="1"/>
        </w:rPr>
        <w:t xml:space="preserve"> </w:t>
      </w:r>
      <w:r w:rsidR="009B67A7">
        <w:rPr>
          <w:spacing w:val="5"/>
          <w:kern w:val="1"/>
        </w:rPr>
        <w:t xml:space="preserve">Then, </w:t>
      </w:r>
      <w:r w:rsidR="002F7511">
        <w:rPr>
          <w:spacing w:val="5"/>
          <w:kern w:val="1"/>
        </w:rPr>
        <w:t xml:space="preserve">I just increased the learning rate to 0.1 which gave </w:t>
      </w:r>
      <w:r w:rsidR="00B0680A">
        <w:rPr>
          <w:spacing w:val="5"/>
          <w:kern w:val="1"/>
        </w:rPr>
        <w:t>a fast converging</w:t>
      </w:r>
      <w:r w:rsidR="002F7511">
        <w:rPr>
          <w:spacing w:val="5"/>
          <w:kern w:val="1"/>
        </w:rPr>
        <w:t xml:space="preserve"> graph with high accuracy of about 96.49%.</w:t>
      </w:r>
      <w:r w:rsidR="00B0680A">
        <w:rPr>
          <w:spacing w:val="5"/>
          <w:kern w:val="1"/>
        </w:rPr>
        <w:t xml:space="preserve"> </w:t>
      </w:r>
      <w:r w:rsidR="004B4230">
        <w:rPr>
          <w:spacing w:val="5"/>
          <w:kern w:val="1"/>
        </w:rPr>
        <w:t xml:space="preserve">Training loss for this graph is shown in the Figure </w:t>
      </w:r>
      <w:r w:rsidR="00FC3E5A">
        <w:rPr>
          <w:spacing w:val="5"/>
          <w:kern w:val="1"/>
        </w:rPr>
        <w:t>2(ii)</w:t>
      </w:r>
      <w:r w:rsidR="004B4230">
        <w:rPr>
          <w:spacing w:val="5"/>
          <w:kern w:val="1"/>
        </w:rPr>
        <w:t xml:space="preserve">. </w:t>
      </w:r>
    </w:p>
    <w:p w14:paraId="2DEE3B6A" w14:textId="77777777" w:rsidR="00912918" w:rsidRDefault="00912918" w:rsidP="00912918">
      <w:pPr>
        <w:widowControl w:val="0"/>
        <w:autoSpaceDE w:val="0"/>
        <w:autoSpaceDN w:val="0"/>
        <w:adjustRightInd w:val="0"/>
        <w:spacing w:before="120" w:line="226" w:lineRule="auto"/>
        <w:ind w:left="720"/>
        <w:rPr>
          <w:spacing w:val="5"/>
          <w:kern w:val="1"/>
        </w:rPr>
      </w:pPr>
      <w:r>
        <w:rPr>
          <w:spacing w:val="5"/>
          <w:kern w:val="1"/>
        </w:rPr>
        <w:t xml:space="preserve">   </w:t>
      </w:r>
      <w:r>
        <w:rPr>
          <w:noProof/>
        </w:rPr>
        <w:drawing>
          <wp:inline distT="0" distB="0" distL="0" distR="0" wp14:anchorId="2E86AD15" wp14:editId="7FAAD9E3">
            <wp:extent cx="2171700" cy="17493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090" cy="1755259"/>
                    </a:xfrm>
                    <a:prstGeom prst="rect">
                      <a:avLst/>
                    </a:prstGeom>
                  </pic:spPr>
                </pic:pic>
              </a:graphicData>
            </a:graphic>
          </wp:inline>
        </w:drawing>
      </w:r>
      <w:r>
        <w:rPr>
          <w:noProof/>
        </w:rPr>
        <w:drawing>
          <wp:inline distT="0" distB="0" distL="0" distR="0" wp14:anchorId="5875E2CF" wp14:editId="3D8AF717">
            <wp:extent cx="2148840" cy="1713206"/>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657" cy="1723425"/>
                    </a:xfrm>
                    <a:prstGeom prst="rect">
                      <a:avLst/>
                    </a:prstGeom>
                  </pic:spPr>
                </pic:pic>
              </a:graphicData>
            </a:graphic>
          </wp:inline>
        </w:drawing>
      </w:r>
    </w:p>
    <w:p w14:paraId="367CE621" w14:textId="173609AC" w:rsidR="00912918" w:rsidRDefault="00912918" w:rsidP="00912918">
      <w:pPr>
        <w:widowControl w:val="0"/>
        <w:autoSpaceDE w:val="0"/>
        <w:autoSpaceDN w:val="0"/>
        <w:adjustRightInd w:val="0"/>
        <w:spacing w:before="120" w:line="226" w:lineRule="auto"/>
        <w:rPr>
          <w:spacing w:val="5"/>
          <w:kern w:val="1"/>
        </w:rPr>
      </w:pPr>
      <w:r>
        <w:rPr>
          <w:spacing w:val="5"/>
          <w:kern w:val="1"/>
        </w:rPr>
        <w:t xml:space="preserve">            Figure 2 (</w:t>
      </w:r>
      <w:proofErr w:type="spellStart"/>
      <w:r>
        <w:rPr>
          <w:spacing w:val="5"/>
          <w:kern w:val="1"/>
        </w:rPr>
        <w:t>i</w:t>
      </w:r>
      <w:proofErr w:type="spellEnd"/>
      <w:r>
        <w:rPr>
          <w:spacing w:val="5"/>
          <w:kern w:val="1"/>
        </w:rPr>
        <w:t>) and (ii): Training Loss with start w = 0s and learning rate (</w:t>
      </w:r>
      <w:proofErr w:type="spellStart"/>
      <w:r>
        <w:rPr>
          <w:spacing w:val="5"/>
          <w:kern w:val="1"/>
        </w:rPr>
        <w:t>i</w:t>
      </w:r>
      <w:proofErr w:type="spellEnd"/>
      <w:r>
        <w:rPr>
          <w:spacing w:val="5"/>
          <w:kern w:val="1"/>
        </w:rPr>
        <w:t>) 0.01 (ii) 0.1</w:t>
      </w:r>
    </w:p>
    <w:p w14:paraId="36AD6918" w14:textId="0D926E83" w:rsidR="002D0824" w:rsidRDefault="00B0680A" w:rsidP="00647CEC">
      <w:pPr>
        <w:widowControl w:val="0"/>
        <w:autoSpaceDE w:val="0"/>
        <w:autoSpaceDN w:val="0"/>
        <w:adjustRightInd w:val="0"/>
        <w:spacing w:before="120" w:line="226" w:lineRule="auto"/>
        <w:jc w:val="both"/>
        <w:rPr>
          <w:spacing w:val="5"/>
          <w:kern w:val="1"/>
        </w:rPr>
      </w:pPr>
      <w:r>
        <w:rPr>
          <w:spacing w:val="5"/>
          <w:kern w:val="1"/>
        </w:rPr>
        <w:t xml:space="preserve">Since this </w:t>
      </w:r>
      <w:r w:rsidR="000A679E">
        <w:rPr>
          <w:spacing w:val="5"/>
          <w:kern w:val="1"/>
        </w:rPr>
        <w:t xml:space="preserve">graph </w:t>
      </w:r>
      <w:r>
        <w:rPr>
          <w:spacing w:val="5"/>
          <w:kern w:val="1"/>
        </w:rPr>
        <w:t xml:space="preserve">was very close to what </w:t>
      </w:r>
      <w:r w:rsidR="009B67A7">
        <w:rPr>
          <w:spacing w:val="5"/>
          <w:kern w:val="1"/>
        </w:rPr>
        <w:t xml:space="preserve">was expected, </w:t>
      </w:r>
      <w:r>
        <w:rPr>
          <w:spacing w:val="5"/>
          <w:kern w:val="1"/>
        </w:rPr>
        <w:t xml:space="preserve">I </w:t>
      </w:r>
      <w:r w:rsidR="00912918">
        <w:rPr>
          <w:spacing w:val="5"/>
          <w:kern w:val="1"/>
        </w:rPr>
        <w:t xml:space="preserve">made some final adjustments </w:t>
      </w:r>
      <w:r>
        <w:rPr>
          <w:spacing w:val="5"/>
          <w:kern w:val="1"/>
        </w:rPr>
        <w:t xml:space="preserve">to epochs and learning rates by and started getting a good converging graph around </w:t>
      </w:r>
      <w:r w:rsidR="00912918">
        <w:rPr>
          <w:spacing w:val="5"/>
          <w:kern w:val="1"/>
        </w:rPr>
        <w:t>30</w:t>
      </w:r>
      <w:r>
        <w:rPr>
          <w:spacing w:val="5"/>
          <w:kern w:val="1"/>
        </w:rPr>
        <w:t>00 epochs and .0</w:t>
      </w:r>
      <w:r w:rsidR="00912918">
        <w:rPr>
          <w:spacing w:val="5"/>
          <w:kern w:val="1"/>
        </w:rPr>
        <w:t>7</w:t>
      </w:r>
      <w:r>
        <w:rPr>
          <w:spacing w:val="5"/>
          <w:kern w:val="1"/>
        </w:rPr>
        <w:t xml:space="preserve"> learning rate. The</w:t>
      </w:r>
      <w:r w:rsidR="009B67A7">
        <w:rPr>
          <w:spacing w:val="5"/>
          <w:kern w:val="1"/>
        </w:rPr>
        <w:t xml:space="preserve"> final</w:t>
      </w:r>
      <w:r>
        <w:rPr>
          <w:spacing w:val="5"/>
          <w:kern w:val="1"/>
        </w:rPr>
        <w:t xml:space="preserve"> graph I got is shown in</w:t>
      </w:r>
      <w:r w:rsidR="00EF69B6">
        <w:rPr>
          <w:spacing w:val="5"/>
          <w:kern w:val="1"/>
        </w:rPr>
        <w:t xml:space="preserve"> Figure </w:t>
      </w:r>
      <w:r w:rsidR="00FC3E5A">
        <w:rPr>
          <w:spacing w:val="5"/>
          <w:kern w:val="1"/>
        </w:rPr>
        <w:t>3</w:t>
      </w:r>
      <w:r>
        <w:rPr>
          <w:spacing w:val="5"/>
          <w:kern w:val="1"/>
        </w:rPr>
        <w:t>.</w:t>
      </w:r>
    </w:p>
    <w:p w14:paraId="01F1C387" w14:textId="1FE28182" w:rsidR="00912918" w:rsidRDefault="00C07401" w:rsidP="00F45347">
      <w:pPr>
        <w:widowControl w:val="0"/>
        <w:autoSpaceDE w:val="0"/>
        <w:autoSpaceDN w:val="0"/>
        <w:adjustRightInd w:val="0"/>
        <w:spacing w:before="120" w:line="226" w:lineRule="auto"/>
        <w:ind w:firstLine="720"/>
        <w:jc w:val="both"/>
        <w:rPr>
          <w:spacing w:val="5"/>
          <w:kern w:val="1"/>
        </w:rPr>
      </w:pPr>
      <w:r>
        <w:rPr>
          <w:noProof/>
        </w:rPr>
        <w:drawing>
          <wp:inline distT="0" distB="0" distL="0" distR="0" wp14:anchorId="4F8F1BE3" wp14:editId="00428AC2">
            <wp:extent cx="2941320" cy="184649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927" cy="1858805"/>
                    </a:xfrm>
                    <a:prstGeom prst="rect">
                      <a:avLst/>
                    </a:prstGeom>
                  </pic:spPr>
                </pic:pic>
              </a:graphicData>
            </a:graphic>
          </wp:inline>
        </w:drawing>
      </w:r>
    </w:p>
    <w:p w14:paraId="37E62792" w14:textId="29C4CE57" w:rsidR="00912918" w:rsidRDefault="00912918" w:rsidP="00912918">
      <w:pPr>
        <w:widowControl w:val="0"/>
        <w:autoSpaceDE w:val="0"/>
        <w:autoSpaceDN w:val="0"/>
        <w:adjustRightInd w:val="0"/>
        <w:spacing w:before="120" w:line="226" w:lineRule="auto"/>
        <w:ind w:left="720"/>
        <w:rPr>
          <w:spacing w:val="5"/>
          <w:kern w:val="1"/>
        </w:rPr>
      </w:pPr>
      <w:r>
        <w:rPr>
          <w:spacing w:val="5"/>
          <w:kern w:val="1"/>
        </w:rPr>
        <w:t xml:space="preserve">Figure 3: Training Loss with start w = 0s, epochs = </w:t>
      </w:r>
      <w:r w:rsidR="00F45347">
        <w:rPr>
          <w:spacing w:val="5"/>
          <w:kern w:val="1"/>
        </w:rPr>
        <w:t>30</w:t>
      </w:r>
      <w:r>
        <w:rPr>
          <w:spacing w:val="5"/>
          <w:kern w:val="1"/>
        </w:rPr>
        <w:t>00 and learning rate = 0.</w:t>
      </w:r>
      <w:r w:rsidR="00F45347">
        <w:rPr>
          <w:spacing w:val="5"/>
          <w:kern w:val="1"/>
        </w:rPr>
        <w:t>9</w:t>
      </w:r>
    </w:p>
    <w:p w14:paraId="13F5C60C" w14:textId="2B98DE23" w:rsidR="00F45347" w:rsidRDefault="00F45347" w:rsidP="000A679E">
      <w:pPr>
        <w:widowControl w:val="0"/>
        <w:autoSpaceDE w:val="0"/>
        <w:autoSpaceDN w:val="0"/>
        <w:adjustRightInd w:val="0"/>
        <w:spacing w:before="120" w:line="226" w:lineRule="auto"/>
        <w:jc w:val="both"/>
        <w:rPr>
          <w:spacing w:val="5"/>
          <w:kern w:val="1"/>
        </w:rPr>
      </w:pPr>
      <w:r>
        <w:rPr>
          <w:spacing w:val="5"/>
          <w:kern w:val="1"/>
        </w:rPr>
        <w:t>A comparison graph between training loss and validation loss is given below for the final parameters.</w:t>
      </w:r>
    </w:p>
    <w:p w14:paraId="228EAD66" w14:textId="3D744C83" w:rsidR="00F45347" w:rsidRDefault="00F45347" w:rsidP="00F45347">
      <w:pPr>
        <w:widowControl w:val="0"/>
        <w:autoSpaceDE w:val="0"/>
        <w:autoSpaceDN w:val="0"/>
        <w:adjustRightInd w:val="0"/>
        <w:spacing w:before="120" w:line="226" w:lineRule="auto"/>
        <w:ind w:firstLine="720"/>
        <w:jc w:val="both"/>
        <w:rPr>
          <w:spacing w:val="5"/>
          <w:kern w:val="1"/>
        </w:rPr>
      </w:pPr>
      <w:r>
        <w:rPr>
          <w:noProof/>
        </w:rPr>
        <w:drawing>
          <wp:inline distT="0" distB="0" distL="0" distR="0" wp14:anchorId="73F1C724" wp14:editId="6E39E0DC">
            <wp:extent cx="3025140" cy="2105548"/>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1764" cy="2110158"/>
                    </a:xfrm>
                    <a:prstGeom prst="rect">
                      <a:avLst/>
                    </a:prstGeom>
                  </pic:spPr>
                </pic:pic>
              </a:graphicData>
            </a:graphic>
          </wp:inline>
        </w:drawing>
      </w:r>
    </w:p>
    <w:p w14:paraId="31A80958" w14:textId="2B5383C2" w:rsidR="00F45347" w:rsidRDefault="00F45347" w:rsidP="00F45347">
      <w:pPr>
        <w:widowControl w:val="0"/>
        <w:autoSpaceDE w:val="0"/>
        <w:autoSpaceDN w:val="0"/>
        <w:adjustRightInd w:val="0"/>
        <w:spacing w:before="120" w:line="226" w:lineRule="auto"/>
        <w:ind w:firstLine="720"/>
        <w:jc w:val="both"/>
        <w:rPr>
          <w:spacing w:val="5"/>
          <w:kern w:val="1"/>
        </w:rPr>
      </w:pPr>
      <w:r>
        <w:rPr>
          <w:spacing w:val="5"/>
          <w:kern w:val="1"/>
        </w:rPr>
        <w:t>Figure 4: Training and Validation Loss vs Epochs (learning rate = 0.9)</w:t>
      </w:r>
    </w:p>
    <w:p w14:paraId="73004A27" w14:textId="7E2CB3AC" w:rsidR="000A679E" w:rsidRDefault="000A679E" w:rsidP="000A679E">
      <w:pPr>
        <w:widowControl w:val="0"/>
        <w:autoSpaceDE w:val="0"/>
        <w:autoSpaceDN w:val="0"/>
        <w:adjustRightInd w:val="0"/>
        <w:spacing w:before="120" w:line="226" w:lineRule="auto"/>
        <w:jc w:val="both"/>
        <w:rPr>
          <w:spacing w:val="5"/>
          <w:kern w:val="1"/>
        </w:rPr>
      </w:pPr>
      <w:r>
        <w:rPr>
          <w:spacing w:val="5"/>
          <w:kern w:val="1"/>
        </w:rPr>
        <w:lastRenderedPageBreak/>
        <w:t xml:space="preserve">Apart from the graphs, </w:t>
      </w:r>
      <w:r w:rsidR="00301E2D">
        <w:rPr>
          <w:spacing w:val="5"/>
          <w:kern w:val="1"/>
        </w:rPr>
        <w:t>below is a</w:t>
      </w:r>
      <w:r>
        <w:rPr>
          <w:spacing w:val="5"/>
          <w:kern w:val="1"/>
        </w:rPr>
        <w:t xml:space="preserve"> table </w:t>
      </w:r>
      <w:r w:rsidR="00301E2D">
        <w:rPr>
          <w:spacing w:val="5"/>
          <w:kern w:val="1"/>
        </w:rPr>
        <w:t xml:space="preserve">1 </w:t>
      </w:r>
      <w:r>
        <w:rPr>
          <w:spacing w:val="5"/>
          <w:kern w:val="1"/>
        </w:rPr>
        <w:t>with the recorded values of accuracy, precision, and recall that I got for different tuning parameters.</w:t>
      </w:r>
    </w:p>
    <w:p w14:paraId="5DCB3F72" w14:textId="77777777" w:rsidR="00301E2D" w:rsidRDefault="00301E2D" w:rsidP="00301E2D">
      <w:pPr>
        <w:widowControl w:val="0"/>
        <w:autoSpaceDE w:val="0"/>
        <w:autoSpaceDN w:val="0"/>
        <w:adjustRightInd w:val="0"/>
        <w:spacing w:before="120" w:line="226" w:lineRule="auto"/>
        <w:jc w:val="center"/>
        <w:rPr>
          <w:spacing w:val="5"/>
          <w:kern w:val="1"/>
        </w:rPr>
      </w:pPr>
      <w:r>
        <w:rPr>
          <w:spacing w:val="5"/>
          <w:kern w:val="1"/>
        </w:rPr>
        <w:t>Table 1: Hyper parameters and respective accuracy, precision, and recall values</w:t>
      </w:r>
    </w:p>
    <w:p w14:paraId="594DDCD1" w14:textId="77777777" w:rsidR="00301E2D" w:rsidRDefault="00301E2D" w:rsidP="00301E2D">
      <w:pPr>
        <w:widowControl w:val="0"/>
        <w:autoSpaceDE w:val="0"/>
        <w:autoSpaceDN w:val="0"/>
        <w:adjustRightInd w:val="0"/>
        <w:spacing w:before="120" w:line="226" w:lineRule="auto"/>
        <w:jc w:val="center"/>
        <w:rPr>
          <w:spacing w:val="5"/>
          <w:kern w:val="1"/>
        </w:rPr>
      </w:pPr>
    </w:p>
    <w:tbl>
      <w:tblPr>
        <w:tblW w:w="6448" w:type="dxa"/>
        <w:jc w:val="center"/>
        <w:tblLayout w:type="fixed"/>
        <w:tblLook w:val="0000" w:firstRow="0" w:lastRow="0" w:firstColumn="0" w:lastColumn="0" w:noHBand="0" w:noVBand="0"/>
      </w:tblPr>
      <w:tblGrid>
        <w:gridCol w:w="1134"/>
        <w:gridCol w:w="851"/>
        <w:gridCol w:w="1093"/>
        <w:gridCol w:w="1134"/>
        <w:gridCol w:w="1134"/>
        <w:gridCol w:w="1102"/>
      </w:tblGrid>
      <w:tr w:rsidR="00301E2D" w14:paraId="3935D1D3" w14:textId="77777777" w:rsidTr="000861DF">
        <w:trPr>
          <w:trHeight w:val="631"/>
          <w:jc w:val="center"/>
        </w:trPr>
        <w:tc>
          <w:tcPr>
            <w:tcW w:w="1134" w:type="dxa"/>
            <w:tcBorders>
              <w:top w:val="single" w:sz="8" w:space="0" w:color="BFBFBF"/>
              <w:left w:val="single" w:sz="8" w:space="0" w:color="BFBFBF"/>
              <w:bottom w:val="single" w:sz="6" w:space="0" w:color="BFBFBF"/>
              <w:right w:val="single" w:sz="8" w:space="0" w:color="BFBFBF"/>
            </w:tcBorders>
          </w:tcPr>
          <w:p w14:paraId="1B1D270E" w14:textId="77777777" w:rsidR="00301E2D" w:rsidRDefault="00301E2D" w:rsidP="000861DF">
            <w:pPr>
              <w:widowControl w:val="0"/>
              <w:autoSpaceDE w:val="0"/>
              <w:autoSpaceDN w:val="0"/>
              <w:adjustRightInd w:val="0"/>
              <w:spacing w:before="120" w:line="226" w:lineRule="auto"/>
              <w:jc w:val="center"/>
              <w:rPr>
                <w:b/>
                <w:bCs/>
                <w:spacing w:val="5"/>
                <w:kern w:val="1"/>
                <w:u w:val="single"/>
              </w:rPr>
            </w:pPr>
            <w:r>
              <w:rPr>
                <w:b/>
                <w:bCs/>
                <w:spacing w:val="5"/>
                <w:kern w:val="1"/>
              </w:rPr>
              <w:t>Initial w, w0 values</w:t>
            </w:r>
          </w:p>
        </w:tc>
        <w:tc>
          <w:tcPr>
            <w:tcW w:w="851" w:type="dxa"/>
            <w:tcBorders>
              <w:top w:val="single" w:sz="8" w:space="0" w:color="BFBFBF"/>
              <w:left w:val="single" w:sz="8" w:space="0" w:color="BFBFBF"/>
              <w:bottom w:val="single" w:sz="6" w:space="0" w:color="BFBFBF"/>
              <w:right w:val="single" w:sz="8" w:space="0" w:color="BFBFBF"/>
            </w:tcBorders>
          </w:tcPr>
          <w:p w14:paraId="486FF17E" w14:textId="77777777" w:rsidR="00301E2D" w:rsidRPr="00A548A7" w:rsidRDefault="00301E2D" w:rsidP="000861DF">
            <w:pPr>
              <w:widowControl w:val="0"/>
              <w:autoSpaceDE w:val="0"/>
              <w:autoSpaceDN w:val="0"/>
              <w:adjustRightInd w:val="0"/>
              <w:spacing w:before="120" w:line="226" w:lineRule="auto"/>
              <w:jc w:val="center"/>
              <w:rPr>
                <w:b/>
                <w:bCs/>
                <w:spacing w:val="5"/>
                <w:kern w:val="1"/>
              </w:rPr>
            </w:pPr>
            <w:r w:rsidRPr="00A548A7">
              <w:rPr>
                <w:b/>
                <w:bCs/>
                <w:spacing w:val="5"/>
                <w:kern w:val="1"/>
              </w:rPr>
              <w:t>Epoch</w:t>
            </w:r>
          </w:p>
        </w:tc>
        <w:tc>
          <w:tcPr>
            <w:tcW w:w="1093" w:type="dxa"/>
            <w:tcBorders>
              <w:top w:val="single" w:sz="8" w:space="0" w:color="BFBFBF"/>
              <w:left w:val="single" w:sz="8" w:space="0" w:color="BFBFBF"/>
              <w:bottom w:val="single" w:sz="6" w:space="0" w:color="BFBFBF"/>
              <w:right w:val="single" w:sz="8" w:space="0" w:color="BFBFBF"/>
            </w:tcBorders>
          </w:tcPr>
          <w:p w14:paraId="09904B77" w14:textId="77777777" w:rsidR="00301E2D" w:rsidRPr="00A548A7" w:rsidRDefault="00301E2D" w:rsidP="000861DF">
            <w:pPr>
              <w:widowControl w:val="0"/>
              <w:autoSpaceDE w:val="0"/>
              <w:autoSpaceDN w:val="0"/>
              <w:adjustRightInd w:val="0"/>
              <w:spacing w:before="120" w:line="226" w:lineRule="auto"/>
              <w:jc w:val="center"/>
              <w:rPr>
                <w:b/>
                <w:bCs/>
                <w:spacing w:val="5"/>
                <w:kern w:val="1"/>
              </w:rPr>
            </w:pPr>
            <w:r w:rsidRPr="00A548A7">
              <w:rPr>
                <w:b/>
                <w:bCs/>
                <w:spacing w:val="5"/>
                <w:kern w:val="1"/>
              </w:rPr>
              <w:t>Learning Rate</w:t>
            </w:r>
          </w:p>
        </w:tc>
        <w:tc>
          <w:tcPr>
            <w:tcW w:w="1134" w:type="dxa"/>
            <w:tcBorders>
              <w:top w:val="single" w:sz="8" w:space="0" w:color="BFBFBF"/>
              <w:left w:val="single" w:sz="8" w:space="0" w:color="BFBFBF"/>
              <w:bottom w:val="single" w:sz="6" w:space="0" w:color="BFBFBF"/>
              <w:right w:val="single" w:sz="8" w:space="0" w:color="BFBFBF"/>
            </w:tcBorders>
          </w:tcPr>
          <w:p w14:paraId="7FABBBCA" w14:textId="77777777" w:rsidR="00301E2D" w:rsidRDefault="00301E2D" w:rsidP="000861DF">
            <w:pPr>
              <w:widowControl w:val="0"/>
              <w:autoSpaceDE w:val="0"/>
              <w:autoSpaceDN w:val="0"/>
              <w:adjustRightInd w:val="0"/>
              <w:spacing w:before="120" w:line="226" w:lineRule="auto"/>
              <w:jc w:val="center"/>
              <w:rPr>
                <w:b/>
                <w:bCs/>
                <w:spacing w:val="5"/>
                <w:kern w:val="1"/>
              </w:rPr>
            </w:pPr>
            <w:r>
              <w:rPr>
                <w:b/>
                <w:bCs/>
                <w:spacing w:val="5"/>
                <w:kern w:val="1"/>
              </w:rPr>
              <w:t>Accuracy</w:t>
            </w:r>
          </w:p>
          <w:p w14:paraId="7A5030FC" w14:textId="77777777" w:rsidR="00301E2D" w:rsidRPr="00A548A7" w:rsidRDefault="00301E2D" w:rsidP="000861DF">
            <w:pPr>
              <w:widowControl w:val="0"/>
              <w:autoSpaceDE w:val="0"/>
              <w:autoSpaceDN w:val="0"/>
              <w:adjustRightInd w:val="0"/>
              <w:spacing w:before="120" w:line="226" w:lineRule="auto"/>
              <w:jc w:val="center"/>
              <w:rPr>
                <w:b/>
                <w:bCs/>
                <w:spacing w:val="5"/>
                <w:kern w:val="1"/>
              </w:rPr>
            </w:pPr>
            <w:r>
              <w:rPr>
                <w:b/>
                <w:bCs/>
                <w:spacing w:val="5"/>
                <w:kern w:val="1"/>
              </w:rPr>
              <w:t>(in %age)</w:t>
            </w:r>
          </w:p>
        </w:tc>
        <w:tc>
          <w:tcPr>
            <w:tcW w:w="1134" w:type="dxa"/>
            <w:tcBorders>
              <w:top w:val="single" w:sz="8" w:space="0" w:color="BFBFBF"/>
              <w:left w:val="single" w:sz="8" w:space="0" w:color="BFBFBF"/>
              <w:bottom w:val="single" w:sz="6" w:space="0" w:color="BFBFBF"/>
              <w:right w:val="single" w:sz="8" w:space="0" w:color="BFBFBF"/>
            </w:tcBorders>
          </w:tcPr>
          <w:p w14:paraId="71743672" w14:textId="77777777" w:rsidR="00301E2D" w:rsidRDefault="00301E2D" w:rsidP="000861DF">
            <w:pPr>
              <w:widowControl w:val="0"/>
              <w:autoSpaceDE w:val="0"/>
              <w:autoSpaceDN w:val="0"/>
              <w:adjustRightInd w:val="0"/>
              <w:spacing w:before="120" w:line="226" w:lineRule="auto"/>
              <w:jc w:val="center"/>
              <w:rPr>
                <w:b/>
                <w:bCs/>
                <w:spacing w:val="5"/>
                <w:kern w:val="1"/>
              </w:rPr>
            </w:pPr>
            <w:r>
              <w:rPr>
                <w:b/>
                <w:bCs/>
                <w:spacing w:val="5"/>
                <w:kern w:val="1"/>
              </w:rPr>
              <w:t>Precision</w:t>
            </w:r>
          </w:p>
          <w:p w14:paraId="125999D8" w14:textId="77777777" w:rsidR="00301E2D" w:rsidRPr="00A548A7" w:rsidRDefault="00301E2D" w:rsidP="000861DF">
            <w:pPr>
              <w:widowControl w:val="0"/>
              <w:autoSpaceDE w:val="0"/>
              <w:autoSpaceDN w:val="0"/>
              <w:adjustRightInd w:val="0"/>
              <w:spacing w:before="120" w:line="226" w:lineRule="auto"/>
              <w:jc w:val="center"/>
              <w:rPr>
                <w:b/>
                <w:bCs/>
                <w:spacing w:val="5"/>
                <w:kern w:val="1"/>
              </w:rPr>
            </w:pPr>
            <w:r>
              <w:rPr>
                <w:b/>
                <w:bCs/>
                <w:spacing w:val="5"/>
                <w:kern w:val="1"/>
              </w:rPr>
              <w:t>(in %age)</w:t>
            </w:r>
          </w:p>
        </w:tc>
        <w:tc>
          <w:tcPr>
            <w:tcW w:w="1102" w:type="dxa"/>
            <w:tcBorders>
              <w:top w:val="single" w:sz="8" w:space="0" w:color="BFBFBF"/>
              <w:left w:val="single" w:sz="8" w:space="0" w:color="BFBFBF"/>
              <w:bottom w:val="single" w:sz="6" w:space="0" w:color="BFBFBF"/>
              <w:right w:val="single" w:sz="8" w:space="0" w:color="BFBFBF"/>
            </w:tcBorders>
          </w:tcPr>
          <w:p w14:paraId="126FB2A3" w14:textId="77777777" w:rsidR="00301E2D" w:rsidRDefault="00301E2D" w:rsidP="000861DF">
            <w:pPr>
              <w:widowControl w:val="0"/>
              <w:autoSpaceDE w:val="0"/>
              <w:autoSpaceDN w:val="0"/>
              <w:adjustRightInd w:val="0"/>
              <w:spacing w:before="120" w:line="226" w:lineRule="auto"/>
              <w:jc w:val="center"/>
              <w:rPr>
                <w:b/>
                <w:bCs/>
                <w:spacing w:val="5"/>
                <w:kern w:val="1"/>
              </w:rPr>
            </w:pPr>
            <w:r>
              <w:rPr>
                <w:b/>
                <w:bCs/>
                <w:spacing w:val="5"/>
                <w:kern w:val="1"/>
              </w:rPr>
              <w:t>Recall</w:t>
            </w:r>
          </w:p>
          <w:p w14:paraId="6224CF69" w14:textId="77777777" w:rsidR="00301E2D" w:rsidRPr="00A548A7" w:rsidRDefault="00301E2D" w:rsidP="000861DF">
            <w:pPr>
              <w:widowControl w:val="0"/>
              <w:autoSpaceDE w:val="0"/>
              <w:autoSpaceDN w:val="0"/>
              <w:adjustRightInd w:val="0"/>
              <w:spacing w:before="120" w:line="226" w:lineRule="auto"/>
              <w:jc w:val="center"/>
              <w:rPr>
                <w:b/>
                <w:bCs/>
                <w:spacing w:val="5"/>
                <w:kern w:val="1"/>
              </w:rPr>
            </w:pPr>
            <w:r>
              <w:rPr>
                <w:b/>
                <w:bCs/>
                <w:spacing w:val="5"/>
                <w:kern w:val="1"/>
              </w:rPr>
              <w:t>(in %age)</w:t>
            </w:r>
          </w:p>
        </w:tc>
      </w:tr>
      <w:tr w:rsidR="00301E2D" w14:paraId="05DF8CE6"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60BF6DF5" w14:textId="77777777" w:rsidR="00301E2D" w:rsidRDefault="00301E2D" w:rsidP="000861DF">
            <w:pPr>
              <w:widowControl w:val="0"/>
              <w:autoSpaceDE w:val="0"/>
              <w:autoSpaceDN w:val="0"/>
              <w:adjustRightInd w:val="0"/>
              <w:spacing w:before="120" w:line="226" w:lineRule="auto"/>
              <w:jc w:val="both"/>
              <w:rPr>
                <w:spacing w:val="5"/>
                <w:kern w:val="1"/>
              </w:rPr>
            </w:pPr>
            <w:r>
              <w:rPr>
                <w:spacing w:val="5"/>
                <w:kern w:val="1"/>
              </w:rPr>
              <w:t>1s, 1</w:t>
            </w:r>
          </w:p>
        </w:tc>
        <w:tc>
          <w:tcPr>
            <w:tcW w:w="851" w:type="dxa"/>
            <w:tcBorders>
              <w:top w:val="single" w:sz="8" w:space="0" w:color="BFBFBF"/>
              <w:left w:val="single" w:sz="8" w:space="0" w:color="BFBFBF"/>
              <w:bottom w:val="single" w:sz="8" w:space="0" w:color="BFBFBF"/>
              <w:right w:val="single" w:sz="8" w:space="0" w:color="BFBFBF"/>
            </w:tcBorders>
          </w:tcPr>
          <w:p w14:paraId="2AEA35D5" w14:textId="77777777" w:rsidR="00301E2D" w:rsidRDefault="00301E2D" w:rsidP="000861DF">
            <w:pPr>
              <w:widowControl w:val="0"/>
              <w:autoSpaceDE w:val="0"/>
              <w:autoSpaceDN w:val="0"/>
              <w:adjustRightInd w:val="0"/>
              <w:spacing w:before="120" w:line="226" w:lineRule="auto"/>
              <w:jc w:val="both"/>
              <w:rPr>
                <w:spacing w:val="5"/>
                <w:kern w:val="1"/>
              </w:rPr>
            </w:pPr>
            <w:r>
              <w:rPr>
                <w:spacing w:val="5"/>
                <w:kern w:val="1"/>
              </w:rPr>
              <w:t>1000</w:t>
            </w:r>
          </w:p>
        </w:tc>
        <w:tc>
          <w:tcPr>
            <w:tcW w:w="1093" w:type="dxa"/>
            <w:tcBorders>
              <w:top w:val="single" w:sz="8" w:space="0" w:color="BFBFBF"/>
              <w:left w:val="single" w:sz="8" w:space="0" w:color="BFBFBF"/>
              <w:bottom w:val="single" w:sz="8" w:space="0" w:color="BFBFBF"/>
              <w:right w:val="single" w:sz="8" w:space="0" w:color="BFBFBF"/>
            </w:tcBorders>
          </w:tcPr>
          <w:p w14:paraId="76200072" w14:textId="77777777" w:rsidR="00301E2D" w:rsidRDefault="00301E2D" w:rsidP="000861DF">
            <w:pPr>
              <w:widowControl w:val="0"/>
              <w:autoSpaceDE w:val="0"/>
              <w:autoSpaceDN w:val="0"/>
              <w:adjustRightInd w:val="0"/>
              <w:spacing w:before="120" w:line="226" w:lineRule="auto"/>
              <w:jc w:val="both"/>
              <w:rPr>
                <w:spacing w:val="5"/>
                <w:kern w:val="1"/>
              </w:rPr>
            </w:pPr>
            <w:r w:rsidRPr="00A548A7">
              <w:rPr>
                <w:spacing w:val="5"/>
                <w:kern w:val="1"/>
              </w:rPr>
              <w:t>.0001</w:t>
            </w:r>
          </w:p>
        </w:tc>
        <w:tc>
          <w:tcPr>
            <w:tcW w:w="1134" w:type="dxa"/>
            <w:tcBorders>
              <w:top w:val="single" w:sz="8" w:space="0" w:color="BFBFBF"/>
              <w:left w:val="single" w:sz="8" w:space="0" w:color="BFBFBF"/>
              <w:bottom w:val="single" w:sz="8" w:space="0" w:color="BFBFBF"/>
              <w:right w:val="single" w:sz="8" w:space="0" w:color="BFBFBF"/>
            </w:tcBorders>
          </w:tcPr>
          <w:p w14:paraId="44BE0DF9" w14:textId="77777777" w:rsidR="00301E2D" w:rsidRDefault="00301E2D" w:rsidP="000861DF">
            <w:pPr>
              <w:widowControl w:val="0"/>
              <w:autoSpaceDE w:val="0"/>
              <w:autoSpaceDN w:val="0"/>
              <w:adjustRightInd w:val="0"/>
              <w:spacing w:before="120" w:line="226" w:lineRule="auto"/>
              <w:jc w:val="both"/>
              <w:rPr>
                <w:spacing w:val="5"/>
                <w:kern w:val="1"/>
              </w:rPr>
            </w:pPr>
            <w:r w:rsidRPr="00A548A7">
              <w:rPr>
                <w:spacing w:val="5"/>
                <w:kern w:val="1"/>
              </w:rPr>
              <w:t>33.33</w:t>
            </w:r>
          </w:p>
        </w:tc>
        <w:tc>
          <w:tcPr>
            <w:tcW w:w="1134" w:type="dxa"/>
            <w:tcBorders>
              <w:top w:val="single" w:sz="8" w:space="0" w:color="BFBFBF"/>
              <w:left w:val="single" w:sz="8" w:space="0" w:color="BFBFBF"/>
              <w:bottom w:val="single" w:sz="8" w:space="0" w:color="BFBFBF"/>
              <w:right w:val="single" w:sz="8" w:space="0" w:color="BFBFBF"/>
            </w:tcBorders>
          </w:tcPr>
          <w:p w14:paraId="4A2AED56" w14:textId="77777777" w:rsidR="00301E2D" w:rsidRDefault="00301E2D" w:rsidP="000861DF">
            <w:pPr>
              <w:widowControl w:val="0"/>
              <w:autoSpaceDE w:val="0"/>
              <w:autoSpaceDN w:val="0"/>
              <w:adjustRightInd w:val="0"/>
              <w:spacing w:before="120" w:line="226" w:lineRule="auto"/>
              <w:jc w:val="both"/>
              <w:rPr>
                <w:spacing w:val="5"/>
                <w:kern w:val="1"/>
              </w:rPr>
            </w:pPr>
            <w:r w:rsidRPr="00A548A7">
              <w:rPr>
                <w:spacing w:val="5"/>
                <w:kern w:val="1"/>
              </w:rPr>
              <w:t>33.33</w:t>
            </w:r>
          </w:p>
        </w:tc>
        <w:tc>
          <w:tcPr>
            <w:tcW w:w="1102" w:type="dxa"/>
            <w:tcBorders>
              <w:top w:val="single" w:sz="8" w:space="0" w:color="BFBFBF"/>
              <w:left w:val="single" w:sz="8" w:space="0" w:color="BFBFBF"/>
              <w:bottom w:val="single" w:sz="8" w:space="0" w:color="BFBFBF"/>
              <w:right w:val="single" w:sz="8" w:space="0" w:color="BFBFBF"/>
            </w:tcBorders>
          </w:tcPr>
          <w:p w14:paraId="6BDFDAF3" w14:textId="77777777" w:rsidR="00301E2D" w:rsidRDefault="00301E2D" w:rsidP="000861DF">
            <w:pPr>
              <w:widowControl w:val="0"/>
              <w:autoSpaceDE w:val="0"/>
              <w:autoSpaceDN w:val="0"/>
              <w:adjustRightInd w:val="0"/>
              <w:spacing w:before="120" w:line="226" w:lineRule="auto"/>
              <w:jc w:val="both"/>
              <w:rPr>
                <w:spacing w:val="5"/>
                <w:kern w:val="1"/>
              </w:rPr>
            </w:pPr>
            <w:r w:rsidRPr="00A548A7">
              <w:rPr>
                <w:spacing w:val="5"/>
                <w:kern w:val="1"/>
              </w:rPr>
              <w:t>100</w:t>
            </w:r>
          </w:p>
        </w:tc>
      </w:tr>
      <w:tr w:rsidR="00301E2D" w14:paraId="52ABE762"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6C2D0754"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1s, 1</w:t>
            </w:r>
          </w:p>
        </w:tc>
        <w:tc>
          <w:tcPr>
            <w:tcW w:w="851" w:type="dxa"/>
            <w:tcBorders>
              <w:top w:val="single" w:sz="8" w:space="0" w:color="BFBFBF"/>
              <w:left w:val="single" w:sz="8" w:space="0" w:color="BFBFBF"/>
              <w:bottom w:val="single" w:sz="8" w:space="0" w:color="BFBFBF"/>
              <w:right w:val="single" w:sz="8" w:space="0" w:color="BFBFBF"/>
            </w:tcBorders>
          </w:tcPr>
          <w:p w14:paraId="167F0F10"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1000</w:t>
            </w:r>
          </w:p>
        </w:tc>
        <w:tc>
          <w:tcPr>
            <w:tcW w:w="1093" w:type="dxa"/>
            <w:tcBorders>
              <w:top w:val="single" w:sz="8" w:space="0" w:color="BFBFBF"/>
              <w:left w:val="single" w:sz="8" w:space="0" w:color="BFBFBF"/>
              <w:bottom w:val="single" w:sz="8" w:space="0" w:color="BFBFBF"/>
              <w:right w:val="single" w:sz="8" w:space="0" w:color="BFBFBF"/>
            </w:tcBorders>
          </w:tcPr>
          <w:p w14:paraId="2371A1DF"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.001</w:t>
            </w:r>
          </w:p>
        </w:tc>
        <w:tc>
          <w:tcPr>
            <w:tcW w:w="1134" w:type="dxa"/>
            <w:tcBorders>
              <w:top w:val="single" w:sz="8" w:space="0" w:color="BFBFBF"/>
              <w:left w:val="single" w:sz="8" w:space="0" w:color="BFBFBF"/>
              <w:bottom w:val="single" w:sz="8" w:space="0" w:color="BFBFBF"/>
              <w:right w:val="single" w:sz="8" w:space="0" w:color="BFBFBF"/>
            </w:tcBorders>
          </w:tcPr>
          <w:p w14:paraId="595B9F4F"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28.07</w:t>
            </w:r>
          </w:p>
        </w:tc>
        <w:tc>
          <w:tcPr>
            <w:tcW w:w="1134" w:type="dxa"/>
            <w:tcBorders>
              <w:top w:val="single" w:sz="8" w:space="0" w:color="BFBFBF"/>
              <w:left w:val="single" w:sz="8" w:space="0" w:color="BFBFBF"/>
              <w:bottom w:val="single" w:sz="8" w:space="0" w:color="BFBFBF"/>
              <w:right w:val="single" w:sz="8" w:space="0" w:color="BFBFBF"/>
            </w:tcBorders>
          </w:tcPr>
          <w:p w14:paraId="2AFB757D"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28.07</w:t>
            </w:r>
          </w:p>
        </w:tc>
        <w:tc>
          <w:tcPr>
            <w:tcW w:w="1102" w:type="dxa"/>
            <w:tcBorders>
              <w:top w:val="single" w:sz="8" w:space="0" w:color="BFBFBF"/>
              <w:left w:val="single" w:sz="8" w:space="0" w:color="BFBFBF"/>
              <w:bottom w:val="single" w:sz="8" w:space="0" w:color="BFBFBF"/>
              <w:right w:val="single" w:sz="8" w:space="0" w:color="BFBFBF"/>
            </w:tcBorders>
          </w:tcPr>
          <w:p w14:paraId="0BD70372"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100</w:t>
            </w:r>
          </w:p>
        </w:tc>
      </w:tr>
      <w:tr w:rsidR="00301E2D" w14:paraId="7440737E"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27D87292"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1s, 1</w:t>
            </w:r>
          </w:p>
        </w:tc>
        <w:tc>
          <w:tcPr>
            <w:tcW w:w="851" w:type="dxa"/>
            <w:tcBorders>
              <w:top w:val="single" w:sz="8" w:space="0" w:color="BFBFBF"/>
              <w:left w:val="single" w:sz="8" w:space="0" w:color="BFBFBF"/>
              <w:bottom w:val="single" w:sz="8" w:space="0" w:color="BFBFBF"/>
              <w:right w:val="single" w:sz="8" w:space="0" w:color="BFBFBF"/>
            </w:tcBorders>
          </w:tcPr>
          <w:p w14:paraId="35B007F5"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2000</w:t>
            </w:r>
          </w:p>
        </w:tc>
        <w:tc>
          <w:tcPr>
            <w:tcW w:w="1093" w:type="dxa"/>
            <w:tcBorders>
              <w:top w:val="single" w:sz="8" w:space="0" w:color="BFBFBF"/>
              <w:left w:val="single" w:sz="8" w:space="0" w:color="BFBFBF"/>
              <w:bottom w:val="single" w:sz="8" w:space="0" w:color="BFBFBF"/>
              <w:right w:val="single" w:sz="8" w:space="0" w:color="BFBFBF"/>
            </w:tcBorders>
          </w:tcPr>
          <w:p w14:paraId="3D2E0F55"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.001</w:t>
            </w:r>
          </w:p>
        </w:tc>
        <w:tc>
          <w:tcPr>
            <w:tcW w:w="1134" w:type="dxa"/>
            <w:tcBorders>
              <w:top w:val="single" w:sz="8" w:space="0" w:color="BFBFBF"/>
              <w:left w:val="single" w:sz="8" w:space="0" w:color="BFBFBF"/>
              <w:bottom w:val="single" w:sz="8" w:space="0" w:color="BFBFBF"/>
              <w:right w:val="single" w:sz="8" w:space="0" w:color="BFBFBF"/>
            </w:tcBorders>
          </w:tcPr>
          <w:p w14:paraId="2B0EF4BD"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28.07</w:t>
            </w:r>
          </w:p>
        </w:tc>
        <w:tc>
          <w:tcPr>
            <w:tcW w:w="1134" w:type="dxa"/>
            <w:tcBorders>
              <w:top w:val="single" w:sz="8" w:space="0" w:color="BFBFBF"/>
              <w:left w:val="single" w:sz="8" w:space="0" w:color="BFBFBF"/>
              <w:bottom w:val="single" w:sz="8" w:space="0" w:color="BFBFBF"/>
              <w:right w:val="single" w:sz="8" w:space="0" w:color="BFBFBF"/>
            </w:tcBorders>
          </w:tcPr>
          <w:p w14:paraId="77CFCDB9"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28.07</w:t>
            </w:r>
          </w:p>
        </w:tc>
        <w:tc>
          <w:tcPr>
            <w:tcW w:w="1102" w:type="dxa"/>
            <w:tcBorders>
              <w:top w:val="single" w:sz="8" w:space="0" w:color="BFBFBF"/>
              <w:left w:val="single" w:sz="8" w:space="0" w:color="BFBFBF"/>
              <w:bottom w:val="single" w:sz="8" w:space="0" w:color="BFBFBF"/>
              <w:right w:val="single" w:sz="8" w:space="0" w:color="BFBFBF"/>
            </w:tcBorders>
          </w:tcPr>
          <w:p w14:paraId="7A1434F4"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100</w:t>
            </w:r>
          </w:p>
        </w:tc>
      </w:tr>
      <w:tr w:rsidR="00301E2D" w14:paraId="47A94592"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679B968B"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1s, 1</w:t>
            </w:r>
          </w:p>
        </w:tc>
        <w:tc>
          <w:tcPr>
            <w:tcW w:w="851" w:type="dxa"/>
            <w:tcBorders>
              <w:top w:val="single" w:sz="8" w:space="0" w:color="BFBFBF"/>
              <w:left w:val="single" w:sz="8" w:space="0" w:color="BFBFBF"/>
              <w:bottom w:val="single" w:sz="8" w:space="0" w:color="BFBFBF"/>
              <w:right w:val="single" w:sz="8" w:space="0" w:color="BFBFBF"/>
            </w:tcBorders>
          </w:tcPr>
          <w:p w14:paraId="56EB3061"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1000</w:t>
            </w:r>
          </w:p>
        </w:tc>
        <w:tc>
          <w:tcPr>
            <w:tcW w:w="1093" w:type="dxa"/>
            <w:tcBorders>
              <w:top w:val="single" w:sz="8" w:space="0" w:color="BFBFBF"/>
              <w:left w:val="single" w:sz="8" w:space="0" w:color="BFBFBF"/>
              <w:bottom w:val="single" w:sz="8" w:space="0" w:color="BFBFBF"/>
              <w:right w:val="single" w:sz="8" w:space="0" w:color="BFBFBF"/>
            </w:tcBorders>
          </w:tcPr>
          <w:p w14:paraId="17ABE9EF"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.0</w:t>
            </w:r>
            <w:r>
              <w:rPr>
                <w:spacing w:val="5"/>
                <w:kern w:val="1"/>
              </w:rPr>
              <w:t>1</w:t>
            </w:r>
          </w:p>
        </w:tc>
        <w:tc>
          <w:tcPr>
            <w:tcW w:w="1134" w:type="dxa"/>
            <w:tcBorders>
              <w:top w:val="single" w:sz="8" w:space="0" w:color="BFBFBF"/>
              <w:left w:val="single" w:sz="8" w:space="0" w:color="BFBFBF"/>
              <w:bottom w:val="single" w:sz="8" w:space="0" w:color="BFBFBF"/>
              <w:right w:val="single" w:sz="8" w:space="0" w:color="BFBFBF"/>
            </w:tcBorders>
          </w:tcPr>
          <w:p w14:paraId="393A307E"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96.49</w:t>
            </w:r>
          </w:p>
        </w:tc>
        <w:tc>
          <w:tcPr>
            <w:tcW w:w="1134" w:type="dxa"/>
            <w:tcBorders>
              <w:top w:val="single" w:sz="8" w:space="0" w:color="BFBFBF"/>
              <w:left w:val="single" w:sz="8" w:space="0" w:color="BFBFBF"/>
              <w:bottom w:val="single" w:sz="8" w:space="0" w:color="BFBFBF"/>
              <w:right w:val="single" w:sz="8" w:space="0" w:color="BFBFBF"/>
            </w:tcBorders>
          </w:tcPr>
          <w:p w14:paraId="0863343C"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93.75</w:t>
            </w:r>
          </w:p>
        </w:tc>
        <w:tc>
          <w:tcPr>
            <w:tcW w:w="1102" w:type="dxa"/>
            <w:tcBorders>
              <w:top w:val="single" w:sz="8" w:space="0" w:color="BFBFBF"/>
              <w:left w:val="single" w:sz="8" w:space="0" w:color="BFBFBF"/>
              <w:bottom w:val="single" w:sz="8" w:space="0" w:color="BFBFBF"/>
              <w:right w:val="single" w:sz="8" w:space="0" w:color="BFBFBF"/>
            </w:tcBorders>
          </w:tcPr>
          <w:p w14:paraId="60D788D5"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93.75</w:t>
            </w:r>
          </w:p>
        </w:tc>
      </w:tr>
      <w:tr w:rsidR="00301E2D" w14:paraId="4EABB302"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43DEC4FC"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1s, 1</w:t>
            </w:r>
          </w:p>
        </w:tc>
        <w:tc>
          <w:tcPr>
            <w:tcW w:w="851" w:type="dxa"/>
            <w:tcBorders>
              <w:top w:val="single" w:sz="8" w:space="0" w:color="BFBFBF"/>
              <w:left w:val="single" w:sz="8" w:space="0" w:color="BFBFBF"/>
              <w:bottom w:val="single" w:sz="8" w:space="0" w:color="BFBFBF"/>
              <w:right w:val="single" w:sz="8" w:space="0" w:color="BFBFBF"/>
            </w:tcBorders>
          </w:tcPr>
          <w:p w14:paraId="5437D44F"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500</w:t>
            </w:r>
          </w:p>
        </w:tc>
        <w:tc>
          <w:tcPr>
            <w:tcW w:w="1093" w:type="dxa"/>
            <w:tcBorders>
              <w:top w:val="single" w:sz="8" w:space="0" w:color="BFBFBF"/>
              <w:left w:val="single" w:sz="8" w:space="0" w:color="BFBFBF"/>
              <w:bottom w:val="single" w:sz="8" w:space="0" w:color="BFBFBF"/>
              <w:right w:val="single" w:sz="8" w:space="0" w:color="BFBFBF"/>
            </w:tcBorders>
          </w:tcPr>
          <w:p w14:paraId="7CD8AF97"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.01</w:t>
            </w:r>
          </w:p>
        </w:tc>
        <w:tc>
          <w:tcPr>
            <w:tcW w:w="1134" w:type="dxa"/>
            <w:tcBorders>
              <w:top w:val="single" w:sz="8" w:space="0" w:color="BFBFBF"/>
              <w:left w:val="single" w:sz="8" w:space="0" w:color="BFBFBF"/>
              <w:bottom w:val="single" w:sz="8" w:space="0" w:color="BFBFBF"/>
              <w:right w:val="single" w:sz="8" w:space="0" w:color="BFBFBF"/>
            </w:tcBorders>
          </w:tcPr>
          <w:p w14:paraId="1FD52C58"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57.89</w:t>
            </w:r>
          </w:p>
        </w:tc>
        <w:tc>
          <w:tcPr>
            <w:tcW w:w="1134" w:type="dxa"/>
            <w:tcBorders>
              <w:top w:val="single" w:sz="8" w:space="0" w:color="BFBFBF"/>
              <w:left w:val="single" w:sz="8" w:space="0" w:color="BFBFBF"/>
              <w:bottom w:val="single" w:sz="8" w:space="0" w:color="BFBFBF"/>
              <w:right w:val="single" w:sz="8" w:space="0" w:color="BFBFBF"/>
            </w:tcBorders>
          </w:tcPr>
          <w:p w14:paraId="5012E271"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40</w:t>
            </w:r>
          </w:p>
        </w:tc>
        <w:tc>
          <w:tcPr>
            <w:tcW w:w="1102" w:type="dxa"/>
            <w:tcBorders>
              <w:top w:val="single" w:sz="8" w:space="0" w:color="BFBFBF"/>
              <w:left w:val="single" w:sz="8" w:space="0" w:color="BFBFBF"/>
              <w:bottom w:val="single" w:sz="8" w:space="0" w:color="BFBFBF"/>
              <w:right w:val="single" w:sz="8" w:space="0" w:color="BFBFBF"/>
            </w:tcBorders>
          </w:tcPr>
          <w:p w14:paraId="7F85E4E9"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100</w:t>
            </w:r>
          </w:p>
        </w:tc>
      </w:tr>
      <w:tr w:rsidR="00301E2D" w14:paraId="2625E288"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2BFF3104"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0s, 0</w:t>
            </w:r>
          </w:p>
        </w:tc>
        <w:tc>
          <w:tcPr>
            <w:tcW w:w="851" w:type="dxa"/>
            <w:tcBorders>
              <w:top w:val="single" w:sz="8" w:space="0" w:color="BFBFBF"/>
              <w:left w:val="single" w:sz="8" w:space="0" w:color="BFBFBF"/>
              <w:bottom w:val="single" w:sz="8" w:space="0" w:color="BFBFBF"/>
              <w:right w:val="single" w:sz="8" w:space="0" w:color="BFBFBF"/>
            </w:tcBorders>
          </w:tcPr>
          <w:p w14:paraId="78081F65"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1000</w:t>
            </w:r>
          </w:p>
        </w:tc>
        <w:tc>
          <w:tcPr>
            <w:tcW w:w="1093" w:type="dxa"/>
            <w:tcBorders>
              <w:top w:val="single" w:sz="8" w:space="0" w:color="BFBFBF"/>
              <w:left w:val="single" w:sz="8" w:space="0" w:color="BFBFBF"/>
              <w:bottom w:val="single" w:sz="8" w:space="0" w:color="BFBFBF"/>
              <w:right w:val="single" w:sz="8" w:space="0" w:color="BFBFBF"/>
            </w:tcBorders>
          </w:tcPr>
          <w:p w14:paraId="6AA967B1"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.01</w:t>
            </w:r>
          </w:p>
        </w:tc>
        <w:tc>
          <w:tcPr>
            <w:tcW w:w="1134" w:type="dxa"/>
            <w:tcBorders>
              <w:top w:val="single" w:sz="8" w:space="0" w:color="BFBFBF"/>
              <w:left w:val="single" w:sz="8" w:space="0" w:color="BFBFBF"/>
              <w:bottom w:val="single" w:sz="8" w:space="0" w:color="BFBFBF"/>
              <w:right w:val="single" w:sz="8" w:space="0" w:color="BFBFBF"/>
            </w:tcBorders>
          </w:tcPr>
          <w:p w14:paraId="7FFBD0D5"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91.23</w:t>
            </w:r>
          </w:p>
        </w:tc>
        <w:tc>
          <w:tcPr>
            <w:tcW w:w="1134" w:type="dxa"/>
            <w:tcBorders>
              <w:top w:val="single" w:sz="8" w:space="0" w:color="BFBFBF"/>
              <w:left w:val="single" w:sz="8" w:space="0" w:color="BFBFBF"/>
              <w:bottom w:val="single" w:sz="8" w:space="0" w:color="BFBFBF"/>
              <w:right w:val="single" w:sz="8" w:space="0" w:color="BFBFBF"/>
            </w:tcBorders>
          </w:tcPr>
          <w:p w14:paraId="7A876BEB"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100</w:t>
            </w:r>
          </w:p>
        </w:tc>
        <w:tc>
          <w:tcPr>
            <w:tcW w:w="1102" w:type="dxa"/>
            <w:tcBorders>
              <w:top w:val="single" w:sz="8" w:space="0" w:color="BFBFBF"/>
              <w:left w:val="single" w:sz="8" w:space="0" w:color="BFBFBF"/>
              <w:bottom w:val="single" w:sz="8" w:space="0" w:color="BFBFBF"/>
              <w:right w:val="single" w:sz="8" w:space="0" w:color="BFBFBF"/>
            </w:tcBorders>
          </w:tcPr>
          <w:p w14:paraId="38440FFB"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78.26</w:t>
            </w:r>
          </w:p>
        </w:tc>
      </w:tr>
      <w:tr w:rsidR="00301E2D" w14:paraId="5524AD96"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167046C9"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0s, 0</w:t>
            </w:r>
          </w:p>
        </w:tc>
        <w:tc>
          <w:tcPr>
            <w:tcW w:w="851" w:type="dxa"/>
            <w:tcBorders>
              <w:top w:val="single" w:sz="8" w:space="0" w:color="BFBFBF"/>
              <w:left w:val="single" w:sz="8" w:space="0" w:color="BFBFBF"/>
              <w:bottom w:val="single" w:sz="8" w:space="0" w:color="BFBFBF"/>
              <w:right w:val="single" w:sz="8" w:space="0" w:color="BFBFBF"/>
            </w:tcBorders>
          </w:tcPr>
          <w:p w14:paraId="6C585C84"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1000</w:t>
            </w:r>
          </w:p>
        </w:tc>
        <w:tc>
          <w:tcPr>
            <w:tcW w:w="1093" w:type="dxa"/>
            <w:tcBorders>
              <w:top w:val="single" w:sz="8" w:space="0" w:color="BFBFBF"/>
              <w:left w:val="single" w:sz="8" w:space="0" w:color="BFBFBF"/>
              <w:bottom w:val="single" w:sz="8" w:space="0" w:color="BFBFBF"/>
              <w:right w:val="single" w:sz="8" w:space="0" w:color="BFBFBF"/>
            </w:tcBorders>
          </w:tcPr>
          <w:p w14:paraId="14E22972"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.1</w:t>
            </w:r>
          </w:p>
        </w:tc>
        <w:tc>
          <w:tcPr>
            <w:tcW w:w="1134" w:type="dxa"/>
            <w:tcBorders>
              <w:top w:val="single" w:sz="8" w:space="0" w:color="BFBFBF"/>
              <w:left w:val="single" w:sz="8" w:space="0" w:color="BFBFBF"/>
              <w:bottom w:val="single" w:sz="8" w:space="0" w:color="BFBFBF"/>
              <w:right w:val="single" w:sz="8" w:space="0" w:color="BFBFBF"/>
            </w:tcBorders>
          </w:tcPr>
          <w:p w14:paraId="435CA6B2"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96.49</w:t>
            </w:r>
          </w:p>
        </w:tc>
        <w:tc>
          <w:tcPr>
            <w:tcW w:w="1134" w:type="dxa"/>
            <w:tcBorders>
              <w:top w:val="single" w:sz="8" w:space="0" w:color="BFBFBF"/>
              <w:left w:val="single" w:sz="8" w:space="0" w:color="BFBFBF"/>
              <w:bottom w:val="single" w:sz="8" w:space="0" w:color="BFBFBF"/>
              <w:right w:val="single" w:sz="8" w:space="0" w:color="BFBFBF"/>
            </w:tcBorders>
          </w:tcPr>
          <w:p w14:paraId="5473E1EA"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100</w:t>
            </w:r>
          </w:p>
        </w:tc>
        <w:tc>
          <w:tcPr>
            <w:tcW w:w="1102" w:type="dxa"/>
            <w:tcBorders>
              <w:top w:val="single" w:sz="8" w:space="0" w:color="BFBFBF"/>
              <w:left w:val="single" w:sz="8" w:space="0" w:color="BFBFBF"/>
              <w:bottom w:val="single" w:sz="8" w:space="0" w:color="BFBFBF"/>
              <w:right w:val="single" w:sz="8" w:space="0" w:color="BFBFBF"/>
            </w:tcBorders>
          </w:tcPr>
          <w:p w14:paraId="7CAEB362"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91.3</w:t>
            </w:r>
          </w:p>
        </w:tc>
      </w:tr>
      <w:tr w:rsidR="00301E2D" w14:paraId="68A32B48"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7B243E69"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0s, 0</w:t>
            </w:r>
          </w:p>
        </w:tc>
        <w:tc>
          <w:tcPr>
            <w:tcW w:w="851" w:type="dxa"/>
            <w:tcBorders>
              <w:top w:val="single" w:sz="8" w:space="0" w:color="BFBFBF"/>
              <w:left w:val="single" w:sz="8" w:space="0" w:color="BFBFBF"/>
              <w:bottom w:val="single" w:sz="8" w:space="0" w:color="BFBFBF"/>
              <w:right w:val="single" w:sz="8" w:space="0" w:color="BFBFBF"/>
            </w:tcBorders>
          </w:tcPr>
          <w:p w14:paraId="387B4A11"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800</w:t>
            </w:r>
          </w:p>
        </w:tc>
        <w:tc>
          <w:tcPr>
            <w:tcW w:w="1093" w:type="dxa"/>
            <w:tcBorders>
              <w:top w:val="single" w:sz="8" w:space="0" w:color="BFBFBF"/>
              <w:left w:val="single" w:sz="8" w:space="0" w:color="BFBFBF"/>
              <w:bottom w:val="single" w:sz="8" w:space="0" w:color="BFBFBF"/>
              <w:right w:val="single" w:sz="8" w:space="0" w:color="BFBFBF"/>
            </w:tcBorders>
          </w:tcPr>
          <w:p w14:paraId="6CD534D5"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.01</w:t>
            </w:r>
          </w:p>
        </w:tc>
        <w:tc>
          <w:tcPr>
            <w:tcW w:w="1134" w:type="dxa"/>
            <w:tcBorders>
              <w:top w:val="single" w:sz="8" w:space="0" w:color="BFBFBF"/>
              <w:left w:val="single" w:sz="8" w:space="0" w:color="BFBFBF"/>
              <w:bottom w:val="single" w:sz="8" w:space="0" w:color="BFBFBF"/>
              <w:right w:val="single" w:sz="8" w:space="0" w:color="BFBFBF"/>
            </w:tcBorders>
          </w:tcPr>
          <w:p w14:paraId="4A58B43B"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91.23</w:t>
            </w:r>
          </w:p>
        </w:tc>
        <w:tc>
          <w:tcPr>
            <w:tcW w:w="1134" w:type="dxa"/>
            <w:tcBorders>
              <w:top w:val="single" w:sz="8" w:space="0" w:color="BFBFBF"/>
              <w:left w:val="single" w:sz="8" w:space="0" w:color="BFBFBF"/>
              <w:bottom w:val="single" w:sz="8" w:space="0" w:color="BFBFBF"/>
              <w:right w:val="single" w:sz="8" w:space="0" w:color="BFBFBF"/>
            </w:tcBorders>
          </w:tcPr>
          <w:p w14:paraId="48072828"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100</w:t>
            </w:r>
          </w:p>
        </w:tc>
        <w:tc>
          <w:tcPr>
            <w:tcW w:w="1102" w:type="dxa"/>
            <w:tcBorders>
              <w:top w:val="single" w:sz="8" w:space="0" w:color="BFBFBF"/>
              <w:left w:val="single" w:sz="8" w:space="0" w:color="BFBFBF"/>
              <w:bottom w:val="single" w:sz="8" w:space="0" w:color="BFBFBF"/>
              <w:right w:val="single" w:sz="8" w:space="0" w:color="BFBFBF"/>
            </w:tcBorders>
          </w:tcPr>
          <w:p w14:paraId="559C4F83"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75</w:t>
            </w:r>
          </w:p>
        </w:tc>
      </w:tr>
      <w:tr w:rsidR="00301E2D" w14:paraId="4F148FA9"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56C04910"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0s, 0</w:t>
            </w:r>
          </w:p>
        </w:tc>
        <w:tc>
          <w:tcPr>
            <w:tcW w:w="851" w:type="dxa"/>
            <w:tcBorders>
              <w:top w:val="single" w:sz="8" w:space="0" w:color="BFBFBF"/>
              <w:left w:val="single" w:sz="8" w:space="0" w:color="BFBFBF"/>
              <w:bottom w:val="single" w:sz="8" w:space="0" w:color="BFBFBF"/>
              <w:right w:val="single" w:sz="8" w:space="0" w:color="BFBFBF"/>
            </w:tcBorders>
          </w:tcPr>
          <w:p w14:paraId="29BFD7D6" w14:textId="77777777" w:rsidR="00301E2D" w:rsidRDefault="00301E2D" w:rsidP="000861DF">
            <w:pPr>
              <w:widowControl w:val="0"/>
              <w:autoSpaceDE w:val="0"/>
              <w:autoSpaceDN w:val="0"/>
              <w:adjustRightInd w:val="0"/>
              <w:spacing w:line="226" w:lineRule="auto"/>
              <w:jc w:val="both"/>
              <w:rPr>
                <w:spacing w:val="5"/>
                <w:kern w:val="1"/>
              </w:rPr>
            </w:pPr>
            <w:r>
              <w:rPr>
                <w:spacing w:val="5"/>
                <w:kern w:val="1"/>
              </w:rPr>
              <w:t>800</w:t>
            </w:r>
          </w:p>
        </w:tc>
        <w:tc>
          <w:tcPr>
            <w:tcW w:w="1093" w:type="dxa"/>
            <w:tcBorders>
              <w:top w:val="single" w:sz="8" w:space="0" w:color="BFBFBF"/>
              <w:left w:val="single" w:sz="8" w:space="0" w:color="BFBFBF"/>
              <w:bottom w:val="single" w:sz="8" w:space="0" w:color="BFBFBF"/>
              <w:right w:val="single" w:sz="8" w:space="0" w:color="BFBFBF"/>
            </w:tcBorders>
          </w:tcPr>
          <w:p w14:paraId="3FC7EB3C"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.07</w:t>
            </w:r>
          </w:p>
        </w:tc>
        <w:tc>
          <w:tcPr>
            <w:tcW w:w="1134" w:type="dxa"/>
            <w:tcBorders>
              <w:top w:val="single" w:sz="8" w:space="0" w:color="BFBFBF"/>
              <w:left w:val="single" w:sz="8" w:space="0" w:color="BFBFBF"/>
              <w:bottom w:val="single" w:sz="8" w:space="0" w:color="BFBFBF"/>
              <w:right w:val="single" w:sz="8" w:space="0" w:color="BFBFBF"/>
            </w:tcBorders>
          </w:tcPr>
          <w:p w14:paraId="73982300"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92.98</w:t>
            </w:r>
          </w:p>
        </w:tc>
        <w:tc>
          <w:tcPr>
            <w:tcW w:w="1134" w:type="dxa"/>
            <w:tcBorders>
              <w:top w:val="single" w:sz="8" w:space="0" w:color="BFBFBF"/>
              <w:left w:val="single" w:sz="8" w:space="0" w:color="BFBFBF"/>
              <w:bottom w:val="single" w:sz="8" w:space="0" w:color="BFBFBF"/>
              <w:right w:val="single" w:sz="8" w:space="0" w:color="BFBFBF"/>
            </w:tcBorders>
          </w:tcPr>
          <w:p w14:paraId="2E83BEC5"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94.44</w:t>
            </w:r>
          </w:p>
        </w:tc>
        <w:tc>
          <w:tcPr>
            <w:tcW w:w="1102" w:type="dxa"/>
            <w:tcBorders>
              <w:top w:val="single" w:sz="8" w:space="0" w:color="BFBFBF"/>
              <w:left w:val="single" w:sz="8" w:space="0" w:color="BFBFBF"/>
              <w:bottom w:val="single" w:sz="8" w:space="0" w:color="BFBFBF"/>
              <w:right w:val="single" w:sz="8" w:space="0" w:color="BFBFBF"/>
            </w:tcBorders>
          </w:tcPr>
          <w:p w14:paraId="0F3A6A81" w14:textId="77777777" w:rsidR="00301E2D" w:rsidRDefault="00301E2D" w:rsidP="000861DF">
            <w:pPr>
              <w:widowControl w:val="0"/>
              <w:autoSpaceDE w:val="0"/>
              <w:autoSpaceDN w:val="0"/>
              <w:adjustRightInd w:val="0"/>
              <w:spacing w:line="226" w:lineRule="auto"/>
              <w:jc w:val="both"/>
              <w:rPr>
                <w:spacing w:val="5"/>
                <w:kern w:val="1"/>
              </w:rPr>
            </w:pPr>
            <w:r w:rsidRPr="00A548A7">
              <w:rPr>
                <w:spacing w:val="5"/>
                <w:kern w:val="1"/>
              </w:rPr>
              <w:t>85.00</w:t>
            </w:r>
          </w:p>
        </w:tc>
      </w:tr>
      <w:tr w:rsidR="00301E2D" w14:paraId="1AD056C7"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250C153D" w14:textId="5968BB2D" w:rsidR="00301E2D" w:rsidRDefault="00301E2D" w:rsidP="000861DF">
            <w:pPr>
              <w:widowControl w:val="0"/>
              <w:autoSpaceDE w:val="0"/>
              <w:autoSpaceDN w:val="0"/>
              <w:adjustRightInd w:val="0"/>
              <w:spacing w:line="226" w:lineRule="auto"/>
              <w:jc w:val="both"/>
              <w:rPr>
                <w:spacing w:val="5"/>
                <w:kern w:val="1"/>
              </w:rPr>
            </w:pPr>
            <w:r>
              <w:rPr>
                <w:spacing w:val="5"/>
                <w:kern w:val="1"/>
              </w:rPr>
              <w:t>0s, 0</w:t>
            </w:r>
          </w:p>
        </w:tc>
        <w:tc>
          <w:tcPr>
            <w:tcW w:w="851" w:type="dxa"/>
            <w:tcBorders>
              <w:top w:val="single" w:sz="8" w:space="0" w:color="BFBFBF"/>
              <w:left w:val="single" w:sz="8" w:space="0" w:color="BFBFBF"/>
              <w:bottom w:val="single" w:sz="8" w:space="0" w:color="BFBFBF"/>
              <w:right w:val="single" w:sz="8" w:space="0" w:color="BFBFBF"/>
            </w:tcBorders>
          </w:tcPr>
          <w:p w14:paraId="5B97915C" w14:textId="6576F5A5" w:rsidR="00301E2D" w:rsidRDefault="00301E2D" w:rsidP="000861DF">
            <w:pPr>
              <w:widowControl w:val="0"/>
              <w:autoSpaceDE w:val="0"/>
              <w:autoSpaceDN w:val="0"/>
              <w:adjustRightInd w:val="0"/>
              <w:spacing w:line="226" w:lineRule="auto"/>
              <w:jc w:val="both"/>
              <w:rPr>
                <w:spacing w:val="5"/>
                <w:kern w:val="1"/>
              </w:rPr>
            </w:pPr>
            <w:r>
              <w:rPr>
                <w:spacing w:val="5"/>
                <w:kern w:val="1"/>
              </w:rPr>
              <w:t>10000</w:t>
            </w:r>
          </w:p>
        </w:tc>
        <w:tc>
          <w:tcPr>
            <w:tcW w:w="1093" w:type="dxa"/>
            <w:tcBorders>
              <w:top w:val="single" w:sz="8" w:space="0" w:color="BFBFBF"/>
              <w:left w:val="single" w:sz="8" w:space="0" w:color="BFBFBF"/>
              <w:bottom w:val="single" w:sz="8" w:space="0" w:color="BFBFBF"/>
              <w:right w:val="single" w:sz="8" w:space="0" w:color="BFBFBF"/>
            </w:tcBorders>
          </w:tcPr>
          <w:p w14:paraId="60B06C35" w14:textId="110E69E4"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.09</w:t>
            </w:r>
          </w:p>
        </w:tc>
        <w:tc>
          <w:tcPr>
            <w:tcW w:w="1134" w:type="dxa"/>
            <w:tcBorders>
              <w:top w:val="single" w:sz="8" w:space="0" w:color="BFBFBF"/>
              <w:left w:val="single" w:sz="8" w:space="0" w:color="BFBFBF"/>
              <w:bottom w:val="single" w:sz="8" w:space="0" w:color="BFBFBF"/>
              <w:right w:val="single" w:sz="8" w:space="0" w:color="BFBFBF"/>
            </w:tcBorders>
          </w:tcPr>
          <w:p w14:paraId="6B341BC5" w14:textId="32D7BD8F"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94.74</w:t>
            </w:r>
          </w:p>
        </w:tc>
        <w:tc>
          <w:tcPr>
            <w:tcW w:w="1134" w:type="dxa"/>
            <w:tcBorders>
              <w:top w:val="single" w:sz="8" w:space="0" w:color="BFBFBF"/>
              <w:left w:val="single" w:sz="8" w:space="0" w:color="BFBFBF"/>
              <w:bottom w:val="single" w:sz="8" w:space="0" w:color="BFBFBF"/>
              <w:right w:val="single" w:sz="8" w:space="0" w:color="BFBFBF"/>
            </w:tcBorders>
          </w:tcPr>
          <w:p w14:paraId="491A51B2" w14:textId="1FACE82C"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100</w:t>
            </w:r>
          </w:p>
        </w:tc>
        <w:tc>
          <w:tcPr>
            <w:tcW w:w="1102" w:type="dxa"/>
            <w:tcBorders>
              <w:top w:val="single" w:sz="8" w:space="0" w:color="BFBFBF"/>
              <w:left w:val="single" w:sz="8" w:space="0" w:color="BFBFBF"/>
              <w:bottom w:val="single" w:sz="8" w:space="0" w:color="BFBFBF"/>
              <w:right w:val="single" w:sz="8" w:space="0" w:color="BFBFBF"/>
            </w:tcBorders>
          </w:tcPr>
          <w:p w14:paraId="11BD00B2" w14:textId="6F656F20"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88.46</w:t>
            </w:r>
          </w:p>
        </w:tc>
      </w:tr>
      <w:tr w:rsidR="00301E2D" w14:paraId="0E0D1F6A"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2EBF5EDB" w14:textId="764122C3" w:rsidR="00301E2D" w:rsidRDefault="00301E2D" w:rsidP="000861DF">
            <w:pPr>
              <w:widowControl w:val="0"/>
              <w:autoSpaceDE w:val="0"/>
              <w:autoSpaceDN w:val="0"/>
              <w:adjustRightInd w:val="0"/>
              <w:spacing w:line="226" w:lineRule="auto"/>
              <w:jc w:val="both"/>
              <w:rPr>
                <w:spacing w:val="5"/>
                <w:kern w:val="1"/>
              </w:rPr>
            </w:pPr>
            <w:r>
              <w:rPr>
                <w:spacing w:val="5"/>
                <w:kern w:val="1"/>
              </w:rPr>
              <w:t>0s, 0</w:t>
            </w:r>
          </w:p>
        </w:tc>
        <w:tc>
          <w:tcPr>
            <w:tcW w:w="851" w:type="dxa"/>
            <w:tcBorders>
              <w:top w:val="single" w:sz="8" w:space="0" w:color="BFBFBF"/>
              <w:left w:val="single" w:sz="8" w:space="0" w:color="BFBFBF"/>
              <w:bottom w:val="single" w:sz="8" w:space="0" w:color="BFBFBF"/>
              <w:right w:val="single" w:sz="8" w:space="0" w:color="BFBFBF"/>
            </w:tcBorders>
          </w:tcPr>
          <w:p w14:paraId="7EA6BC1D" w14:textId="78B1BB2F" w:rsidR="00301E2D" w:rsidRDefault="00301E2D" w:rsidP="000861DF">
            <w:pPr>
              <w:widowControl w:val="0"/>
              <w:autoSpaceDE w:val="0"/>
              <w:autoSpaceDN w:val="0"/>
              <w:adjustRightInd w:val="0"/>
              <w:spacing w:line="226" w:lineRule="auto"/>
              <w:jc w:val="both"/>
              <w:rPr>
                <w:spacing w:val="5"/>
                <w:kern w:val="1"/>
              </w:rPr>
            </w:pPr>
            <w:r>
              <w:rPr>
                <w:spacing w:val="5"/>
                <w:kern w:val="1"/>
              </w:rPr>
              <w:t>3000</w:t>
            </w:r>
          </w:p>
        </w:tc>
        <w:tc>
          <w:tcPr>
            <w:tcW w:w="1093" w:type="dxa"/>
            <w:tcBorders>
              <w:top w:val="single" w:sz="8" w:space="0" w:color="BFBFBF"/>
              <w:left w:val="single" w:sz="8" w:space="0" w:color="BFBFBF"/>
              <w:bottom w:val="single" w:sz="8" w:space="0" w:color="BFBFBF"/>
              <w:right w:val="single" w:sz="8" w:space="0" w:color="BFBFBF"/>
            </w:tcBorders>
          </w:tcPr>
          <w:p w14:paraId="5D8BAC74" w14:textId="0C206FBB"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.0</w:t>
            </w:r>
            <w:r w:rsidR="00F45347">
              <w:rPr>
                <w:spacing w:val="5"/>
                <w:kern w:val="1"/>
              </w:rPr>
              <w:t>9</w:t>
            </w:r>
          </w:p>
        </w:tc>
        <w:tc>
          <w:tcPr>
            <w:tcW w:w="1134" w:type="dxa"/>
            <w:tcBorders>
              <w:top w:val="single" w:sz="8" w:space="0" w:color="BFBFBF"/>
              <w:left w:val="single" w:sz="8" w:space="0" w:color="BFBFBF"/>
              <w:bottom w:val="single" w:sz="8" w:space="0" w:color="BFBFBF"/>
              <w:right w:val="single" w:sz="8" w:space="0" w:color="BFBFBF"/>
            </w:tcBorders>
          </w:tcPr>
          <w:p w14:paraId="5263CB29" w14:textId="0FBBB47A"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92.98</w:t>
            </w:r>
          </w:p>
        </w:tc>
        <w:tc>
          <w:tcPr>
            <w:tcW w:w="1134" w:type="dxa"/>
            <w:tcBorders>
              <w:top w:val="single" w:sz="8" w:space="0" w:color="BFBFBF"/>
              <w:left w:val="single" w:sz="8" w:space="0" w:color="BFBFBF"/>
              <w:bottom w:val="single" w:sz="8" w:space="0" w:color="BFBFBF"/>
              <w:right w:val="single" w:sz="8" w:space="0" w:color="BFBFBF"/>
            </w:tcBorders>
          </w:tcPr>
          <w:p w14:paraId="5975C8BF" w14:textId="31470D69"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100</w:t>
            </w:r>
          </w:p>
        </w:tc>
        <w:tc>
          <w:tcPr>
            <w:tcW w:w="1102" w:type="dxa"/>
            <w:tcBorders>
              <w:top w:val="single" w:sz="8" w:space="0" w:color="BFBFBF"/>
              <w:left w:val="single" w:sz="8" w:space="0" w:color="BFBFBF"/>
              <w:bottom w:val="single" w:sz="8" w:space="0" w:color="BFBFBF"/>
              <w:right w:val="single" w:sz="8" w:space="0" w:color="BFBFBF"/>
            </w:tcBorders>
          </w:tcPr>
          <w:p w14:paraId="16A333F6" w14:textId="37F15A11" w:rsidR="00301E2D" w:rsidRPr="00A548A7" w:rsidRDefault="00301E2D" w:rsidP="000861DF">
            <w:pPr>
              <w:widowControl w:val="0"/>
              <w:autoSpaceDE w:val="0"/>
              <w:autoSpaceDN w:val="0"/>
              <w:adjustRightInd w:val="0"/>
              <w:spacing w:line="226" w:lineRule="auto"/>
              <w:jc w:val="both"/>
              <w:rPr>
                <w:spacing w:val="5"/>
                <w:kern w:val="1"/>
              </w:rPr>
            </w:pPr>
            <w:r>
              <w:rPr>
                <w:spacing w:val="5"/>
                <w:kern w:val="1"/>
              </w:rPr>
              <w:t>84.62</w:t>
            </w:r>
          </w:p>
        </w:tc>
      </w:tr>
    </w:tbl>
    <w:p w14:paraId="22A680C6" w14:textId="77777777" w:rsidR="009D4741" w:rsidRDefault="009D4741" w:rsidP="00647CEC">
      <w:pPr>
        <w:widowControl w:val="0"/>
        <w:autoSpaceDE w:val="0"/>
        <w:autoSpaceDN w:val="0"/>
        <w:adjustRightInd w:val="0"/>
        <w:spacing w:before="120" w:line="226" w:lineRule="auto"/>
        <w:jc w:val="both"/>
        <w:rPr>
          <w:spacing w:val="5"/>
          <w:kern w:val="1"/>
        </w:rPr>
      </w:pPr>
    </w:p>
    <w:p w14:paraId="2A52850A" w14:textId="511E6CB1" w:rsidR="00CA47A4" w:rsidRPr="000F3309" w:rsidRDefault="000F3309" w:rsidP="000F3309">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Results</w:t>
      </w:r>
      <w:r w:rsidR="00CA47A4">
        <w:rPr>
          <w:b/>
          <w:bCs/>
          <w:spacing w:val="24"/>
          <w:kern w:val="1"/>
        </w:rPr>
        <w:t xml:space="preserve"> </w:t>
      </w:r>
    </w:p>
    <w:p w14:paraId="4EB093D5" w14:textId="49F0ED61" w:rsidR="00F45347" w:rsidRDefault="009B67A7" w:rsidP="00B0680A">
      <w:pPr>
        <w:widowControl w:val="0"/>
        <w:autoSpaceDE w:val="0"/>
        <w:autoSpaceDN w:val="0"/>
        <w:adjustRightInd w:val="0"/>
        <w:spacing w:before="120" w:line="226" w:lineRule="auto"/>
        <w:jc w:val="both"/>
        <w:rPr>
          <w:spacing w:val="5"/>
          <w:kern w:val="1"/>
        </w:rPr>
      </w:pPr>
      <w:r>
        <w:rPr>
          <w:spacing w:val="5"/>
          <w:kern w:val="1"/>
        </w:rPr>
        <w:t xml:space="preserve">All the graphs for this final setting of initial weights 0, epochs 800 and learning rate .07 are given in the </w:t>
      </w:r>
      <w:r w:rsidR="00EF69B6">
        <w:rPr>
          <w:spacing w:val="5"/>
          <w:kern w:val="1"/>
        </w:rPr>
        <w:t>Figure</w:t>
      </w:r>
      <w:r w:rsidR="00647CEC">
        <w:rPr>
          <w:spacing w:val="5"/>
          <w:kern w:val="1"/>
        </w:rPr>
        <w:t>s</w:t>
      </w:r>
      <w:r w:rsidR="00EF69B6">
        <w:rPr>
          <w:spacing w:val="5"/>
          <w:kern w:val="1"/>
        </w:rPr>
        <w:t xml:space="preserve"> </w:t>
      </w:r>
      <w:r w:rsidR="00F45347">
        <w:rPr>
          <w:spacing w:val="5"/>
          <w:kern w:val="1"/>
        </w:rPr>
        <w:t xml:space="preserve">3, </w:t>
      </w:r>
      <w:r w:rsidR="00FC3E5A">
        <w:rPr>
          <w:spacing w:val="5"/>
          <w:kern w:val="1"/>
        </w:rPr>
        <w:t>4</w:t>
      </w:r>
      <w:r w:rsidR="00EF69B6">
        <w:rPr>
          <w:spacing w:val="5"/>
          <w:kern w:val="1"/>
        </w:rPr>
        <w:t xml:space="preserve">, </w:t>
      </w:r>
      <w:r w:rsidR="00FC3E5A">
        <w:rPr>
          <w:spacing w:val="5"/>
          <w:kern w:val="1"/>
        </w:rPr>
        <w:t>5</w:t>
      </w:r>
      <w:r w:rsidR="00EF69B6">
        <w:rPr>
          <w:spacing w:val="5"/>
          <w:kern w:val="1"/>
        </w:rPr>
        <w:t xml:space="preserve">, </w:t>
      </w:r>
      <w:r w:rsidR="00FC3E5A">
        <w:rPr>
          <w:spacing w:val="5"/>
          <w:kern w:val="1"/>
        </w:rPr>
        <w:t>6</w:t>
      </w:r>
      <w:r w:rsidR="00EF69B6">
        <w:rPr>
          <w:spacing w:val="5"/>
          <w:kern w:val="1"/>
        </w:rPr>
        <w:t xml:space="preserve">, and </w:t>
      </w:r>
      <w:r w:rsidR="00FC3E5A">
        <w:rPr>
          <w:spacing w:val="5"/>
          <w:kern w:val="1"/>
        </w:rPr>
        <w:t>7</w:t>
      </w:r>
      <w:r w:rsidR="00EF69B6">
        <w:rPr>
          <w:spacing w:val="5"/>
          <w:kern w:val="1"/>
        </w:rPr>
        <w:t>. These show</w:t>
      </w:r>
      <w:r w:rsidR="00647CEC">
        <w:rPr>
          <w:spacing w:val="5"/>
          <w:kern w:val="1"/>
        </w:rPr>
        <w:t xml:space="preserve"> training loss </w:t>
      </w:r>
      <w:r w:rsidR="00F45347">
        <w:rPr>
          <w:spacing w:val="5"/>
          <w:kern w:val="1"/>
        </w:rPr>
        <w:t xml:space="preserve">only </w:t>
      </w:r>
      <w:r w:rsidR="00647CEC">
        <w:rPr>
          <w:spacing w:val="5"/>
          <w:kern w:val="1"/>
        </w:rPr>
        <w:t>(</w:t>
      </w:r>
      <w:r w:rsidR="000A679E">
        <w:rPr>
          <w:spacing w:val="5"/>
          <w:kern w:val="1"/>
        </w:rPr>
        <w:t>F</w:t>
      </w:r>
      <w:r w:rsidR="00647CEC">
        <w:rPr>
          <w:spacing w:val="5"/>
          <w:kern w:val="1"/>
        </w:rPr>
        <w:t xml:space="preserve">igure </w:t>
      </w:r>
      <w:r w:rsidR="00F45347">
        <w:rPr>
          <w:spacing w:val="5"/>
          <w:kern w:val="1"/>
        </w:rPr>
        <w:t>3</w:t>
      </w:r>
      <w:r w:rsidR="00FC3E5A">
        <w:rPr>
          <w:spacing w:val="5"/>
          <w:kern w:val="1"/>
        </w:rPr>
        <w:t>)</w:t>
      </w:r>
      <w:r w:rsidR="00647CEC">
        <w:rPr>
          <w:spacing w:val="5"/>
          <w:kern w:val="1"/>
        </w:rPr>
        <w:t xml:space="preserve">, </w:t>
      </w:r>
      <w:r w:rsidR="00F45347">
        <w:rPr>
          <w:spacing w:val="5"/>
          <w:kern w:val="1"/>
        </w:rPr>
        <w:t xml:space="preserve">training and validation loss (Figure 4), </w:t>
      </w:r>
      <w:r w:rsidR="00647CEC">
        <w:rPr>
          <w:spacing w:val="5"/>
          <w:kern w:val="1"/>
        </w:rPr>
        <w:t>training and validation accuracy (</w:t>
      </w:r>
      <w:r w:rsidR="000A679E">
        <w:rPr>
          <w:spacing w:val="5"/>
          <w:kern w:val="1"/>
        </w:rPr>
        <w:t>F</w:t>
      </w:r>
      <w:r w:rsidR="00647CEC">
        <w:rPr>
          <w:spacing w:val="5"/>
          <w:kern w:val="1"/>
        </w:rPr>
        <w:t xml:space="preserve">igure </w:t>
      </w:r>
      <w:r w:rsidR="00F45347">
        <w:rPr>
          <w:spacing w:val="5"/>
          <w:kern w:val="1"/>
        </w:rPr>
        <w:t>5</w:t>
      </w:r>
      <w:r w:rsidR="00647CEC">
        <w:rPr>
          <w:spacing w:val="5"/>
          <w:kern w:val="1"/>
        </w:rPr>
        <w:t>)</w:t>
      </w:r>
      <w:r w:rsidR="00EF69B6">
        <w:rPr>
          <w:spacing w:val="5"/>
          <w:kern w:val="1"/>
        </w:rPr>
        <w:t xml:space="preserve">, </w:t>
      </w:r>
      <w:r w:rsidR="00647CEC">
        <w:rPr>
          <w:spacing w:val="5"/>
          <w:kern w:val="1"/>
        </w:rPr>
        <w:t xml:space="preserve">training </w:t>
      </w:r>
      <w:r w:rsidR="00F45347">
        <w:rPr>
          <w:spacing w:val="5"/>
          <w:kern w:val="1"/>
        </w:rPr>
        <w:t xml:space="preserve">and </w:t>
      </w:r>
      <w:r w:rsidR="00647CEC">
        <w:rPr>
          <w:spacing w:val="5"/>
          <w:kern w:val="1"/>
        </w:rPr>
        <w:t>validation precision (</w:t>
      </w:r>
      <w:r w:rsidR="000A679E">
        <w:rPr>
          <w:spacing w:val="5"/>
          <w:kern w:val="1"/>
        </w:rPr>
        <w:t>F</w:t>
      </w:r>
      <w:r w:rsidR="00647CEC">
        <w:rPr>
          <w:spacing w:val="5"/>
          <w:kern w:val="1"/>
        </w:rPr>
        <w:t xml:space="preserve">igure </w:t>
      </w:r>
      <w:r w:rsidR="00FC3E5A">
        <w:rPr>
          <w:spacing w:val="5"/>
          <w:kern w:val="1"/>
        </w:rPr>
        <w:t>6</w:t>
      </w:r>
      <w:r w:rsidR="00647CEC">
        <w:rPr>
          <w:spacing w:val="5"/>
          <w:kern w:val="1"/>
        </w:rPr>
        <w:t xml:space="preserve">), and lastly training </w:t>
      </w:r>
      <w:r w:rsidR="00F45347">
        <w:rPr>
          <w:spacing w:val="5"/>
          <w:kern w:val="1"/>
        </w:rPr>
        <w:t xml:space="preserve">and validation </w:t>
      </w:r>
      <w:r w:rsidR="00647CEC">
        <w:rPr>
          <w:spacing w:val="5"/>
          <w:kern w:val="1"/>
        </w:rPr>
        <w:t xml:space="preserve">recall </w:t>
      </w:r>
      <w:r w:rsidR="00B4683D">
        <w:rPr>
          <w:spacing w:val="5"/>
          <w:kern w:val="1"/>
        </w:rPr>
        <w:t>(</w:t>
      </w:r>
      <w:r w:rsidR="000A679E">
        <w:rPr>
          <w:spacing w:val="5"/>
          <w:kern w:val="1"/>
        </w:rPr>
        <w:t>F</w:t>
      </w:r>
      <w:r w:rsidR="00B4683D">
        <w:rPr>
          <w:spacing w:val="5"/>
          <w:kern w:val="1"/>
        </w:rPr>
        <w:t xml:space="preserve">igure </w:t>
      </w:r>
      <w:r w:rsidR="00FC3E5A">
        <w:rPr>
          <w:spacing w:val="5"/>
          <w:kern w:val="1"/>
        </w:rPr>
        <w:t>7</w:t>
      </w:r>
      <w:r w:rsidR="00B4683D">
        <w:rPr>
          <w:spacing w:val="5"/>
          <w:kern w:val="1"/>
        </w:rPr>
        <w:t>). A</w:t>
      </w:r>
      <w:r w:rsidR="00647CEC">
        <w:rPr>
          <w:spacing w:val="5"/>
          <w:kern w:val="1"/>
        </w:rPr>
        <w:t xml:space="preserve">ll these </w:t>
      </w:r>
      <w:r w:rsidR="00B4683D">
        <w:rPr>
          <w:spacing w:val="5"/>
          <w:kern w:val="1"/>
        </w:rPr>
        <w:t xml:space="preserve">values </w:t>
      </w:r>
      <w:r w:rsidR="00647CEC">
        <w:rPr>
          <w:spacing w:val="5"/>
          <w:kern w:val="1"/>
        </w:rPr>
        <w:t xml:space="preserve">are plotted </w:t>
      </w:r>
      <w:r w:rsidR="00B4683D">
        <w:rPr>
          <w:spacing w:val="5"/>
          <w:kern w:val="1"/>
        </w:rPr>
        <w:t>against epochs</w:t>
      </w:r>
      <w:r w:rsidR="00647CEC">
        <w:rPr>
          <w:spacing w:val="5"/>
          <w:kern w:val="1"/>
        </w:rPr>
        <w:t>.</w:t>
      </w:r>
      <w:r w:rsidR="009541C2">
        <w:rPr>
          <w:spacing w:val="5"/>
          <w:kern w:val="1"/>
        </w:rPr>
        <w:t xml:space="preserve"> </w:t>
      </w:r>
    </w:p>
    <w:p w14:paraId="6CCF96C5" w14:textId="3ACF7A48" w:rsidR="00F45347" w:rsidRDefault="00F45347" w:rsidP="00B0680A">
      <w:pPr>
        <w:widowControl w:val="0"/>
        <w:autoSpaceDE w:val="0"/>
        <w:autoSpaceDN w:val="0"/>
        <w:adjustRightInd w:val="0"/>
        <w:spacing w:before="120" w:line="226" w:lineRule="auto"/>
        <w:jc w:val="both"/>
        <w:rPr>
          <w:spacing w:val="5"/>
          <w:kern w:val="1"/>
        </w:rPr>
      </w:pPr>
      <w:r>
        <w:rPr>
          <w:spacing w:val="5"/>
          <w:kern w:val="1"/>
        </w:rPr>
        <w:tab/>
      </w:r>
      <w:r>
        <w:rPr>
          <w:noProof/>
        </w:rPr>
        <w:drawing>
          <wp:inline distT="0" distB="0" distL="0" distR="0" wp14:anchorId="7D05B8DC" wp14:editId="10874E80">
            <wp:extent cx="3177540" cy="216019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064" cy="2165314"/>
                    </a:xfrm>
                    <a:prstGeom prst="rect">
                      <a:avLst/>
                    </a:prstGeom>
                  </pic:spPr>
                </pic:pic>
              </a:graphicData>
            </a:graphic>
          </wp:inline>
        </w:drawing>
      </w:r>
    </w:p>
    <w:p w14:paraId="43757953" w14:textId="2C92CA67" w:rsidR="000F3309" w:rsidRDefault="000F3309" w:rsidP="000F3309">
      <w:pPr>
        <w:widowControl w:val="0"/>
        <w:autoSpaceDE w:val="0"/>
        <w:autoSpaceDN w:val="0"/>
        <w:adjustRightInd w:val="0"/>
        <w:spacing w:before="120" w:line="226" w:lineRule="auto"/>
        <w:rPr>
          <w:spacing w:val="5"/>
          <w:kern w:val="1"/>
        </w:rPr>
      </w:pPr>
      <w:r>
        <w:rPr>
          <w:spacing w:val="5"/>
          <w:kern w:val="1"/>
        </w:rPr>
        <w:tab/>
        <w:t>Figure 5: Training Accuracy vs Epochs and Validation Accuracy vs Epochs</w:t>
      </w:r>
    </w:p>
    <w:p w14:paraId="166BAC62" w14:textId="3EF81088" w:rsidR="000F3309" w:rsidRDefault="000F3309" w:rsidP="000F3309">
      <w:pPr>
        <w:widowControl w:val="0"/>
        <w:autoSpaceDE w:val="0"/>
        <w:autoSpaceDN w:val="0"/>
        <w:adjustRightInd w:val="0"/>
        <w:spacing w:before="120" w:line="226" w:lineRule="auto"/>
        <w:ind w:left="720"/>
        <w:rPr>
          <w:spacing w:val="5"/>
          <w:kern w:val="1"/>
        </w:rPr>
      </w:pPr>
      <w:r>
        <w:rPr>
          <w:noProof/>
        </w:rPr>
        <w:lastRenderedPageBreak/>
        <w:drawing>
          <wp:inline distT="0" distB="0" distL="0" distR="0" wp14:anchorId="4D9EF4B1" wp14:editId="4E104AD7">
            <wp:extent cx="2926080" cy="205909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124" cy="2064051"/>
                    </a:xfrm>
                    <a:prstGeom prst="rect">
                      <a:avLst/>
                    </a:prstGeom>
                  </pic:spPr>
                </pic:pic>
              </a:graphicData>
            </a:graphic>
          </wp:inline>
        </w:drawing>
      </w:r>
    </w:p>
    <w:p w14:paraId="54F1D6EE" w14:textId="5CCF4C30" w:rsidR="000F3309" w:rsidRDefault="000F3309" w:rsidP="000F3309">
      <w:pPr>
        <w:widowControl w:val="0"/>
        <w:autoSpaceDE w:val="0"/>
        <w:autoSpaceDN w:val="0"/>
        <w:adjustRightInd w:val="0"/>
        <w:spacing w:before="120" w:line="226" w:lineRule="auto"/>
        <w:ind w:firstLine="720"/>
        <w:rPr>
          <w:spacing w:val="5"/>
          <w:kern w:val="1"/>
        </w:rPr>
      </w:pPr>
      <w:r>
        <w:rPr>
          <w:spacing w:val="5"/>
          <w:kern w:val="1"/>
        </w:rPr>
        <w:t>Figure 6: Training Precision vs Epochs and Validation Precision vs Epochs</w:t>
      </w:r>
    </w:p>
    <w:p w14:paraId="17AAC494" w14:textId="11BB6572" w:rsidR="000F3309" w:rsidRDefault="000F3309" w:rsidP="000F3309">
      <w:pPr>
        <w:widowControl w:val="0"/>
        <w:autoSpaceDE w:val="0"/>
        <w:autoSpaceDN w:val="0"/>
        <w:adjustRightInd w:val="0"/>
        <w:spacing w:before="120" w:line="226" w:lineRule="auto"/>
        <w:ind w:firstLine="720"/>
        <w:rPr>
          <w:spacing w:val="5"/>
          <w:kern w:val="1"/>
        </w:rPr>
      </w:pPr>
      <w:r>
        <w:rPr>
          <w:noProof/>
        </w:rPr>
        <w:drawing>
          <wp:inline distT="0" distB="0" distL="0" distR="0" wp14:anchorId="5D2F84E7" wp14:editId="232F1CFE">
            <wp:extent cx="2865724" cy="2034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4537" cy="2040797"/>
                    </a:xfrm>
                    <a:prstGeom prst="rect">
                      <a:avLst/>
                    </a:prstGeom>
                  </pic:spPr>
                </pic:pic>
              </a:graphicData>
            </a:graphic>
          </wp:inline>
        </w:drawing>
      </w:r>
    </w:p>
    <w:p w14:paraId="4492E00B" w14:textId="1D23A114" w:rsidR="00F45347" w:rsidRDefault="000F3309" w:rsidP="000F3309">
      <w:pPr>
        <w:widowControl w:val="0"/>
        <w:autoSpaceDE w:val="0"/>
        <w:autoSpaceDN w:val="0"/>
        <w:adjustRightInd w:val="0"/>
        <w:spacing w:before="120" w:line="226" w:lineRule="auto"/>
        <w:ind w:firstLine="720"/>
        <w:rPr>
          <w:spacing w:val="5"/>
          <w:kern w:val="1"/>
        </w:rPr>
      </w:pPr>
      <w:r>
        <w:rPr>
          <w:spacing w:val="5"/>
          <w:kern w:val="1"/>
        </w:rPr>
        <w:t>Figure 7: Training Recall Vs Epochs and Validation Recall vs Epochs</w:t>
      </w:r>
    </w:p>
    <w:p w14:paraId="4AE7F67B" w14:textId="40B19970" w:rsidR="00F45347" w:rsidRDefault="00F45347" w:rsidP="00F45347">
      <w:pPr>
        <w:widowControl w:val="0"/>
        <w:autoSpaceDE w:val="0"/>
        <w:autoSpaceDN w:val="0"/>
        <w:adjustRightInd w:val="0"/>
        <w:spacing w:before="120" w:line="226" w:lineRule="auto"/>
        <w:jc w:val="both"/>
        <w:rPr>
          <w:spacing w:val="5"/>
          <w:kern w:val="1"/>
        </w:rPr>
      </w:pPr>
      <w:r>
        <w:rPr>
          <w:spacing w:val="5"/>
          <w:kern w:val="1"/>
        </w:rPr>
        <w:t xml:space="preserve">After this I ran the prediction for the remaining test dataset and got accuracy as 92.98, precision as 94.44, and recall at around 85%, which felt like a good stopping point considering accuracy wasn’t way too high which would be overfitting case and it wasn’t too low which would be underfitting and the precision and recall values seemed to be acceptable. </w:t>
      </w:r>
    </w:p>
    <w:p w14:paraId="3AB69604" w14:textId="42582749" w:rsidR="00F45347" w:rsidRDefault="00F45347" w:rsidP="00F45347">
      <w:pPr>
        <w:widowControl w:val="0"/>
        <w:autoSpaceDE w:val="0"/>
        <w:autoSpaceDN w:val="0"/>
        <w:adjustRightInd w:val="0"/>
        <w:spacing w:before="120" w:line="226" w:lineRule="auto"/>
        <w:jc w:val="both"/>
        <w:rPr>
          <w:spacing w:val="5"/>
          <w:kern w:val="1"/>
        </w:rPr>
      </w:pPr>
      <w:r>
        <w:rPr>
          <w:spacing w:val="5"/>
          <w:kern w:val="1"/>
        </w:rPr>
        <w:tab/>
      </w:r>
      <w:r>
        <w:rPr>
          <w:spacing w:val="5"/>
          <w:kern w:val="1"/>
        </w:rPr>
        <w:tab/>
        <w:t>Table 2: Final Hyper parameters and the results</w:t>
      </w:r>
    </w:p>
    <w:p w14:paraId="09A5E887" w14:textId="77777777" w:rsidR="00F45347" w:rsidRDefault="00F45347" w:rsidP="00F45347">
      <w:pPr>
        <w:widowControl w:val="0"/>
        <w:autoSpaceDE w:val="0"/>
        <w:autoSpaceDN w:val="0"/>
        <w:adjustRightInd w:val="0"/>
        <w:spacing w:before="120" w:line="226" w:lineRule="auto"/>
        <w:jc w:val="both"/>
        <w:rPr>
          <w:spacing w:val="5"/>
          <w:kern w:val="1"/>
        </w:rPr>
      </w:pPr>
    </w:p>
    <w:tbl>
      <w:tblPr>
        <w:tblW w:w="6448" w:type="dxa"/>
        <w:jc w:val="center"/>
        <w:tblLayout w:type="fixed"/>
        <w:tblLook w:val="0000" w:firstRow="0" w:lastRow="0" w:firstColumn="0" w:lastColumn="0" w:noHBand="0" w:noVBand="0"/>
      </w:tblPr>
      <w:tblGrid>
        <w:gridCol w:w="1134"/>
        <w:gridCol w:w="851"/>
        <w:gridCol w:w="1093"/>
        <w:gridCol w:w="1134"/>
        <w:gridCol w:w="1134"/>
        <w:gridCol w:w="1102"/>
      </w:tblGrid>
      <w:tr w:rsidR="00F45347" w14:paraId="4CCDC5E1" w14:textId="77777777" w:rsidTr="000861DF">
        <w:trPr>
          <w:trHeight w:val="631"/>
          <w:jc w:val="center"/>
        </w:trPr>
        <w:tc>
          <w:tcPr>
            <w:tcW w:w="1134" w:type="dxa"/>
            <w:tcBorders>
              <w:top w:val="single" w:sz="8" w:space="0" w:color="BFBFBF"/>
              <w:left w:val="single" w:sz="8" w:space="0" w:color="BFBFBF"/>
              <w:bottom w:val="single" w:sz="6" w:space="0" w:color="BFBFBF"/>
              <w:right w:val="single" w:sz="8" w:space="0" w:color="BFBFBF"/>
            </w:tcBorders>
          </w:tcPr>
          <w:p w14:paraId="3CD64B0D" w14:textId="77777777" w:rsidR="00F45347" w:rsidRDefault="00F45347" w:rsidP="000861DF">
            <w:pPr>
              <w:widowControl w:val="0"/>
              <w:autoSpaceDE w:val="0"/>
              <w:autoSpaceDN w:val="0"/>
              <w:adjustRightInd w:val="0"/>
              <w:spacing w:before="120" w:line="226" w:lineRule="auto"/>
              <w:jc w:val="center"/>
              <w:rPr>
                <w:b/>
                <w:bCs/>
                <w:spacing w:val="5"/>
                <w:kern w:val="1"/>
                <w:u w:val="single"/>
              </w:rPr>
            </w:pPr>
            <w:r>
              <w:rPr>
                <w:b/>
                <w:bCs/>
                <w:spacing w:val="5"/>
                <w:kern w:val="1"/>
              </w:rPr>
              <w:t>Initial w, w0 values</w:t>
            </w:r>
          </w:p>
        </w:tc>
        <w:tc>
          <w:tcPr>
            <w:tcW w:w="851" w:type="dxa"/>
            <w:tcBorders>
              <w:top w:val="single" w:sz="8" w:space="0" w:color="BFBFBF"/>
              <w:left w:val="single" w:sz="8" w:space="0" w:color="BFBFBF"/>
              <w:bottom w:val="single" w:sz="6" w:space="0" w:color="BFBFBF"/>
              <w:right w:val="single" w:sz="8" w:space="0" w:color="BFBFBF"/>
            </w:tcBorders>
          </w:tcPr>
          <w:p w14:paraId="0409FA8F" w14:textId="77777777" w:rsidR="00F45347" w:rsidRPr="00A548A7" w:rsidRDefault="00F45347" w:rsidP="000861DF">
            <w:pPr>
              <w:widowControl w:val="0"/>
              <w:autoSpaceDE w:val="0"/>
              <w:autoSpaceDN w:val="0"/>
              <w:adjustRightInd w:val="0"/>
              <w:spacing w:before="120" w:line="226" w:lineRule="auto"/>
              <w:jc w:val="center"/>
              <w:rPr>
                <w:b/>
                <w:bCs/>
                <w:spacing w:val="5"/>
                <w:kern w:val="1"/>
              </w:rPr>
            </w:pPr>
            <w:r w:rsidRPr="00A548A7">
              <w:rPr>
                <w:b/>
                <w:bCs/>
                <w:spacing w:val="5"/>
                <w:kern w:val="1"/>
              </w:rPr>
              <w:t>Epoch</w:t>
            </w:r>
          </w:p>
        </w:tc>
        <w:tc>
          <w:tcPr>
            <w:tcW w:w="1093" w:type="dxa"/>
            <w:tcBorders>
              <w:top w:val="single" w:sz="8" w:space="0" w:color="BFBFBF"/>
              <w:left w:val="single" w:sz="8" w:space="0" w:color="BFBFBF"/>
              <w:bottom w:val="single" w:sz="6" w:space="0" w:color="BFBFBF"/>
              <w:right w:val="single" w:sz="8" w:space="0" w:color="BFBFBF"/>
            </w:tcBorders>
          </w:tcPr>
          <w:p w14:paraId="0DDDE258" w14:textId="77777777" w:rsidR="00F45347" w:rsidRPr="00A548A7" w:rsidRDefault="00F45347" w:rsidP="000861DF">
            <w:pPr>
              <w:widowControl w:val="0"/>
              <w:autoSpaceDE w:val="0"/>
              <w:autoSpaceDN w:val="0"/>
              <w:adjustRightInd w:val="0"/>
              <w:spacing w:before="120" w:line="226" w:lineRule="auto"/>
              <w:jc w:val="center"/>
              <w:rPr>
                <w:b/>
                <w:bCs/>
                <w:spacing w:val="5"/>
                <w:kern w:val="1"/>
              </w:rPr>
            </w:pPr>
            <w:r w:rsidRPr="00A548A7">
              <w:rPr>
                <w:b/>
                <w:bCs/>
                <w:spacing w:val="5"/>
                <w:kern w:val="1"/>
              </w:rPr>
              <w:t>Learning Rate</w:t>
            </w:r>
          </w:p>
        </w:tc>
        <w:tc>
          <w:tcPr>
            <w:tcW w:w="1134" w:type="dxa"/>
            <w:tcBorders>
              <w:top w:val="single" w:sz="8" w:space="0" w:color="BFBFBF"/>
              <w:left w:val="single" w:sz="8" w:space="0" w:color="BFBFBF"/>
              <w:bottom w:val="single" w:sz="6" w:space="0" w:color="BFBFBF"/>
              <w:right w:val="single" w:sz="8" w:space="0" w:color="BFBFBF"/>
            </w:tcBorders>
          </w:tcPr>
          <w:p w14:paraId="14410BC2" w14:textId="77777777" w:rsidR="00F45347" w:rsidRDefault="00F45347" w:rsidP="000861DF">
            <w:pPr>
              <w:widowControl w:val="0"/>
              <w:autoSpaceDE w:val="0"/>
              <w:autoSpaceDN w:val="0"/>
              <w:adjustRightInd w:val="0"/>
              <w:spacing w:before="120" w:line="226" w:lineRule="auto"/>
              <w:jc w:val="center"/>
              <w:rPr>
                <w:b/>
                <w:bCs/>
                <w:spacing w:val="5"/>
                <w:kern w:val="1"/>
              </w:rPr>
            </w:pPr>
            <w:r>
              <w:rPr>
                <w:b/>
                <w:bCs/>
                <w:spacing w:val="5"/>
                <w:kern w:val="1"/>
              </w:rPr>
              <w:t>Accuracy</w:t>
            </w:r>
          </w:p>
          <w:p w14:paraId="1E6CD763" w14:textId="77777777" w:rsidR="00F45347" w:rsidRPr="00A548A7" w:rsidRDefault="00F45347" w:rsidP="000861DF">
            <w:pPr>
              <w:widowControl w:val="0"/>
              <w:autoSpaceDE w:val="0"/>
              <w:autoSpaceDN w:val="0"/>
              <w:adjustRightInd w:val="0"/>
              <w:spacing w:before="120" w:line="226" w:lineRule="auto"/>
              <w:jc w:val="center"/>
              <w:rPr>
                <w:b/>
                <w:bCs/>
                <w:spacing w:val="5"/>
                <w:kern w:val="1"/>
              </w:rPr>
            </w:pPr>
            <w:r>
              <w:rPr>
                <w:b/>
                <w:bCs/>
                <w:spacing w:val="5"/>
                <w:kern w:val="1"/>
              </w:rPr>
              <w:t>(in %age)</w:t>
            </w:r>
          </w:p>
        </w:tc>
        <w:tc>
          <w:tcPr>
            <w:tcW w:w="1134" w:type="dxa"/>
            <w:tcBorders>
              <w:top w:val="single" w:sz="8" w:space="0" w:color="BFBFBF"/>
              <w:left w:val="single" w:sz="8" w:space="0" w:color="BFBFBF"/>
              <w:bottom w:val="single" w:sz="6" w:space="0" w:color="BFBFBF"/>
              <w:right w:val="single" w:sz="8" w:space="0" w:color="BFBFBF"/>
            </w:tcBorders>
          </w:tcPr>
          <w:p w14:paraId="508FB67F" w14:textId="77777777" w:rsidR="00F45347" w:rsidRDefault="00F45347" w:rsidP="000861DF">
            <w:pPr>
              <w:widowControl w:val="0"/>
              <w:autoSpaceDE w:val="0"/>
              <w:autoSpaceDN w:val="0"/>
              <w:adjustRightInd w:val="0"/>
              <w:spacing w:before="120" w:line="226" w:lineRule="auto"/>
              <w:jc w:val="center"/>
              <w:rPr>
                <w:b/>
                <w:bCs/>
                <w:spacing w:val="5"/>
                <w:kern w:val="1"/>
              </w:rPr>
            </w:pPr>
            <w:r>
              <w:rPr>
                <w:b/>
                <w:bCs/>
                <w:spacing w:val="5"/>
                <w:kern w:val="1"/>
              </w:rPr>
              <w:t>Precision</w:t>
            </w:r>
          </w:p>
          <w:p w14:paraId="3459158E" w14:textId="77777777" w:rsidR="00F45347" w:rsidRPr="00A548A7" w:rsidRDefault="00F45347" w:rsidP="000861DF">
            <w:pPr>
              <w:widowControl w:val="0"/>
              <w:autoSpaceDE w:val="0"/>
              <w:autoSpaceDN w:val="0"/>
              <w:adjustRightInd w:val="0"/>
              <w:spacing w:before="120" w:line="226" w:lineRule="auto"/>
              <w:jc w:val="center"/>
              <w:rPr>
                <w:b/>
                <w:bCs/>
                <w:spacing w:val="5"/>
                <w:kern w:val="1"/>
              </w:rPr>
            </w:pPr>
            <w:r>
              <w:rPr>
                <w:b/>
                <w:bCs/>
                <w:spacing w:val="5"/>
                <w:kern w:val="1"/>
              </w:rPr>
              <w:t>(in %age)</w:t>
            </w:r>
          </w:p>
        </w:tc>
        <w:tc>
          <w:tcPr>
            <w:tcW w:w="1102" w:type="dxa"/>
            <w:tcBorders>
              <w:top w:val="single" w:sz="8" w:space="0" w:color="BFBFBF"/>
              <w:left w:val="single" w:sz="8" w:space="0" w:color="BFBFBF"/>
              <w:bottom w:val="single" w:sz="6" w:space="0" w:color="BFBFBF"/>
              <w:right w:val="single" w:sz="8" w:space="0" w:color="BFBFBF"/>
            </w:tcBorders>
          </w:tcPr>
          <w:p w14:paraId="589CC63F" w14:textId="77777777" w:rsidR="00F45347" w:rsidRDefault="00F45347" w:rsidP="000861DF">
            <w:pPr>
              <w:widowControl w:val="0"/>
              <w:autoSpaceDE w:val="0"/>
              <w:autoSpaceDN w:val="0"/>
              <w:adjustRightInd w:val="0"/>
              <w:spacing w:before="120" w:line="226" w:lineRule="auto"/>
              <w:jc w:val="center"/>
              <w:rPr>
                <w:b/>
                <w:bCs/>
                <w:spacing w:val="5"/>
                <w:kern w:val="1"/>
              </w:rPr>
            </w:pPr>
            <w:r>
              <w:rPr>
                <w:b/>
                <w:bCs/>
                <w:spacing w:val="5"/>
                <w:kern w:val="1"/>
              </w:rPr>
              <w:t>Recall</w:t>
            </w:r>
          </w:p>
          <w:p w14:paraId="116E3AAD" w14:textId="77777777" w:rsidR="00F45347" w:rsidRPr="00A548A7" w:rsidRDefault="00F45347" w:rsidP="000861DF">
            <w:pPr>
              <w:widowControl w:val="0"/>
              <w:autoSpaceDE w:val="0"/>
              <w:autoSpaceDN w:val="0"/>
              <w:adjustRightInd w:val="0"/>
              <w:spacing w:before="120" w:line="226" w:lineRule="auto"/>
              <w:jc w:val="center"/>
              <w:rPr>
                <w:b/>
                <w:bCs/>
                <w:spacing w:val="5"/>
                <w:kern w:val="1"/>
              </w:rPr>
            </w:pPr>
            <w:r>
              <w:rPr>
                <w:b/>
                <w:bCs/>
                <w:spacing w:val="5"/>
                <w:kern w:val="1"/>
              </w:rPr>
              <w:t>(in %age)</w:t>
            </w:r>
          </w:p>
        </w:tc>
      </w:tr>
      <w:tr w:rsidR="00F45347" w14:paraId="1C52B826" w14:textId="77777777" w:rsidTr="000861DF">
        <w:trPr>
          <w:jc w:val="center"/>
        </w:trPr>
        <w:tc>
          <w:tcPr>
            <w:tcW w:w="1134" w:type="dxa"/>
            <w:tcBorders>
              <w:top w:val="single" w:sz="8" w:space="0" w:color="BFBFBF"/>
              <w:left w:val="single" w:sz="8" w:space="0" w:color="BFBFBF"/>
              <w:bottom w:val="single" w:sz="8" w:space="0" w:color="BFBFBF"/>
              <w:right w:val="single" w:sz="8" w:space="0" w:color="BFBFBF"/>
            </w:tcBorders>
          </w:tcPr>
          <w:p w14:paraId="0D2D2A13" w14:textId="77777777" w:rsidR="00F45347" w:rsidRDefault="00F45347" w:rsidP="000861DF">
            <w:pPr>
              <w:widowControl w:val="0"/>
              <w:autoSpaceDE w:val="0"/>
              <w:autoSpaceDN w:val="0"/>
              <w:adjustRightInd w:val="0"/>
              <w:spacing w:line="226" w:lineRule="auto"/>
              <w:jc w:val="both"/>
              <w:rPr>
                <w:spacing w:val="5"/>
                <w:kern w:val="1"/>
              </w:rPr>
            </w:pPr>
            <w:r>
              <w:rPr>
                <w:spacing w:val="5"/>
                <w:kern w:val="1"/>
              </w:rPr>
              <w:t>0s, 0</w:t>
            </w:r>
          </w:p>
        </w:tc>
        <w:tc>
          <w:tcPr>
            <w:tcW w:w="851" w:type="dxa"/>
            <w:tcBorders>
              <w:top w:val="single" w:sz="8" w:space="0" w:color="BFBFBF"/>
              <w:left w:val="single" w:sz="8" w:space="0" w:color="BFBFBF"/>
              <w:bottom w:val="single" w:sz="8" w:space="0" w:color="BFBFBF"/>
              <w:right w:val="single" w:sz="8" w:space="0" w:color="BFBFBF"/>
            </w:tcBorders>
          </w:tcPr>
          <w:p w14:paraId="18B3CC82" w14:textId="77777777" w:rsidR="00F45347" w:rsidRDefault="00F45347" w:rsidP="000861DF">
            <w:pPr>
              <w:widowControl w:val="0"/>
              <w:autoSpaceDE w:val="0"/>
              <w:autoSpaceDN w:val="0"/>
              <w:adjustRightInd w:val="0"/>
              <w:spacing w:line="226" w:lineRule="auto"/>
              <w:jc w:val="both"/>
              <w:rPr>
                <w:spacing w:val="5"/>
                <w:kern w:val="1"/>
              </w:rPr>
            </w:pPr>
            <w:r>
              <w:rPr>
                <w:spacing w:val="5"/>
                <w:kern w:val="1"/>
              </w:rPr>
              <w:t>3000</w:t>
            </w:r>
          </w:p>
        </w:tc>
        <w:tc>
          <w:tcPr>
            <w:tcW w:w="1093" w:type="dxa"/>
            <w:tcBorders>
              <w:top w:val="single" w:sz="8" w:space="0" w:color="BFBFBF"/>
              <w:left w:val="single" w:sz="8" w:space="0" w:color="BFBFBF"/>
              <w:bottom w:val="single" w:sz="8" w:space="0" w:color="BFBFBF"/>
              <w:right w:val="single" w:sz="8" w:space="0" w:color="BFBFBF"/>
            </w:tcBorders>
          </w:tcPr>
          <w:p w14:paraId="44B95425" w14:textId="77777777" w:rsidR="00F45347" w:rsidRPr="00A548A7" w:rsidRDefault="00F45347" w:rsidP="000861DF">
            <w:pPr>
              <w:widowControl w:val="0"/>
              <w:autoSpaceDE w:val="0"/>
              <w:autoSpaceDN w:val="0"/>
              <w:adjustRightInd w:val="0"/>
              <w:spacing w:line="226" w:lineRule="auto"/>
              <w:jc w:val="both"/>
              <w:rPr>
                <w:spacing w:val="5"/>
                <w:kern w:val="1"/>
              </w:rPr>
            </w:pPr>
            <w:r>
              <w:rPr>
                <w:spacing w:val="5"/>
                <w:kern w:val="1"/>
              </w:rPr>
              <w:t>.09</w:t>
            </w:r>
          </w:p>
        </w:tc>
        <w:tc>
          <w:tcPr>
            <w:tcW w:w="1134" w:type="dxa"/>
            <w:tcBorders>
              <w:top w:val="single" w:sz="8" w:space="0" w:color="BFBFBF"/>
              <w:left w:val="single" w:sz="8" w:space="0" w:color="BFBFBF"/>
              <w:bottom w:val="single" w:sz="8" w:space="0" w:color="BFBFBF"/>
              <w:right w:val="single" w:sz="8" w:space="0" w:color="BFBFBF"/>
            </w:tcBorders>
          </w:tcPr>
          <w:p w14:paraId="14DDDCC5" w14:textId="77777777" w:rsidR="00F45347" w:rsidRPr="00A548A7" w:rsidRDefault="00F45347" w:rsidP="000861DF">
            <w:pPr>
              <w:widowControl w:val="0"/>
              <w:autoSpaceDE w:val="0"/>
              <w:autoSpaceDN w:val="0"/>
              <w:adjustRightInd w:val="0"/>
              <w:spacing w:line="226" w:lineRule="auto"/>
              <w:jc w:val="both"/>
              <w:rPr>
                <w:spacing w:val="5"/>
                <w:kern w:val="1"/>
              </w:rPr>
            </w:pPr>
            <w:r>
              <w:rPr>
                <w:spacing w:val="5"/>
                <w:kern w:val="1"/>
              </w:rPr>
              <w:t>92.98</w:t>
            </w:r>
          </w:p>
        </w:tc>
        <w:tc>
          <w:tcPr>
            <w:tcW w:w="1134" w:type="dxa"/>
            <w:tcBorders>
              <w:top w:val="single" w:sz="8" w:space="0" w:color="BFBFBF"/>
              <w:left w:val="single" w:sz="8" w:space="0" w:color="BFBFBF"/>
              <w:bottom w:val="single" w:sz="8" w:space="0" w:color="BFBFBF"/>
              <w:right w:val="single" w:sz="8" w:space="0" w:color="BFBFBF"/>
            </w:tcBorders>
          </w:tcPr>
          <w:p w14:paraId="1E6B366E" w14:textId="77777777" w:rsidR="00F45347" w:rsidRPr="00A548A7" w:rsidRDefault="00F45347" w:rsidP="000861DF">
            <w:pPr>
              <w:widowControl w:val="0"/>
              <w:autoSpaceDE w:val="0"/>
              <w:autoSpaceDN w:val="0"/>
              <w:adjustRightInd w:val="0"/>
              <w:spacing w:line="226" w:lineRule="auto"/>
              <w:jc w:val="both"/>
              <w:rPr>
                <w:spacing w:val="5"/>
                <w:kern w:val="1"/>
              </w:rPr>
            </w:pPr>
            <w:r>
              <w:rPr>
                <w:spacing w:val="5"/>
                <w:kern w:val="1"/>
              </w:rPr>
              <w:t>100</w:t>
            </w:r>
          </w:p>
        </w:tc>
        <w:tc>
          <w:tcPr>
            <w:tcW w:w="1102" w:type="dxa"/>
            <w:tcBorders>
              <w:top w:val="single" w:sz="8" w:space="0" w:color="BFBFBF"/>
              <w:left w:val="single" w:sz="8" w:space="0" w:color="BFBFBF"/>
              <w:bottom w:val="single" w:sz="8" w:space="0" w:color="BFBFBF"/>
              <w:right w:val="single" w:sz="8" w:space="0" w:color="BFBFBF"/>
            </w:tcBorders>
          </w:tcPr>
          <w:p w14:paraId="1213CAAB" w14:textId="77777777" w:rsidR="00F45347" w:rsidRPr="00A548A7" w:rsidRDefault="00F45347" w:rsidP="000861DF">
            <w:pPr>
              <w:widowControl w:val="0"/>
              <w:autoSpaceDE w:val="0"/>
              <w:autoSpaceDN w:val="0"/>
              <w:adjustRightInd w:val="0"/>
              <w:spacing w:line="226" w:lineRule="auto"/>
              <w:jc w:val="both"/>
              <w:rPr>
                <w:spacing w:val="5"/>
                <w:kern w:val="1"/>
              </w:rPr>
            </w:pPr>
            <w:r>
              <w:rPr>
                <w:spacing w:val="5"/>
                <w:kern w:val="1"/>
              </w:rPr>
              <w:t>84.62</w:t>
            </w:r>
          </w:p>
        </w:tc>
      </w:tr>
    </w:tbl>
    <w:p w14:paraId="2C6F3BDC" w14:textId="77777777" w:rsidR="00F45347" w:rsidRDefault="00F45347" w:rsidP="00F45347">
      <w:pPr>
        <w:widowControl w:val="0"/>
        <w:autoSpaceDE w:val="0"/>
        <w:autoSpaceDN w:val="0"/>
        <w:adjustRightInd w:val="0"/>
        <w:spacing w:before="120" w:line="226" w:lineRule="auto"/>
        <w:jc w:val="both"/>
        <w:rPr>
          <w:spacing w:val="5"/>
          <w:kern w:val="1"/>
        </w:rPr>
      </w:pPr>
    </w:p>
    <w:p w14:paraId="68BDFBEC" w14:textId="17B28191" w:rsidR="00301E2D" w:rsidRDefault="00301E2D" w:rsidP="00F45347">
      <w:pPr>
        <w:widowControl w:val="0"/>
        <w:autoSpaceDE w:val="0"/>
        <w:autoSpaceDN w:val="0"/>
        <w:adjustRightInd w:val="0"/>
        <w:spacing w:before="120" w:line="226" w:lineRule="auto"/>
        <w:jc w:val="both"/>
        <w:rPr>
          <w:spacing w:val="5"/>
          <w:kern w:val="1"/>
        </w:rPr>
      </w:pPr>
    </w:p>
    <w:p w14:paraId="320F1A61" w14:textId="75F393D7" w:rsidR="00CA47A4" w:rsidRDefault="00CA47A4" w:rsidP="00B0680A">
      <w:pPr>
        <w:widowControl w:val="0"/>
        <w:autoSpaceDE w:val="0"/>
        <w:autoSpaceDN w:val="0"/>
        <w:adjustRightInd w:val="0"/>
        <w:spacing w:before="120" w:line="226" w:lineRule="auto"/>
        <w:jc w:val="both"/>
        <w:rPr>
          <w:spacing w:val="5"/>
          <w:kern w:val="1"/>
        </w:rPr>
      </w:pPr>
      <w:r>
        <w:rPr>
          <w:spacing w:val="5"/>
          <w:kern w:val="1"/>
        </w:rPr>
        <w:t xml:space="preserve">Lastly the final weights in the w vector for all 30 features is plotted as a bar graph and is shown in the </w:t>
      </w:r>
      <w:r w:rsidR="000A679E">
        <w:rPr>
          <w:spacing w:val="5"/>
          <w:kern w:val="1"/>
        </w:rPr>
        <w:t>F</w:t>
      </w:r>
      <w:r>
        <w:rPr>
          <w:spacing w:val="5"/>
          <w:kern w:val="1"/>
        </w:rPr>
        <w:t xml:space="preserve">igure </w:t>
      </w:r>
      <w:r w:rsidR="00FC3E5A">
        <w:rPr>
          <w:spacing w:val="5"/>
          <w:kern w:val="1"/>
        </w:rPr>
        <w:t>8</w:t>
      </w:r>
      <w:r>
        <w:rPr>
          <w:spacing w:val="5"/>
          <w:kern w:val="1"/>
        </w:rPr>
        <w:t>. This makes a clear display of the importance of all the features in predicting cancer.</w:t>
      </w:r>
    </w:p>
    <w:p w14:paraId="253E31BA" w14:textId="7AE73309" w:rsidR="00144A6F" w:rsidRDefault="00144A6F">
      <w:pPr>
        <w:widowControl w:val="0"/>
        <w:autoSpaceDE w:val="0"/>
        <w:autoSpaceDN w:val="0"/>
        <w:adjustRightInd w:val="0"/>
        <w:rPr>
          <w:spacing w:val="5"/>
          <w:kern w:val="1"/>
        </w:rPr>
      </w:pPr>
    </w:p>
    <w:p w14:paraId="4C748264" w14:textId="77777777" w:rsidR="000F3309" w:rsidRDefault="000F3309" w:rsidP="000F3309">
      <w:pPr>
        <w:widowControl w:val="0"/>
        <w:autoSpaceDE w:val="0"/>
        <w:autoSpaceDN w:val="0"/>
        <w:adjustRightInd w:val="0"/>
        <w:spacing w:before="120" w:line="226" w:lineRule="auto"/>
        <w:ind w:firstLine="720"/>
        <w:rPr>
          <w:spacing w:val="5"/>
          <w:kern w:val="1"/>
        </w:rPr>
      </w:pPr>
      <w:r>
        <w:rPr>
          <w:noProof/>
        </w:rPr>
        <w:lastRenderedPageBreak/>
        <w:drawing>
          <wp:inline distT="0" distB="0" distL="0" distR="0" wp14:anchorId="223992D6" wp14:editId="15C2D032">
            <wp:extent cx="4267200" cy="262551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5146" cy="2630402"/>
                    </a:xfrm>
                    <a:prstGeom prst="rect">
                      <a:avLst/>
                    </a:prstGeom>
                  </pic:spPr>
                </pic:pic>
              </a:graphicData>
            </a:graphic>
          </wp:inline>
        </w:drawing>
      </w:r>
    </w:p>
    <w:p w14:paraId="2CBB22FA" w14:textId="6DB9C755" w:rsidR="000F3309" w:rsidRDefault="000F3309" w:rsidP="000F3309">
      <w:pPr>
        <w:widowControl w:val="0"/>
        <w:autoSpaceDE w:val="0"/>
        <w:autoSpaceDN w:val="0"/>
        <w:adjustRightInd w:val="0"/>
        <w:spacing w:before="120" w:line="226" w:lineRule="auto"/>
        <w:rPr>
          <w:spacing w:val="5"/>
          <w:kern w:val="1"/>
        </w:rPr>
      </w:pPr>
      <w:r>
        <w:rPr>
          <w:spacing w:val="5"/>
          <w:kern w:val="1"/>
        </w:rPr>
        <w:tab/>
      </w:r>
      <w:r>
        <w:rPr>
          <w:spacing w:val="5"/>
          <w:kern w:val="1"/>
        </w:rPr>
        <w:tab/>
        <w:t>Figure 8: Final values of weights against the respective features</w:t>
      </w:r>
    </w:p>
    <w:p w14:paraId="129DD802" w14:textId="77777777" w:rsidR="000F3309" w:rsidRDefault="000F3309">
      <w:pPr>
        <w:widowControl w:val="0"/>
        <w:autoSpaceDE w:val="0"/>
        <w:autoSpaceDN w:val="0"/>
        <w:adjustRightInd w:val="0"/>
        <w:rPr>
          <w:spacing w:val="5"/>
          <w:kern w:val="1"/>
        </w:rPr>
      </w:pPr>
    </w:p>
    <w:p w14:paraId="4E96B971" w14:textId="77777777" w:rsidR="002D0824" w:rsidRDefault="002D0824" w:rsidP="009D4741">
      <w:pPr>
        <w:widowControl w:val="0"/>
        <w:autoSpaceDE w:val="0"/>
        <w:autoSpaceDN w:val="0"/>
        <w:adjustRightInd w:val="0"/>
        <w:spacing w:before="120" w:line="226" w:lineRule="auto"/>
        <w:rPr>
          <w:spacing w:val="5"/>
          <w:kern w:val="1"/>
        </w:rPr>
      </w:pPr>
    </w:p>
    <w:p w14:paraId="07550F34" w14:textId="0AE71A7C" w:rsidR="002D0824" w:rsidRDefault="000F3309">
      <w:pPr>
        <w:widowControl w:val="0"/>
        <w:autoSpaceDE w:val="0"/>
        <w:autoSpaceDN w:val="0"/>
        <w:adjustRightInd w:val="0"/>
        <w:rPr>
          <w:b/>
          <w:bCs/>
          <w:spacing w:val="24"/>
          <w:kern w:val="1"/>
          <w:sz w:val="24"/>
          <w:szCs w:val="24"/>
        </w:rPr>
      </w:pPr>
      <w:r>
        <w:rPr>
          <w:b/>
          <w:bCs/>
          <w:spacing w:val="24"/>
          <w:kern w:val="1"/>
          <w:sz w:val="24"/>
          <w:szCs w:val="24"/>
        </w:rPr>
        <w:t>6</w:t>
      </w:r>
      <w:r w:rsidR="002D0824">
        <w:rPr>
          <w:b/>
          <w:bCs/>
          <w:spacing w:val="24"/>
          <w:kern w:val="1"/>
          <w:sz w:val="24"/>
          <w:szCs w:val="24"/>
        </w:rPr>
        <w:tab/>
      </w:r>
      <w:r w:rsidR="003A23A9">
        <w:rPr>
          <w:b/>
          <w:bCs/>
          <w:spacing w:val="24"/>
          <w:kern w:val="1"/>
          <w:sz w:val="24"/>
          <w:szCs w:val="24"/>
        </w:rPr>
        <w:t>Conclusion</w:t>
      </w:r>
    </w:p>
    <w:p w14:paraId="3B5E91D9" w14:textId="3F19EDBF" w:rsidR="002D0824" w:rsidRDefault="003A23A9">
      <w:pPr>
        <w:widowControl w:val="0"/>
        <w:autoSpaceDE w:val="0"/>
        <w:autoSpaceDN w:val="0"/>
        <w:adjustRightInd w:val="0"/>
        <w:spacing w:before="120" w:line="226" w:lineRule="auto"/>
        <w:jc w:val="both"/>
        <w:rPr>
          <w:spacing w:val="5"/>
          <w:kern w:val="1"/>
        </w:rPr>
      </w:pPr>
      <w:r>
        <w:rPr>
          <w:spacing w:val="5"/>
          <w:kern w:val="1"/>
        </w:rPr>
        <w:t xml:space="preserve">We were able to design the model from scratch for predicting presence of cancer. And after fine-tuning the different parameters such as learning rate, epochs, initial weight and bias values, we came to a final set of values that made our linear regression classifier good enough for predicting presence of cancer </w:t>
      </w:r>
      <w:r w:rsidR="00FC3E5A">
        <w:rPr>
          <w:spacing w:val="5"/>
          <w:kern w:val="1"/>
        </w:rPr>
        <w:t>for</w:t>
      </w:r>
      <w:r>
        <w:rPr>
          <w:spacing w:val="5"/>
          <w:kern w:val="1"/>
        </w:rPr>
        <w:t xml:space="preserve"> an unseen set of features. </w:t>
      </w:r>
    </w:p>
    <w:p w14:paraId="450FE79D" w14:textId="77777777" w:rsidR="005D7E6C" w:rsidRDefault="005D7E6C" w:rsidP="005D7E6C">
      <w:pPr>
        <w:widowControl w:val="0"/>
        <w:autoSpaceDE w:val="0"/>
        <w:autoSpaceDN w:val="0"/>
        <w:adjustRightInd w:val="0"/>
        <w:spacing w:before="240" w:after="40" w:line="226" w:lineRule="auto"/>
        <w:rPr>
          <w:b/>
          <w:bCs/>
          <w:spacing w:val="24"/>
          <w:kern w:val="1"/>
        </w:rPr>
      </w:pPr>
      <w:r>
        <w:rPr>
          <w:b/>
          <w:bCs/>
          <w:spacing w:val="24"/>
          <w:kern w:val="1"/>
        </w:rPr>
        <w:t>Acknowledgments</w:t>
      </w:r>
    </w:p>
    <w:p w14:paraId="60C29333" w14:textId="58DB27DE" w:rsidR="00124397" w:rsidRDefault="005D7E6C" w:rsidP="005D7E6C">
      <w:pPr>
        <w:widowControl w:val="0"/>
        <w:autoSpaceDE w:val="0"/>
        <w:autoSpaceDN w:val="0"/>
        <w:adjustRightInd w:val="0"/>
        <w:spacing w:before="120" w:line="226" w:lineRule="auto"/>
        <w:jc w:val="both"/>
        <w:rPr>
          <w:spacing w:val="5"/>
          <w:kern w:val="1"/>
        </w:rPr>
      </w:pPr>
      <w:r>
        <w:rPr>
          <w:spacing w:val="5"/>
          <w:kern w:val="1"/>
        </w:rPr>
        <w:t xml:space="preserve">I am grateful to Professor </w:t>
      </w:r>
      <w:proofErr w:type="spellStart"/>
      <w:r>
        <w:rPr>
          <w:spacing w:val="5"/>
          <w:kern w:val="1"/>
        </w:rPr>
        <w:t>Sargur</w:t>
      </w:r>
      <w:proofErr w:type="spellEnd"/>
      <w:r>
        <w:rPr>
          <w:spacing w:val="5"/>
          <w:kern w:val="1"/>
        </w:rPr>
        <w:t xml:space="preserve"> Srihari for helping me understand the concepts of machine learning and its application. I also thank Mihir Chauhan and </w:t>
      </w:r>
      <w:proofErr w:type="spellStart"/>
      <w:r w:rsidRPr="005D7E6C">
        <w:rPr>
          <w:spacing w:val="5"/>
          <w:kern w:val="1"/>
        </w:rPr>
        <w:t>Tiehang</w:t>
      </w:r>
      <w:proofErr w:type="spellEnd"/>
      <w:r w:rsidRPr="005D7E6C">
        <w:rPr>
          <w:spacing w:val="5"/>
          <w:kern w:val="1"/>
        </w:rPr>
        <w:t xml:space="preserve"> </w:t>
      </w:r>
      <w:proofErr w:type="spellStart"/>
      <w:r w:rsidRPr="005D7E6C">
        <w:rPr>
          <w:spacing w:val="5"/>
          <w:kern w:val="1"/>
        </w:rPr>
        <w:t>Duan</w:t>
      </w:r>
      <w:proofErr w:type="spellEnd"/>
      <w:r>
        <w:rPr>
          <w:spacing w:val="5"/>
          <w:kern w:val="1"/>
        </w:rPr>
        <w:t xml:space="preserve"> for taking efforts in providing clarifications and better understanding of implementation of logistic regression in python.</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388C926" w14:textId="6A954690" w:rsidR="00487A89" w:rsidRDefault="000B5DB0">
      <w:pPr>
        <w:widowControl w:val="0"/>
        <w:autoSpaceDE w:val="0"/>
        <w:autoSpaceDN w:val="0"/>
        <w:adjustRightInd w:val="0"/>
        <w:spacing w:before="120" w:line="226" w:lineRule="auto"/>
        <w:jc w:val="both"/>
      </w:pPr>
      <w:r>
        <w:rPr>
          <w:spacing w:val="5"/>
          <w:kern w:val="1"/>
          <w:sz w:val="18"/>
          <w:szCs w:val="18"/>
        </w:rPr>
        <w:t xml:space="preserve"> </w:t>
      </w:r>
      <w:r w:rsidR="002D0824">
        <w:rPr>
          <w:spacing w:val="5"/>
          <w:kern w:val="1"/>
          <w:sz w:val="18"/>
          <w:szCs w:val="18"/>
        </w:rPr>
        <w:t xml:space="preserve">[1] </w:t>
      </w:r>
      <w:r w:rsidR="00CA2BBA" w:rsidRPr="00CA2BBA">
        <w:rPr>
          <w:spacing w:val="5"/>
          <w:kern w:val="1"/>
          <w:sz w:val="18"/>
          <w:szCs w:val="18"/>
        </w:rPr>
        <w:t>https://stackoverflow.com/questions/29576430/shuffle-dataframe-rows</w:t>
      </w:r>
      <w:r w:rsidR="00CA2BBA" w:rsidRPr="00487A89">
        <w:t xml:space="preserve"> </w:t>
      </w:r>
    </w:p>
    <w:p w14:paraId="5985ACC1" w14:textId="77777777" w:rsidR="00FC3E5A" w:rsidRDefault="00CA2BBA">
      <w:pPr>
        <w:widowControl w:val="0"/>
        <w:autoSpaceDE w:val="0"/>
        <w:autoSpaceDN w:val="0"/>
        <w:adjustRightInd w:val="0"/>
        <w:spacing w:before="120" w:line="226" w:lineRule="auto"/>
        <w:jc w:val="both"/>
      </w:pPr>
      <w:r>
        <w:t>[2]</w:t>
      </w:r>
      <w:r w:rsidR="00FC3E5A" w:rsidRPr="00FC3E5A">
        <w:t>https://ublearns.buffalo.edu/bbcswebdav/pid-5107775-dt-content-rid-25436584_1/courses/2199_23170_COMB/1.1.2%20Python%2BMLFrameworks.pdf</w:t>
      </w:r>
      <w:r w:rsidR="00FC3E5A">
        <w:t xml:space="preserve"> </w:t>
      </w:r>
    </w:p>
    <w:p w14:paraId="307B0837" w14:textId="51202704" w:rsidR="00CA2BBA" w:rsidRDefault="00CA2BBA">
      <w:pPr>
        <w:widowControl w:val="0"/>
        <w:autoSpaceDE w:val="0"/>
        <w:autoSpaceDN w:val="0"/>
        <w:adjustRightInd w:val="0"/>
        <w:spacing w:before="120" w:line="226" w:lineRule="auto"/>
        <w:jc w:val="both"/>
      </w:pPr>
      <w:r>
        <w:t xml:space="preserve">[3] </w:t>
      </w:r>
      <w:r w:rsidRPr="00CA2BBA">
        <w:t>https://matplotlib.org/3.1.1/api/_as_gen/matplotlib.pyplot.subplots.html</w:t>
      </w:r>
    </w:p>
    <w:p w14:paraId="5A8AD73E" w14:textId="2CC6C493" w:rsidR="00CA2BBA" w:rsidRDefault="00CA2BBA">
      <w:pPr>
        <w:widowControl w:val="0"/>
        <w:autoSpaceDE w:val="0"/>
        <w:autoSpaceDN w:val="0"/>
        <w:adjustRightInd w:val="0"/>
        <w:spacing w:before="120" w:line="226" w:lineRule="auto"/>
        <w:jc w:val="both"/>
      </w:pPr>
      <w:r>
        <w:t xml:space="preserve">[4] </w:t>
      </w:r>
      <w:r w:rsidRPr="00CA2BBA">
        <w:t>https://towardsdatascience.com/accuracy-paradox-897a69e2dd9b</w:t>
      </w:r>
    </w:p>
    <w:p w14:paraId="4382440D" w14:textId="7D04C681" w:rsidR="00CA2BBA" w:rsidRDefault="00CA2BBA">
      <w:pPr>
        <w:widowControl w:val="0"/>
        <w:autoSpaceDE w:val="0"/>
        <w:autoSpaceDN w:val="0"/>
        <w:adjustRightInd w:val="0"/>
        <w:spacing w:before="120" w:line="226" w:lineRule="auto"/>
        <w:jc w:val="both"/>
      </w:pPr>
      <w:r>
        <w:t xml:space="preserve">[5] </w:t>
      </w:r>
      <w:r w:rsidRPr="00CA2BBA">
        <w:t>https://pythonspot.com/matplotlib-bar-chart/</w:t>
      </w:r>
    </w:p>
    <w:p w14:paraId="6B1C0770" w14:textId="42F6DB84" w:rsidR="00CA2BBA" w:rsidRPr="00487A89" w:rsidRDefault="00CA2BBA">
      <w:pPr>
        <w:widowControl w:val="0"/>
        <w:autoSpaceDE w:val="0"/>
        <w:autoSpaceDN w:val="0"/>
        <w:adjustRightInd w:val="0"/>
        <w:spacing w:before="120" w:line="226" w:lineRule="auto"/>
        <w:jc w:val="both"/>
      </w:pPr>
      <w:r>
        <w:t xml:space="preserve">[6] </w:t>
      </w:r>
      <w:r w:rsidRPr="00CA2BBA">
        <w:t>https://codeyarns.com/2014/10/27/how-to-change-size-of-matplotlib-plot/</w:t>
      </w:r>
    </w:p>
    <w:p w14:paraId="3BA76D54" w14:textId="1A64E09E" w:rsidR="002D0824" w:rsidRPr="00CA2BBA"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CA2BBA">
        <w:rPr>
          <w:spacing w:val="5"/>
          <w:kern w:val="1"/>
          <w:sz w:val="18"/>
          <w:szCs w:val="18"/>
        </w:rPr>
        <w:t>7</w:t>
      </w:r>
      <w:r>
        <w:rPr>
          <w:spacing w:val="5"/>
          <w:kern w:val="1"/>
          <w:sz w:val="18"/>
          <w:szCs w:val="18"/>
        </w:rPr>
        <w:t xml:space="preserve">] </w:t>
      </w:r>
      <w:r w:rsidR="00CA2BBA" w:rsidRPr="00CA2BBA">
        <w:rPr>
          <w:spacing w:val="5"/>
          <w:kern w:val="1"/>
          <w:sz w:val="18"/>
          <w:szCs w:val="18"/>
        </w:rPr>
        <w:t>https://www.researchgate.net/publication/303326261_Machine_Learning_Project</w:t>
      </w:r>
    </w:p>
    <w:sectPr w:rsidR="002D0824" w:rsidRPr="00CA2BBA" w:rsidSect="0027009B">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84224"/>
    <w:rsid w:val="000A41C4"/>
    <w:rsid w:val="000A679E"/>
    <w:rsid w:val="000B5DB0"/>
    <w:rsid w:val="000F3309"/>
    <w:rsid w:val="0012011E"/>
    <w:rsid w:val="00124397"/>
    <w:rsid w:val="00135059"/>
    <w:rsid w:val="00144A6F"/>
    <w:rsid w:val="00176912"/>
    <w:rsid w:val="00201632"/>
    <w:rsid w:val="0024142B"/>
    <w:rsid w:val="0027009B"/>
    <w:rsid w:val="00296264"/>
    <w:rsid w:val="002C4E86"/>
    <w:rsid w:val="002D0824"/>
    <w:rsid w:val="002E4A91"/>
    <w:rsid w:val="002F7511"/>
    <w:rsid w:val="00301E2D"/>
    <w:rsid w:val="00302D20"/>
    <w:rsid w:val="0038538A"/>
    <w:rsid w:val="00397C80"/>
    <w:rsid w:val="003A23A9"/>
    <w:rsid w:val="003E7CC3"/>
    <w:rsid w:val="00487A89"/>
    <w:rsid w:val="004A7D58"/>
    <w:rsid w:val="004B4230"/>
    <w:rsid w:val="0050560A"/>
    <w:rsid w:val="005233CF"/>
    <w:rsid w:val="00582163"/>
    <w:rsid w:val="005D7E6C"/>
    <w:rsid w:val="00647CEC"/>
    <w:rsid w:val="006C2447"/>
    <w:rsid w:val="0070755E"/>
    <w:rsid w:val="00714D71"/>
    <w:rsid w:val="007156BC"/>
    <w:rsid w:val="007211D0"/>
    <w:rsid w:val="007D25D1"/>
    <w:rsid w:val="00823E8A"/>
    <w:rsid w:val="008304B0"/>
    <w:rsid w:val="00856530"/>
    <w:rsid w:val="00877CF2"/>
    <w:rsid w:val="00912918"/>
    <w:rsid w:val="009541C2"/>
    <w:rsid w:val="0097463D"/>
    <w:rsid w:val="00993D0E"/>
    <w:rsid w:val="009A6637"/>
    <w:rsid w:val="009B67A7"/>
    <w:rsid w:val="009D4741"/>
    <w:rsid w:val="00A548A7"/>
    <w:rsid w:val="00A667B5"/>
    <w:rsid w:val="00AA7CAB"/>
    <w:rsid w:val="00AB3954"/>
    <w:rsid w:val="00B0680A"/>
    <w:rsid w:val="00B4683D"/>
    <w:rsid w:val="00B61243"/>
    <w:rsid w:val="00BC1C8D"/>
    <w:rsid w:val="00C07401"/>
    <w:rsid w:val="00C70A97"/>
    <w:rsid w:val="00C71ADE"/>
    <w:rsid w:val="00CA2BBA"/>
    <w:rsid w:val="00CA47A4"/>
    <w:rsid w:val="00CB60F5"/>
    <w:rsid w:val="00CD1889"/>
    <w:rsid w:val="00CD4CC7"/>
    <w:rsid w:val="00D83049"/>
    <w:rsid w:val="00D97146"/>
    <w:rsid w:val="00DB0664"/>
    <w:rsid w:val="00DD172F"/>
    <w:rsid w:val="00E55AD0"/>
    <w:rsid w:val="00EA7A7C"/>
    <w:rsid w:val="00EF290D"/>
    <w:rsid w:val="00EF69B6"/>
    <w:rsid w:val="00F45347"/>
    <w:rsid w:val="00F46E00"/>
    <w:rsid w:val="00F55B58"/>
    <w:rsid w:val="00F73CC6"/>
    <w:rsid w:val="00F9524A"/>
    <w:rsid w:val="00FC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ubehre@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1E0F9-0CFE-4630-A9C6-96583D6D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8</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CSE574 Intro to Machine Learning Project 1</vt:lpstr>
    </vt:vector>
  </TitlesOfParts>
  <Company>Microsoft Corporation</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CSE574 Intro to Machine Learning Project 1</dc:title>
  <dc:creator>NIPS publication chair</dc:creator>
  <cp:lastModifiedBy>Utkarsh Behre</cp:lastModifiedBy>
  <cp:revision>18</cp:revision>
  <cp:lastPrinted>2019-09-22T23:54:00Z</cp:lastPrinted>
  <dcterms:created xsi:type="dcterms:W3CDTF">2012-03-12T18:28:00Z</dcterms:created>
  <dcterms:modified xsi:type="dcterms:W3CDTF">2019-09-24T11:36:00Z</dcterms:modified>
</cp:coreProperties>
</file>