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14243139" w:rsidR="00CB60F5" w:rsidRPr="00CB60F5" w:rsidRDefault="0050560A"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 xml:space="preserve">CSE574 </w:t>
            </w:r>
            <w:r w:rsidR="0038538A">
              <w:rPr>
                <w:b/>
                <w:bCs/>
                <w:spacing w:val="28"/>
                <w:kern w:val="1"/>
                <w:sz w:val="34"/>
                <w:szCs w:val="34"/>
              </w:rPr>
              <w:t xml:space="preserve">Intro to </w:t>
            </w:r>
            <w:r>
              <w:rPr>
                <w:b/>
                <w:bCs/>
                <w:spacing w:val="28"/>
                <w:kern w:val="1"/>
                <w:sz w:val="34"/>
                <w:szCs w:val="34"/>
              </w:rPr>
              <w:t xml:space="preserve">Machine Learning Project </w:t>
            </w:r>
            <w:r w:rsidR="00B03EA7">
              <w:rPr>
                <w:b/>
                <w:bCs/>
                <w:spacing w:val="28"/>
                <w:kern w:val="1"/>
                <w:sz w:val="34"/>
                <w:szCs w:val="34"/>
              </w:rPr>
              <w:t>3</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711321C4" w:rsidR="002D0824" w:rsidRDefault="00B61243" w:rsidP="00B61243">
      <w:pPr>
        <w:widowControl w:val="0"/>
        <w:tabs>
          <w:tab w:val="center" w:pos="2610"/>
          <w:tab w:val="center" w:pos="5670"/>
        </w:tabs>
        <w:autoSpaceDE w:val="0"/>
        <w:autoSpaceDN w:val="0"/>
        <w:adjustRightInd w:val="0"/>
        <w:spacing w:line="226" w:lineRule="auto"/>
        <w:jc w:val="center"/>
        <w:rPr>
          <w:b/>
          <w:bCs/>
          <w:spacing w:val="5"/>
          <w:kern w:val="1"/>
        </w:rPr>
      </w:pPr>
      <w:r>
        <w:rPr>
          <w:b/>
          <w:bCs/>
          <w:spacing w:val="5"/>
          <w:kern w:val="1"/>
        </w:rPr>
        <w:t>Utkarsh Behre</w:t>
      </w:r>
    </w:p>
    <w:p w14:paraId="3A5177DF" w14:textId="69B156B6" w:rsidR="002D0824" w:rsidRDefault="002D0824" w:rsidP="00B61243">
      <w:pPr>
        <w:widowControl w:val="0"/>
        <w:tabs>
          <w:tab w:val="center" w:pos="2610"/>
          <w:tab w:val="center" w:pos="5670"/>
        </w:tabs>
        <w:autoSpaceDE w:val="0"/>
        <w:autoSpaceDN w:val="0"/>
        <w:adjustRightInd w:val="0"/>
        <w:spacing w:line="226" w:lineRule="auto"/>
        <w:jc w:val="center"/>
        <w:rPr>
          <w:spacing w:val="5"/>
          <w:kern w:val="1"/>
        </w:rPr>
      </w:pPr>
      <w:r>
        <w:rPr>
          <w:spacing w:val="5"/>
          <w:kern w:val="1"/>
        </w:rPr>
        <w:t>Department of Computer Science</w:t>
      </w:r>
    </w:p>
    <w:p w14:paraId="62708731" w14:textId="04C95CDE" w:rsidR="002D0824" w:rsidRPr="00F73CC6" w:rsidRDefault="00F73CC6" w:rsidP="00B61243">
      <w:pPr>
        <w:widowControl w:val="0"/>
        <w:tabs>
          <w:tab w:val="center" w:pos="2610"/>
          <w:tab w:val="center" w:pos="5670"/>
        </w:tabs>
        <w:autoSpaceDE w:val="0"/>
        <w:autoSpaceDN w:val="0"/>
        <w:adjustRightInd w:val="0"/>
        <w:spacing w:line="226" w:lineRule="auto"/>
        <w:jc w:val="center"/>
        <w:rPr>
          <w:spacing w:val="5"/>
          <w:kern w:val="1"/>
          <w:lang w:val="en-IN"/>
        </w:rPr>
      </w:pPr>
      <w:r>
        <w:rPr>
          <w:spacing w:val="5"/>
          <w:kern w:val="1"/>
        </w:rPr>
        <w:t>University at Buffalo</w:t>
      </w:r>
    </w:p>
    <w:p w14:paraId="11FF5332" w14:textId="6D59DB31" w:rsidR="002D0824" w:rsidRDefault="00F73CC6" w:rsidP="00B61243">
      <w:pPr>
        <w:widowControl w:val="0"/>
        <w:tabs>
          <w:tab w:val="center" w:pos="2610"/>
          <w:tab w:val="center" w:pos="5670"/>
        </w:tabs>
        <w:autoSpaceDE w:val="0"/>
        <w:autoSpaceDN w:val="0"/>
        <w:adjustRightInd w:val="0"/>
        <w:spacing w:line="226" w:lineRule="auto"/>
        <w:jc w:val="center"/>
        <w:rPr>
          <w:i/>
          <w:iCs/>
          <w:spacing w:val="5"/>
          <w:kern w:val="1"/>
        </w:rPr>
      </w:pPr>
      <w:r>
        <w:rPr>
          <w:spacing w:val="5"/>
          <w:kern w:val="1"/>
        </w:rPr>
        <w:t>Buffalo</w:t>
      </w:r>
      <w:r w:rsidR="002D0824">
        <w:rPr>
          <w:spacing w:val="5"/>
          <w:kern w:val="1"/>
        </w:rPr>
        <w:t xml:space="preserve">, </w:t>
      </w:r>
      <w:r>
        <w:rPr>
          <w:spacing w:val="5"/>
          <w:kern w:val="1"/>
        </w:rPr>
        <w:t>NY</w:t>
      </w:r>
      <w:r w:rsidR="002D0824">
        <w:rPr>
          <w:spacing w:val="5"/>
          <w:kern w:val="1"/>
        </w:rPr>
        <w:t xml:space="preserve"> </w:t>
      </w:r>
      <w:r>
        <w:rPr>
          <w:spacing w:val="5"/>
          <w:kern w:val="1"/>
        </w:rPr>
        <w:t>142</w:t>
      </w:r>
      <w:r w:rsidR="0097463D">
        <w:rPr>
          <w:spacing w:val="5"/>
          <w:kern w:val="1"/>
        </w:rPr>
        <w:t>14</w:t>
      </w:r>
    </w:p>
    <w:p w14:paraId="0B276A54" w14:textId="7AFAC39C" w:rsidR="002D0824" w:rsidRPr="0097463D" w:rsidRDefault="000968D2" w:rsidP="00B61243">
      <w:pPr>
        <w:widowControl w:val="0"/>
        <w:tabs>
          <w:tab w:val="center" w:pos="2610"/>
          <w:tab w:val="center" w:pos="5670"/>
        </w:tabs>
        <w:autoSpaceDE w:val="0"/>
        <w:autoSpaceDN w:val="0"/>
        <w:adjustRightInd w:val="0"/>
        <w:spacing w:line="226" w:lineRule="auto"/>
        <w:jc w:val="center"/>
        <w:rPr>
          <w:iCs/>
          <w:spacing w:val="5"/>
          <w:kern w:val="1"/>
        </w:rPr>
      </w:pPr>
      <w:hyperlink r:id="rId6" w:history="1">
        <w:r w:rsidR="00F73CC6" w:rsidRPr="0097463D">
          <w:rPr>
            <w:rStyle w:val="Hyperlink"/>
            <w:iCs/>
            <w:spacing w:val="5"/>
            <w:kern w:val="1"/>
          </w:rPr>
          <w:t>ubehre@buffalo.edu</w:t>
        </w:r>
      </w:hyperlink>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501F5A68" w:rsidR="002D0824" w:rsidRDefault="00F73CC6">
      <w:pPr>
        <w:widowControl w:val="0"/>
        <w:autoSpaceDE w:val="0"/>
        <w:autoSpaceDN w:val="0"/>
        <w:adjustRightInd w:val="0"/>
        <w:spacing w:before="120" w:after="100" w:line="226" w:lineRule="auto"/>
        <w:ind w:left="720" w:right="720"/>
        <w:jc w:val="both"/>
        <w:rPr>
          <w:spacing w:val="5"/>
          <w:kern w:val="1"/>
        </w:rPr>
      </w:pPr>
      <w:r>
        <w:rPr>
          <w:spacing w:val="5"/>
          <w:kern w:val="1"/>
        </w:rPr>
        <w:t xml:space="preserve">In this project, we were asked to </w:t>
      </w:r>
      <w:r w:rsidR="00D83049">
        <w:rPr>
          <w:spacing w:val="5"/>
          <w:kern w:val="1"/>
        </w:rPr>
        <w:t xml:space="preserve">perform </w:t>
      </w:r>
      <w:r w:rsidR="00B03EA7">
        <w:rPr>
          <w:spacing w:val="5"/>
          <w:kern w:val="1"/>
        </w:rPr>
        <w:t xml:space="preserve">cluster analysis </w:t>
      </w:r>
      <w:r w:rsidR="00D83049">
        <w:rPr>
          <w:spacing w:val="5"/>
          <w:kern w:val="1"/>
        </w:rPr>
        <w:t xml:space="preserve">using </w:t>
      </w:r>
      <w:r w:rsidR="00B03EA7">
        <w:rPr>
          <w:spacing w:val="5"/>
          <w:kern w:val="1"/>
        </w:rPr>
        <w:t>KMeans clustering algorithm, Autoencoder based Kmeans clustering and Gaussian Mixture Model clustering models</w:t>
      </w:r>
      <w:r w:rsidR="001629D9">
        <w:rPr>
          <w:spacing w:val="5"/>
          <w:kern w:val="1"/>
        </w:rPr>
        <w:t xml:space="preserve"> </w:t>
      </w:r>
      <w:r w:rsidR="00D83049">
        <w:rPr>
          <w:spacing w:val="5"/>
          <w:kern w:val="1"/>
        </w:rPr>
        <w:t xml:space="preserve">on </w:t>
      </w:r>
      <w:r>
        <w:rPr>
          <w:spacing w:val="5"/>
          <w:kern w:val="1"/>
        </w:rPr>
        <w:t xml:space="preserve">the </w:t>
      </w:r>
      <w:r w:rsidR="00D83049">
        <w:rPr>
          <w:spacing w:val="5"/>
          <w:kern w:val="1"/>
        </w:rPr>
        <w:t xml:space="preserve">given </w:t>
      </w:r>
      <w:r w:rsidR="001629D9" w:rsidRPr="001629D9">
        <w:rPr>
          <w:spacing w:val="5"/>
          <w:kern w:val="1"/>
        </w:rPr>
        <w:t>Fashion-MNIST clothing images.</w:t>
      </w:r>
      <w:r w:rsidR="001629D9">
        <w:rPr>
          <w:spacing w:val="5"/>
          <w:kern w:val="1"/>
        </w:rPr>
        <w:t xml:space="preserve"> </w:t>
      </w:r>
      <w:r w:rsidR="0050560A">
        <w:rPr>
          <w:spacing w:val="5"/>
          <w:kern w:val="1"/>
        </w:rPr>
        <w:t>We were expected</w:t>
      </w:r>
      <w:r w:rsidR="001629D9">
        <w:rPr>
          <w:spacing w:val="5"/>
          <w:kern w:val="1"/>
        </w:rPr>
        <w:t xml:space="preserve"> to</w:t>
      </w:r>
      <w:r w:rsidR="0050560A">
        <w:rPr>
          <w:spacing w:val="5"/>
          <w:kern w:val="1"/>
        </w:rPr>
        <w:t xml:space="preserve"> </w:t>
      </w:r>
      <w:r w:rsidR="001629D9">
        <w:rPr>
          <w:spacing w:val="5"/>
          <w:kern w:val="1"/>
        </w:rPr>
        <w:t xml:space="preserve">train the </w:t>
      </w:r>
      <w:r w:rsidR="00B03EA7">
        <w:rPr>
          <w:spacing w:val="5"/>
          <w:kern w:val="1"/>
        </w:rPr>
        <w:t xml:space="preserve">unsupervised </w:t>
      </w:r>
      <w:r w:rsidR="001629D9">
        <w:rPr>
          <w:spacing w:val="5"/>
          <w:kern w:val="1"/>
        </w:rPr>
        <w:t xml:space="preserve">model so that it can </w:t>
      </w:r>
      <w:r w:rsidR="00B03EA7">
        <w:rPr>
          <w:spacing w:val="5"/>
          <w:kern w:val="1"/>
        </w:rPr>
        <w:t>identify</w:t>
      </w:r>
      <w:r w:rsidR="001629D9">
        <w:rPr>
          <w:spacing w:val="5"/>
          <w:kern w:val="1"/>
        </w:rPr>
        <w:t xml:space="preserve"> </w:t>
      </w:r>
      <w:r w:rsidR="00B03EA7">
        <w:rPr>
          <w:spacing w:val="5"/>
          <w:kern w:val="1"/>
        </w:rPr>
        <w:t>an</w:t>
      </w:r>
      <w:r w:rsidR="001629D9">
        <w:rPr>
          <w:spacing w:val="5"/>
          <w:kern w:val="1"/>
        </w:rPr>
        <w:t xml:space="preserve"> image as one of the</w:t>
      </w:r>
      <w:r w:rsidR="00B03EA7">
        <w:rPr>
          <w:spacing w:val="5"/>
          <w:kern w:val="1"/>
        </w:rPr>
        <w:t xml:space="preserve"> many clusters</w:t>
      </w:r>
      <w:r w:rsidR="001629D9">
        <w:rPr>
          <w:spacing w:val="5"/>
          <w:kern w:val="1"/>
        </w:rPr>
        <w:t xml:space="preserve">. </w:t>
      </w:r>
      <w:r w:rsidR="0050560A">
        <w:rPr>
          <w:spacing w:val="5"/>
          <w:kern w:val="1"/>
        </w:rPr>
        <w:t>After performing these tasks on the given dataset, herein lies my final report.</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2C324BA7"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D83049">
        <w:rPr>
          <w:b/>
          <w:bCs/>
          <w:spacing w:val="24"/>
          <w:kern w:val="1"/>
          <w:sz w:val="24"/>
          <w:szCs w:val="24"/>
        </w:rPr>
        <w:t>Introduction</w:t>
      </w:r>
    </w:p>
    <w:p w14:paraId="201F2BC3" w14:textId="3932FB15" w:rsidR="00823E8A" w:rsidRDefault="001629D9" w:rsidP="00823E8A">
      <w:pPr>
        <w:widowControl w:val="0"/>
        <w:autoSpaceDE w:val="0"/>
        <w:autoSpaceDN w:val="0"/>
        <w:adjustRightInd w:val="0"/>
        <w:spacing w:before="120" w:line="226" w:lineRule="auto"/>
        <w:jc w:val="both"/>
        <w:rPr>
          <w:spacing w:val="5"/>
          <w:kern w:val="1"/>
        </w:rPr>
      </w:pPr>
      <w:r>
        <w:rPr>
          <w:spacing w:val="5"/>
          <w:kern w:val="1"/>
        </w:rPr>
        <w:t xml:space="preserve">In This project </w:t>
      </w:r>
      <w:r w:rsidR="001220BD">
        <w:rPr>
          <w:spacing w:val="5"/>
          <w:kern w:val="1"/>
        </w:rPr>
        <w:t>I</w:t>
      </w:r>
      <w:r>
        <w:rPr>
          <w:spacing w:val="5"/>
          <w:kern w:val="1"/>
        </w:rPr>
        <w:t xml:space="preserve"> will be </w:t>
      </w:r>
      <w:r w:rsidR="000968D2">
        <w:rPr>
          <w:spacing w:val="5"/>
          <w:kern w:val="1"/>
        </w:rPr>
        <w:t xml:space="preserve">using unsupervised learning, specifically clustering algorithms, to put different images in different clusters. Unsupervised learning deals with the data for which </w:t>
      </w:r>
      <w:r w:rsidR="001220BD">
        <w:rPr>
          <w:spacing w:val="5"/>
          <w:kern w:val="1"/>
        </w:rPr>
        <w:t>we</w:t>
      </w:r>
      <w:r w:rsidR="000968D2">
        <w:rPr>
          <w:spacing w:val="5"/>
          <w:kern w:val="1"/>
        </w:rPr>
        <w:t xml:space="preserve"> don’t have labels present. This means we can’t rely on our normal classification techniques using neural networks. Here, we make use of several clustering algorithms in order to train a model so that data is clustered in such a way that entire data is divided between several clusters. These clusters are basically representation of classes without having actual labels.</w:t>
      </w:r>
    </w:p>
    <w:p w14:paraId="172B4C51" w14:textId="4F7D5D9C" w:rsidR="000968D2" w:rsidRPr="001629D9" w:rsidRDefault="000968D2" w:rsidP="00823E8A">
      <w:pPr>
        <w:widowControl w:val="0"/>
        <w:autoSpaceDE w:val="0"/>
        <w:autoSpaceDN w:val="0"/>
        <w:adjustRightInd w:val="0"/>
        <w:spacing w:before="120" w:line="226" w:lineRule="auto"/>
        <w:jc w:val="both"/>
        <w:rPr>
          <w:spacing w:val="5"/>
          <w:kern w:val="1"/>
          <w:lang w:val="en-IN"/>
        </w:rPr>
      </w:pPr>
      <w:r>
        <w:rPr>
          <w:spacing w:val="5"/>
          <w:kern w:val="1"/>
        </w:rPr>
        <w:t>Our task is to train the model and come up with clustering in our data so that new points can be predicted to fall under a certain cluster. The centers of these clusters known as centroids are picked during the training. The different algorithms provide variations on how these clusters are decided</w:t>
      </w:r>
      <w:r w:rsidR="0060720D">
        <w:rPr>
          <w:spacing w:val="5"/>
          <w:kern w:val="1"/>
        </w:rPr>
        <w:t xml:space="preserve">. The 2 algorithms we will be using in this project are K-Means and Gaussian </w:t>
      </w:r>
      <w:r w:rsidR="00F01425">
        <w:rPr>
          <w:spacing w:val="5"/>
          <w:kern w:val="1"/>
        </w:rPr>
        <w:t>m</w:t>
      </w:r>
      <w:r w:rsidR="0060720D">
        <w:rPr>
          <w:spacing w:val="5"/>
          <w:kern w:val="1"/>
        </w:rPr>
        <w:t xml:space="preserve">ixture </w:t>
      </w:r>
      <w:r w:rsidR="00F01425">
        <w:rPr>
          <w:spacing w:val="5"/>
          <w:kern w:val="1"/>
        </w:rPr>
        <w:t>m</w:t>
      </w:r>
      <w:r w:rsidR="0060720D">
        <w:rPr>
          <w:spacing w:val="5"/>
          <w:kern w:val="1"/>
        </w:rPr>
        <w:t xml:space="preserve">odel. These mainly differ in the way variance of the multiple gaussian distributions are considered. K-means considers equivalent variance while Gaussian </w:t>
      </w:r>
      <w:r w:rsidR="00F01425">
        <w:rPr>
          <w:spacing w:val="5"/>
          <w:kern w:val="1"/>
        </w:rPr>
        <w:t>m</w:t>
      </w:r>
      <w:r w:rsidR="0060720D">
        <w:rPr>
          <w:spacing w:val="5"/>
          <w:kern w:val="1"/>
        </w:rPr>
        <w:t xml:space="preserve">ixture </w:t>
      </w:r>
      <w:r w:rsidR="00F01425">
        <w:rPr>
          <w:spacing w:val="5"/>
          <w:kern w:val="1"/>
        </w:rPr>
        <w:t>m</w:t>
      </w:r>
      <w:r w:rsidR="0060720D">
        <w:rPr>
          <w:spacing w:val="5"/>
          <w:kern w:val="1"/>
        </w:rPr>
        <w:t>odel takes into consideration possibilities of having different values of variances for different gaussian distributions. Let’s have a detailed look in each of these.</w:t>
      </w:r>
    </w:p>
    <w:p w14:paraId="020CB0FF" w14:textId="77777777" w:rsidR="00176912" w:rsidRDefault="00176912" w:rsidP="00823E8A">
      <w:pPr>
        <w:widowControl w:val="0"/>
        <w:autoSpaceDE w:val="0"/>
        <w:autoSpaceDN w:val="0"/>
        <w:adjustRightInd w:val="0"/>
        <w:spacing w:before="120" w:line="226" w:lineRule="auto"/>
        <w:jc w:val="both"/>
        <w:rPr>
          <w:spacing w:val="5"/>
          <w:kern w:val="1"/>
        </w:rPr>
      </w:pPr>
    </w:p>
    <w:p w14:paraId="4D5C9E41" w14:textId="35B2C72D"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r>
      <w:r w:rsidR="00B03EA7">
        <w:rPr>
          <w:b/>
          <w:bCs/>
          <w:spacing w:val="24"/>
          <w:kern w:val="1"/>
        </w:rPr>
        <w:t>K-Means</w:t>
      </w:r>
      <w:r w:rsidR="001629D9">
        <w:rPr>
          <w:b/>
          <w:bCs/>
          <w:spacing w:val="24"/>
          <w:kern w:val="1"/>
        </w:rPr>
        <w:t xml:space="preserve"> </w:t>
      </w:r>
      <w:r w:rsidR="00B03EA7">
        <w:rPr>
          <w:b/>
          <w:bCs/>
          <w:spacing w:val="24"/>
          <w:kern w:val="1"/>
        </w:rPr>
        <w:t>Clustering</w:t>
      </w:r>
    </w:p>
    <w:p w14:paraId="05DF5788" w14:textId="45767A17" w:rsidR="002D0824" w:rsidRDefault="0060720D" w:rsidP="000968D2">
      <w:pPr>
        <w:widowControl w:val="0"/>
        <w:autoSpaceDE w:val="0"/>
        <w:autoSpaceDN w:val="0"/>
        <w:adjustRightInd w:val="0"/>
        <w:spacing w:before="120" w:line="226" w:lineRule="auto"/>
        <w:jc w:val="both"/>
        <w:rPr>
          <w:spacing w:val="5"/>
          <w:kern w:val="1"/>
          <w:lang w:val="en-IN"/>
        </w:rPr>
      </w:pPr>
      <w:r>
        <w:rPr>
          <w:spacing w:val="5"/>
          <w:kern w:val="1"/>
          <w:lang w:val="en-IN"/>
        </w:rPr>
        <w:t xml:space="preserve">The K-Means algorithm clusters data by trying to separate samples in n groups of equal variances, minimizing a criterion known as the inertia or within-cluster sum-of-squares. The value of this n needs to be specified for this algorithm beforehand. This algorithm divides a set of samples into disjoint clusters, each described by the mean of the samples in the cluster. The means are commonly called the cluster centroids. These centroids can be any points in the same space as the data and not necessarily have to be the data points. </w:t>
      </w:r>
      <w:r w:rsidR="00A232E3">
        <w:rPr>
          <w:spacing w:val="5"/>
          <w:kern w:val="1"/>
          <w:lang w:val="en-IN"/>
        </w:rPr>
        <w:t>The algorithm aims to choose centroid that minimise the inertia, or within-cluster sum-of-squares criterion:</w:t>
      </w:r>
    </w:p>
    <w:p w14:paraId="26B8980E" w14:textId="539231DC" w:rsidR="0060720D" w:rsidRPr="001629D9" w:rsidRDefault="0060720D" w:rsidP="000968D2">
      <w:pPr>
        <w:widowControl w:val="0"/>
        <w:autoSpaceDE w:val="0"/>
        <w:autoSpaceDN w:val="0"/>
        <w:adjustRightInd w:val="0"/>
        <w:spacing w:before="120" w:line="226" w:lineRule="auto"/>
        <w:jc w:val="both"/>
        <w:rPr>
          <w:spacing w:val="5"/>
          <w:kern w:val="1"/>
          <w:lang w:val="en-IN"/>
        </w:rPr>
      </w:pPr>
      <m:oMathPara>
        <m:oMath>
          <m:nary>
            <m:naryPr>
              <m:chr m:val="∑"/>
              <m:grow m:val="1"/>
              <m:ctrlPr>
                <w:rPr>
                  <w:rFonts w:ascii="Cambria Math" w:hAnsi="Cambria Math"/>
                  <w:spacing w:val="5"/>
                  <w:kern w:val="1"/>
                  <w:lang w:val="en-IN"/>
                </w:rPr>
              </m:ctrlPr>
            </m:naryPr>
            <m:sub>
              <m:r>
                <w:rPr>
                  <w:rFonts w:ascii="Cambria Math" w:eastAsia="Cambria Math" w:hAnsi="Cambria Math" w:cs="Cambria Math"/>
                  <w:spacing w:val="5"/>
                  <w:kern w:val="1"/>
                  <w:lang w:val="en-IN"/>
                </w:rPr>
                <m:t>i</m:t>
              </m:r>
              <m:r>
                <w:rPr>
                  <w:rFonts w:ascii="Cambria Math" w:eastAsia="Cambria Math" w:hAnsi="Cambria Math" w:cs="Cambria Math"/>
                  <w:spacing w:val="5"/>
                  <w:kern w:val="1"/>
                  <w:lang w:val="en-IN"/>
                </w:rPr>
                <m:t>=</m:t>
              </m:r>
              <m:r>
                <w:rPr>
                  <w:rFonts w:ascii="Cambria Math" w:eastAsia="Cambria Math" w:hAnsi="Cambria Math" w:cs="Cambria Math"/>
                  <w:spacing w:val="5"/>
                  <w:kern w:val="1"/>
                  <w:lang w:val="en-IN"/>
                </w:rPr>
                <m:t>0</m:t>
              </m:r>
            </m:sub>
            <m:sup>
              <m:r>
                <w:rPr>
                  <w:rFonts w:ascii="Cambria Math" w:eastAsia="Cambria Math" w:hAnsi="Cambria Math" w:cs="Cambria Math"/>
                  <w:spacing w:val="5"/>
                  <w:kern w:val="1"/>
                  <w:lang w:val="en-IN"/>
                </w:rPr>
                <m:t>n</m:t>
              </m:r>
            </m:sup>
            <m:e>
              <m:sSub>
                <m:sSubPr>
                  <m:ctrlPr>
                    <w:rPr>
                      <w:rFonts w:ascii="Cambria Math" w:hAnsi="Cambria Math"/>
                      <w:spacing w:val="5"/>
                      <w:kern w:val="1"/>
                      <w:lang w:val="en-IN"/>
                    </w:rPr>
                  </m:ctrlPr>
                </m:sSubPr>
                <m:e>
                  <m:r>
                    <m:rPr>
                      <m:sty m:val="p"/>
                    </m:rPr>
                    <w:rPr>
                      <w:rFonts w:ascii="Cambria Math" w:hAnsi="Cambria Math"/>
                      <w:spacing w:val="5"/>
                      <w:kern w:val="1"/>
                      <w:lang w:val="en-IN"/>
                    </w:rPr>
                    <m:t>min</m:t>
                  </m:r>
                </m:e>
                <m:sub>
                  <m:sSub>
                    <m:sSubPr>
                      <m:ctrlPr>
                        <w:rPr>
                          <w:rFonts w:ascii="Cambria Math" w:hAnsi="Cambria Math"/>
                          <w:i/>
                          <w:spacing w:val="5"/>
                          <w:kern w:val="1"/>
                          <w:lang w:val="en-IN"/>
                        </w:rPr>
                      </m:ctrlPr>
                    </m:sSubPr>
                    <m:e>
                      <m:r>
                        <w:rPr>
                          <w:rFonts w:ascii="Cambria Math" w:hAnsi="Cambria Math"/>
                          <w:spacing w:val="5"/>
                          <w:kern w:val="1"/>
                          <w:lang w:val="en-IN"/>
                        </w:rPr>
                        <m:t>μ</m:t>
                      </m:r>
                    </m:e>
                    <m:sub>
                      <m:r>
                        <w:rPr>
                          <w:rFonts w:ascii="Cambria Math" w:hAnsi="Cambria Math"/>
                          <w:spacing w:val="5"/>
                          <w:kern w:val="1"/>
                          <w:lang w:val="en-IN"/>
                        </w:rPr>
                        <m:t>j</m:t>
                      </m:r>
                    </m:sub>
                  </m:sSub>
                  <m:r>
                    <w:rPr>
                      <w:rFonts w:ascii="Cambria Math" w:hAnsi="Cambria Math"/>
                      <w:spacing w:val="5"/>
                      <w:kern w:val="1"/>
                      <w:lang w:val="en-IN"/>
                    </w:rPr>
                    <m:t xml:space="preserve"> ϵ C</m:t>
                  </m:r>
                </m:sub>
              </m:sSub>
              <m:r>
                <m:rPr>
                  <m:sty m:val="p"/>
                </m:rPr>
                <w:rPr>
                  <w:rFonts w:ascii="Cambria Math" w:hAnsi="Cambria Math"/>
                  <w:spacing w:val="5"/>
                  <w:kern w:val="1"/>
                  <w:lang w:val="en-IN"/>
                </w:rPr>
                <m:t>⁡</m:t>
              </m:r>
              <m:r>
                <w:rPr>
                  <w:rFonts w:ascii="Cambria Math" w:hAnsi="Cambria Math"/>
                  <w:spacing w:val="5"/>
                  <w:kern w:val="1"/>
                  <w:lang w:val="en-IN"/>
                </w:rPr>
                <m:t>(||</m:t>
              </m:r>
              <m:sSub>
                <m:sSubPr>
                  <m:ctrlPr>
                    <w:rPr>
                      <w:rFonts w:ascii="Cambria Math" w:hAnsi="Cambria Math"/>
                      <w:i/>
                      <w:spacing w:val="5"/>
                      <w:kern w:val="1"/>
                      <w:lang w:val="en-IN"/>
                    </w:rPr>
                  </m:ctrlPr>
                </m:sSubPr>
                <m:e>
                  <m:r>
                    <w:rPr>
                      <w:rFonts w:ascii="Cambria Math" w:hAnsi="Cambria Math"/>
                      <w:spacing w:val="5"/>
                      <w:kern w:val="1"/>
                      <w:lang w:val="en-IN"/>
                    </w:rPr>
                    <m:t>x</m:t>
                  </m:r>
                </m:e>
                <m:sub>
                  <m:r>
                    <w:rPr>
                      <w:rFonts w:ascii="Cambria Math" w:hAnsi="Cambria Math"/>
                      <w:spacing w:val="5"/>
                      <w:kern w:val="1"/>
                      <w:lang w:val="en-IN"/>
                    </w:rPr>
                    <m:t>i</m:t>
                  </m:r>
                </m:sub>
              </m:sSub>
              <m:r>
                <w:rPr>
                  <w:rFonts w:ascii="Cambria Math" w:hAnsi="Cambria Math"/>
                  <w:spacing w:val="5"/>
                  <w:kern w:val="1"/>
                  <w:lang w:val="en-IN"/>
                </w:rPr>
                <m:t>-</m:t>
              </m:r>
              <m:sSub>
                <m:sSubPr>
                  <m:ctrlPr>
                    <w:rPr>
                      <w:rFonts w:ascii="Cambria Math" w:hAnsi="Cambria Math"/>
                      <w:i/>
                      <w:spacing w:val="5"/>
                      <w:kern w:val="1"/>
                      <w:lang w:val="en-IN"/>
                    </w:rPr>
                  </m:ctrlPr>
                </m:sSubPr>
                <m:e>
                  <m:r>
                    <w:rPr>
                      <w:rFonts w:ascii="Cambria Math" w:hAnsi="Cambria Math"/>
                      <w:spacing w:val="5"/>
                      <w:kern w:val="1"/>
                      <w:lang w:val="en-IN"/>
                    </w:rPr>
                    <m:t>μ</m:t>
                  </m:r>
                </m:e>
                <m:sub>
                  <m:r>
                    <w:rPr>
                      <w:rFonts w:ascii="Cambria Math" w:hAnsi="Cambria Math"/>
                      <w:spacing w:val="5"/>
                      <w:kern w:val="1"/>
                      <w:lang w:val="en-IN"/>
                    </w:rPr>
                    <m:t>j</m:t>
                  </m:r>
                </m:sub>
              </m:sSub>
              <m:r>
                <w:rPr>
                  <w:rFonts w:ascii="Cambria Math" w:hAnsi="Cambria Math"/>
                  <w:spacing w:val="5"/>
                  <w:kern w:val="1"/>
                  <w:lang w:val="en-IN"/>
                </w:rPr>
                <m:t>|</m:t>
              </m:r>
              <m:sSup>
                <m:sSupPr>
                  <m:ctrlPr>
                    <w:rPr>
                      <w:rFonts w:ascii="Cambria Math" w:hAnsi="Cambria Math"/>
                      <w:i/>
                      <w:spacing w:val="5"/>
                      <w:kern w:val="1"/>
                      <w:lang w:val="en-IN"/>
                    </w:rPr>
                  </m:ctrlPr>
                </m:sSupPr>
                <m:e>
                  <m:r>
                    <w:rPr>
                      <w:rFonts w:ascii="Cambria Math" w:hAnsi="Cambria Math"/>
                      <w:spacing w:val="5"/>
                      <w:kern w:val="1"/>
                      <w:lang w:val="en-IN"/>
                    </w:rPr>
                    <m:t>|</m:t>
                  </m:r>
                </m:e>
                <m:sup>
                  <m:r>
                    <w:rPr>
                      <w:rFonts w:ascii="Cambria Math" w:hAnsi="Cambria Math"/>
                      <w:spacing w:val="5"/>
                      <w:kern w:val="1"/>
                      <w:lang w:val="en-IN"/>
                    </w:rPr>
                    <m:t>2</m:t>
                  </m:r>
                </m:sup>
              </m:sSup>
              <m:r>
                <w:rPr>
                  <w:rFonts w:ascii="Cambria Math" w:hAnsi="Cambria Math"/>
                  <w:spacing w:val="5"/>
                  <w:kern w:val="1"/>
                  <w:lang w:val="en-IN"/>
                </w:rPr>
                <m:t>)</m:t>
              </m:r>
            </m:e>
          </m:nary>
        </m:oMath>
      </m:oMathPara>
    </w:p>
    <w:p w14:paraId="642DBE6B" w14:textId="2FD94F78" w:rsidR="002D0824" w:rsidRDefault="002D0824">
      <w:pPr>
        <w:widowControl w:val="0"/>
        <w:autoSpaceDE w:val="0"/>
        <w:autoSpaceDN w:val="0"/>
        <w:adjustRightInd w:val="0"/>
        <w:spacing w:before="120" w:line="226" w:lineRule="auto"/>
        <w:jc w:val="both"/>
        <w:rPr>
          <w:spacing w:val="5"/>
          <w:kern w:val="1"/>
        </w:rPr>
      </w:pPr>
    </w:p>
    <w:p w14:paraId="3ECA8104" w14:textId="77777777" w:rsidR="00DA5E5C" w:rsidRDefault="00DA5E5C">
      <w:pPr>
        <w:widowControl w:val="0"/>
        <w:autoSpaceDE w:val="0"/>
        <w:autoSpaceDN w:val="0"/>
        <w:adjustRightInd w:val="0"/>
        <w:spacing w:before="120" w:line="226" w:lineRule="auto"/>
        <w:jc w:val="both"/>
        <w:rPr>
          <w:spacing w:val="5"/>
          <w:kern w:val="1"/>
        </w:rPr>
      </w:pPr>
    </w:p>
    <w:p w14:paraId="49EEE9AF" w14:textId="49A9DBD1" w:rsidR="002D0824" w:rsidRDefault="002D0824">
      <w:pPr>
        <w:widowControl w:val="0"/>
        <w:autoSpaceDE w:val="0"/>
        <w:autoSpaceDN w:val="0"/>
        <w:adjustRightInd w:val="0"/>
        <w:rPr>
          <w:b/>
          <w:bCs/>
          <w:spacing w:val="24"/>
          <w:kern w:val="1"/>
        </w:rPr>
      </w:pPr>
      <w:r>
        <w:rPr>
          <w:b/>
          <w:bCs/>
          <w:spacing w:val="24"/>
          <w:kern w:val="1"/>
        </w:rPr>
        <w:lastRenderedPageBreak/>
        <w:t xml:space="preserve">1.2 </w:t>
      </w:r>
      <w:r>
        <w:rPr>
          <w:b/>
          <w:bCs/>
          <w:spacing w:val="24"/>
          <w:kern w:val="1"/>
        </w:rPr>
        <w:tab/>
      </w:r>
      <w:r w:rsidR="0060720D">
        <w:rPr>
          <w:b/>
          <w:bCs/>
          <w:spacing w:val="24"/>
          <w:kern w:val="1"/>
        </w:rPr>
        <w:t>Gaussian Mixture Model</w:t>
      </w:r>
      <w:r w:rsidR="00F01425">
        <w:rPr>
          <w:b/>
          <w:bCs/>
          <w:spacing w:val="24"/>
          <w:kern w:val="1"/>
        </w:rPr>
        <w:t xml:space="preserve"> (GMM)</w:t>
      </w:r>
    </w:p>
    <w:p w14:paraId="0B998A79" w14:textId="4B66C663" w:rsidR="00296264" w:rsidRDefault="00F01425" w:rsidP="001629D9">
      <w:pPr>
        <w:widowControl w:val="0"/>
        <w:autoSpaceDE w:val="0"/>
        <w:autoSpaceDN w:val="0"/>
        <w:adjustRightInd w:val="0"/>
        <w:spacing w:before="120" w:line="226" w:lineRule="auto"/>
        <w:jc w:val="both"/>
        <w:rPr>
          <w:spacing w:val="5"/>
          <w:kern w:val="1"/>
        </w:rPr>
      </w:pPr>
      <w:r>
        <w:rPr>
          <w:spacing w:val="5"/>
          <w:kern w:val="1"/>
        </w:rPr>
        <w:t>Unlike K-Means clustering, where the algorithm just gives a cluster to which a data sample belongs to, GMM gives the probabilities for a data sample to belong to all current clusters. So, a Gaussian mixture model is a probabilistic model that assumes all the data points are generated from a mixture of a finite number of Gaussian distributions with unknown parameters. This model can also be interpreted as generalized k-means clustering to incorporate information about the covariance structure of the data as well as the centers of the latent Gaussians.</w:t>
      </w:r>
    </w:p>
    <w:p w14:paraId="40D5ADEA" w14:textId="766CEB16" w:rsidR="00F01425" w:rsidRDefault="00F01425" w:rsidP="001629D9">
      <w:pPr>
        <w:widowControl w:val="0"/>
        <w:autoSpaceDE w:val="0"/>
        <w:autoSpaceDN w:val="0"/>
        <w:adjustRightInd w:val="0"/>
        <w:spacing w:before="120" w:line="226" w:lineRule="auto"/>
        <w:jc w:val="both"/>
        <w:rPr>
          <w:spacing w:val="5"/>
          <w:kern w:val="1"/>
        </w:rPr>
      </w:pPr>
      <w:r>
        <w:rPr>
          <w:spacing w:val="5"/>
          <w:kern w:val="1"/>
        </w:rPr>
        <w:t xml:space="preserve">The </w:t>
      </w:r>
      <w:r w:rsidR="00A232E3">
        <w:rPr>
          <w:spacing w:val="5"/>
          <w:kern w:val="1"/>
        </w:rPr>
        <w:t>GaussianMixture</w:t>
      </w:r>
      <w:r>
        <w:rPr>
          <w:spacing w:val="5"/>
          <w:kern w:val="1"/>
        </w:rPr>
        <w:t xml:space="preserve"> object implements the Expectation-Maximization (EM) algorithm for fitting mixture-of-Gaussian models. It can also draw confidence ellipsoids for multivariate </w:t>
      </w:r>
      <w:r w:rsidR="00A232E3">
        <w:rPr>
          <w:spacing w:val="5"/>
          <w:kern w:val="1"/>
        </w:rPr>
        <w:t>models and</w:t>
      </w:r>
      <w:r>
        <w:rPr>
          <w:spacing w:val="5"/>
          <w:kern w:val="1"/>
        </w:rPr>
        <w:t xml:space="preserve"> compute the Bayesian Information Criterion to assess the number of clusters in the data. A GaussianMixture.fit method is provided </w:t>
      </w:r>
      <w:r w:rsidR="00A232E3">
        <w:rPr>
          <w:spacing w:val="5"/>
          <w:kern w:val="1"/>
        </w:rPr>
        <w:t>that learns a Gaussian Mixture Model from train data. Given test data, it can assign to each sample the Gaussian it mostly probably belongs to using the GaussianMixture.predict method.</w:t>
      </w:r>
    </w:p>
    <w:p w14:paraId="747A39F2" w14:textId="77777777" w:rsidR="00B03EA7" w:rsidRDefault="00B03EA7" w:rsidP="00B03EA7">
      <w:pPr>
        <w:widowControl w:val="0"/>
        <w:autoSpaceDE w:val="0"/>
        <w:autoSpaceDN w:val="0"/>
        <w:adjustRightInd w:val="0"/>
        <w:rPr>
          <w:b/>
          <w:bCs/>
          <w:spacing w:val="24"/>
          <w:kern w:val="1"/>
        </w:rPr>
      </w:pPr>
    </w:p>
    <w:p w14:paraId="1CBC30AA" w14:textId="60BF1419" w:rsidR="00B03EA7" w:rsidRDefault="00B03EA7" w:rsidP="00B03EA7">
      <w:pPr>
        <w:widowControl w:val="0"/>
        <w:autoSpaceDE w:val="0"/>
        <w:autoSpaceDN w:val="0"/>
        <w:adjustRightInd w:val="0"/>
        <w:rPr>
          <w:b/>
          <w:bCs/>
          <w:spacing w:val="24"/>
          <w:kern w:val="1"/>
        </w:rPr>
      </w:pPr>
      <w:r>
        <w:rPr>
          <w:b/>
          <w:bCs/>
          <w:spacing w:val="24"/>
          <w:kern w:val="1"/>
        </w:rPr>
        <w:t>1.</w:t>
      </w:r>
      <w:r w:rsidR="00A232E3">
        <w:rPr>
          <w:b/>
          <w:bCs/>
          <w:spacing w:val="24"/>
          <w:kern w:val="1"/>
        </w:rPr>
        <w:t>3</w:t>
      </w:r>
      <w:r>
        <w:rPr>
          <w:b/>
          <w:bCs/>
          <w:spacing w:val="24"/>
          <w:kern w:val="1"/>
        </w:rPr>
        <w:t xml:space="preserve"> </w:t>
      </w:r>
      <w:r>
        <w:rPr>
          <w:b/>
          <w:bCs/>
          <w:spacing w:val="24"/>
          <w:kern w:val="1"/>
        </w:rPr>
        <w:tab/>
      </w:r>
      <w:r w:rsidR="00F01425">
        <w:rPr>
          <w:b/>
          <w:bCs/>
          <w:spacing w:val="24"/>
          <w:kern w:val="1"/>
        </w:rPr>
        <w:t>Auto-Encoder</w:t>
      </w:r>
      <w:r>
        <w:rPr>
          <w:b/>
          <w:bCs/>
          <w:spacing w:val="24"/>
          <w:kern w:val="1"/>
        </w:rPr>
        <w:t xml:space="preserve"> </w:t>
      </w:r>
    </w:p>
    <w:p w14:paraId="39985059" w14:textId="1E4A44D2" w:rsidR="00B03EA7" w:rsidRDefault="00A232E3" w:rsidP="001629D9">
      <w:pPr>
        <w:widowControl w:val="0"/>
        <w:autoSpaceDE w:val="0"/>
        <w:autoSpaceDN w:val="0"/>
        <w:adjustRightInd w:val="0"/>
        <w:spacing w:before="120" w:line="226" w:lineRule="auto"/>
        <w:jc w:val="both"/>
        <w:rPr>
          <w:spacing w:val="5"/>
          <w:kern w:val="1"/>
        </w:rPr>
      </w:pPr>
      <w:r>
        <w:rPr>
          <w:spacing w:val="5"/>
          <w:kern w:val="1"/>
        </w:rPr>
        <w:t>Autoencoding is a data compression algorithm where the compression and decompression functions are data-specific, lossy, and learned automatically from examples rather than engineered by a human. Autoencoder uses compression and decompression functions which are implemented with neural networks as shown in figure 1 below.</w:t>
      </w:r>
    </w:p>
    <w:p w14:paraId="736F3475" w14:textId="1195D9BB" w:rsidR="00176912" w:rsidRDefault="00A232E3" w:rsidP="00A232E3">
      <w:pPr>
        <w:widowControl w:val="0"/>
        <w:autoSpaceDE w:val="0"/>
        <w:autoSpaceDN w:val="0"/>
        <w:adjustRightInd w:val="0"/>
        <w:spacing w:before="120" w:line="226" w:lineRule="auto"/>
        <w:ind w:left="720" w:firstLine="720"/>
        <w:jc w:val="both"/>
        <w:rPr>
          <w:spacing w:val="5"/>
          <w:kern w:val="1"/>
        </w:rPr>
      </w:pPr>
      <w:r w:rsidRPr="00A232E3">
        <w:rPr>
          <w:noProof/>
          <w:spacing w:val="5"/>
          <w:kern w:val="1"/>
        </w:rPr>
        <w:drawing>
          <wp:inline distT="0" distB="0" distL="0" distR="0" wp14:anchorId="3304FA9D" wp14:editId="1609FBC7">
            <wp:extent cx="2667000" cy="804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9227" cy="814199"/>
                    </a:xfrm>
                    <a:prstGeom prst="rect">
                      <a:avLst/>
                    </a:prstGeom>
                    <a:noFill/>
                    <a:ln>
                      <a:noFill/>
                    </a:ln>
                  </pic:spPr>
                </pic:pic>
              </a:graphicData>
            </a:graphic>
          </wp:inline>
        </w:drawing>
      </w:r>
    </w:p>
    <w:p w14:paraId="3CCE9886" w14:textId="1DCF0065" w:rsidR="000020C5" w:rsidRDefault="000020C5" w:rsidP="00A232E3">
      <w:pPr>
        <w:widowControl w:val="0"/>
        <w:autoSpaceDE w:val="0"/>
        <w:autoSpaceDN w:val="0"/>
        <w:adjustRightInd w:val="0"/>
        <w:spacing w:before="120" w:line="226" w:lineRule="auto"/>
        <w:ind w:left="720" w:firstLine="720"/>
        <w:jc w:val="both"/>
        <w:rPr>
          <w:spacing w:val="5"/>
          <w:kern w:val="1"/>
        </w:rPr>
      </w:pPr>
      <w:r w:rsidRPr="00AC25B5">
        <w:rPr>
          <w:b/>
          <w:spacing w:val="5"/>
          <w:kern w:val="1"/>
        </w:rPr>
        <w:t xml:space="preserve">Figure </w:t>
      </w:r>
      <w:r>
        <w:rPr>
          <w:b/>
          <w:spacing w:val="5"/>
          <w:kern w:val="1"/>
        </w:rPr>
        <w:t>1</w:t>
      </w:r>
      <w:r w:rsidRPr="00AC25B5">
        <w:rPr>
          <w:b/>
          <w:spacing w:val="5"/>
          <w:kern w:val="1"/>
        </w:rPr>
        <w:t xml:space="preserve">: </w:t>
      </w:r>
      <w:r>
        <w:rPr>
          <w:b/>
          <w:spacing w:val="5"/>
          <w:kern w:val="1"/>
        </w:rPr>
        <w:t>Auto-Encoder general representation</w:t>
      </w:r>
    </w:p>
    <w:p w14:paraId="209176B3" w14:textId="609FA5D9" w:rsidR="00A232E3" w:rsidRDefault="00A232E3" w:rsidP="00A232E3">
      <w:pPr>
        <w:widowControl w:val="0"/>
        <w:autoSpaceDE w:val="0"/>
        <w:autoSpaceDN w:val="0"/>
        <w:adjustRightInd w:val="0"/>
        <w:spacing w:before="120" w:line="226" w:lineRule="auto"/>
        <w:jc w:val="both"/>
        <w:rPr>
          <w:spacing w:val="5"/>
          <w:kern w:val="1"/>
        </w:rPr>
      </w:pPr>
      <w:r>
        <w:rPr>
          <w:spacing w:val="5"/>
          <w:kern w:val="1"/>
        </w:rPr>
        <w:t>The architecture and approach to building such an auto-encoder is discussed in more details later.</w:t>
      </w:r>
    </w:p>
    <w:p w14:paraId="67AA6CAB" w14:textId="77777777" w:rsidR="00A232E3" w:rsidRPr="00176912" w:rsidRDefault="00A232E3" w:rsidP="00A232E3">
      <w:pPr>
        <w:widowControl w:val="0"/>
        <w:autoSpaceDE w:val="0"/>
        <w:autoSpaceDN w:val="0"/>
        <w:adjustRightInd w:val="0"/>
        <w:spacing w:before="120" w:line="226" w:lineRule="auto"/>
        <w:jc w:val="both"/>
        <w:rPr>
          <w:spacing w:val="5"/>
          <w:kern w:val="1"/>
        </w:rPr>
      </w:pPr>
    </w:p>
    <w:p w14:paraId="3675C440" w14:textId="0F4C2948"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0F3309">
        <w:rPr>
          <w:b/>
          <w:bCs/>
          <w:spacing w:val="24"/>
          <w:kern w:val="1"/>
          <w:sz w:val="24"/>
          <w:szCs w:val="24"/>
        </w:rPr>
        <w:t>Dataset</w:t>
      </w:r>
    </w:p>
    <w:p w14:paraId="5EF698B9" w14:textId="140AD116" w:rsidR="002D0824" w:rsidRDefault="001629D9" w:rsidP="001629D9">
      <w:pPr>
        <w:widowControl w:val="0"/>
        <w:autoSpaceDE w:val="0"/>
        <w:autoSpaceDN w:val="0"/>
        <w:adjustRightInd w:val="0"/>
        <w:spacing w:before="120" w:line="226" w:lineRule="auto"/>
        <w:jc w:val="both"/>
        <w:rPr>
          <w:spacing w:val="5"/>
          <w:kern w:val="1"/>
        </w:rPr>
      </w:pPr>
      <w:r>
        <w:rPr>
          <w:spacing w:val="5"/>
          <w:kern w:val="1"/>
        </w:rPr>
        <w:t xml:space="preserve">For training and testing our </w:t>
      </w:r>
      <w:r w:rsidR="00A232E3">
        <w:rPr>
          <w:spacing w:val="5"/>
          <w:kern w:val="1"/>
        </w:rPr>
        <w:t>clusters models</w:t>
      </w:r>
      <w:r>
        <w:rPr>
          <w:spacing w:val="5"/>
          <w:kern w:val="1"/>
        </w:rPr>
        <w:t xml:space="preserve"> in this project, we are provided with Fashion-MNIST dataset. The dataset consists of the images from Zalando’s article. All the images are 28x28 pixel sized grayscale images. We have 60,000 images as part of our training set, and 10,000 images as part of our testing set. A pixel value is given between 0 to 255 where higher value means a darker pixel. Each image has 784 pixels available, and a class label value that tells us which class of clothing that image belongs to. A pixel value can be between 0 and 255. There are 10 possible classes to which all the images in the training and testing sets can belong to. These classes are t</w:t>
      </w:r>
      <w:r w:rsidRPr="001629D9">
        <w:rPr>
          <w:spacing w:val="5"/>
          <w:kern w:val="1"/>
        </w:rPr>
        <w:t>-shirt/top</w:t>
      </w:r>
      <w:r>
        <w:rPr>
          <w:spacing w:val="5"/>
          <w:kern w:val="1"/>
        </w:rPr>
        <w:t>, t</w:t>
      </w:r>
      <w:r w:rsidRPr="001629D9">
        <w:rPr>
          <w:spacing w:val="5"/>
          <w:kern w:val="1"/>
        </w:rPr>
        <w:t>rouser</w:t>
      </w:r>
      <w:r>
        <w:rPr>
          <w:spacing w:val="5"/>
          <w:kern w:val="1"/>
        </w:rPr>
        <w:t>, p</w:t>
      </w:r>
      <w:r w:rsidRPr="001629D9">
        <w:rPr>
          <w:spacing w:val="5"/>
          <w:kern w:val="1"/>
        </w:rPr>
        <w:t>ullover</w:t>
      </w:r>
      <w:r>
        <w:rPr>
          <w:spacing w:val="5"/>
          <w:kern w:val="1"/>
        </w:rPr>
        <w:t>, d</w:t>
      </w:r>
      <w:r w:rsidRPr="001629D9">
        <w:rPr>
          <w:spacing w:val="5"/>
          <w:kern w:val="1"/>
        </w:rPr>
        <w:t>ress</w:t>
      </w:r>
      <w:r>
        <w:rPr>
          <w:spacing w:val="5"/>
          <w:kern w:val="1"/>
        </w:rPr>
        <w:t>, co</w:t>
      </w:r>
      <w:r w:rsidRPr="001629D9">
        <w:rPr>
          <w:spacing w:val="5"/>
          <w:kern w:val="1"/>
        </w:rPr>
        <w:t>at</w:t>
      </w:r>
      <w:r>
        <w:rPr>
          <w:spacing w:val="5"/>
          <w:kern w:val="1"/>
        </w:rPr>
        <w:t>, s</w:t>
      </w:r>
      <w:r w:rsidRPr="001629D9">
        <w:rPr>
          <w:spacing w:val="5"/>
          <w:kern w:val="1"/>
        </w:rPr>
        <w:t>andal</w:t>
      </w:r>
      <w:r>
        <w:rPr>
          <w:spacing w:val="5"/>
          <w:kern w:val="1"/>
        </w:rPr>
        <w:t>, s</w:t>
      </w:r>
      <w:r w:rsidRPr="001629D9">
        <w:rPr>
          <w:spacing w:val="5"/>
          <w:kern w:val="1"/>
        </w:rPr>
        <w:t>hirt</w:t>
      </w:r>
      <w:r>
        <w:rPr>
          <w:spacing w:val="5"/>
          <w:kern w:val="1"/>
        </w:rPr>
        <w:t>, s</w:t>
      </w:r>
      <w:r w:rsidRPr="001629D9">
        <w:rPr>
          <w:spacing w:val="5"/>
          <w:kern w:val="1"/>
        </w:rPr>
        <w:t>neaker</w:t>
      </w:r>
      <w:r>
        <w:rPr>
          <w:spacing w:val="5"/>
          <w:kern w:val="1"/>
        </w:rPr>
        <w:t>, b</w:t>
      </w:r>
      <w:r w:rsidRPr="001629D9">
        <w:rPr>
          <w:spacing w:val="5"/>
          <w:kern w:val="1"/>
        </w:rPr>
        <w:t>ag</w:t>
      </w:r>
      <w:r>
        <w:rPr>
          <w:spacing w:val="5"/>
          <w:kern w:val="1"/>
        </w:rPr>
        <w:t>, and</w:t>
      </w:r>
      <w:r w:rsidRPr="001629D9">
        <w:rPr>
          <w:spacing w:val="5"/>
          <w:kern w:val="1"/>
        </w:rPr>
        <w:t xml:space="preserve"> </w:t>
      </w:r>
      <w:r>
        <w:rPr>
          <w:spacing w:val="5"/>
          <w:kern w:val="1"/>
        </w:rPr>
        <w:t>a</w:t>
      </w:r>
      <w:r w:rsidRPr="001629D9">
        <w:rPr>
          <w:spacing w:val="5"/>
          <w:kern w:val="1"/>
        </w:rPr>
        <w:t xml:space="preserve">nkle </w:t>
      </w:r>
      <w:r>
        <w:rPr>
          <w:spacing w:val="5"/>
          <w:kern w:val="1"/>
        </w:rPr>
        <w:t>b</w:t>
      </w:r>
      <w:r w:rsidRPr="001629D9">
        <w:rPr>
          <w:spacing w:val="5"/>
          <w:kern w:val="1"/>
        </w:rPr>
        <w:t>oot</w:t>
      </w:r>
      <w:r>
        <w:rPr>
          <w:spacing w:val="5"/>
          <w:kern w:val="1"/>
        </w:rPr>
        <w:t>.</w:t>
      </w:r>
      <w:r w:rsidR="00A232E3">
        <w:rPr>
          <w:spacing w:val="5"/>
          <w:kern w:val="1"/>
        </w:rPr>
        <w:t xml:space="preserve"> However, we are not going to use the labels during the training of our models. We will only be using these labels to test our models after they have  already been trained.</w:t>
      </w:r>
    </w:p>
    <w:p w14:paraId="5822CD68" w14:textId="56FBB97C" w:rsidR="003E7CC3" w:rsidRPr="003E7CC3" w:rsidRDefault="003E7CC3">
      <w:pPr>
        <w:widowControl w:val="0"/>
        <w:autoSpaceDE w:val="0"/>
        <w:autoSpaceDN w:val="0"/>
        <w:adjustRightInd w:val="0"/>
        <w:spacing w:before="120" w:line="226" w:lineRule="auto"/>
        <w:jc w:val="both"/>
        <w:rPr>
          <w:spacing w:val="5"/>
          <w:kern w:val="1"/>
        </w:rPr>
      </w:pPr>
    </w:p>
    <w:p w14:paraId="6E3D8C12" w14:textId="05B14AA5" w:rsidR="001629D9" w:rsidRDefault="001629D9" w:rsidP="001629D9">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t>Preprocessing</w:t>
      </w:r>
    </w:p>
    <w:p w14:paraId="4A3390D7" w14:textId="66118A2F" w:rsidR="001629D9" w:rsidRDefault="001629D9" w:rsidP="001629D9">
      <w:pPr>
        <w:widowControl w:val="0"/>
        <w:autoSpaceDE w:val="0"/>
        <w:autoSpaceDN w:val="0"/>
        <w:adjustRightInd w:val="0"/>
        <w:spacing w:before="120" w:line="226" w:lineRule="auto"/>
        <w:jc w:val="both"/>
        <w:rPr>
          <w:spacing w:val="5"/>
          <w:kern w:val="1"/>
        </w:rPr>
      </w:pPr>
      <w:r>
        <w:rPr>
          <w:spacing w:val="5"/>
          <w:kern w:val="1"/>
        </w:rPr>
        <w:t xml:space="preserve">The images are given to us in the form of their pixel values. </w:t>
      </w:r>
      <w:r w:rsidR="00484C26">
        <w:rPr>
          <w:spacing w:val="5"/>
          <w:kern w:val="1"/>
        </w:rPr>
        <w:t>For all 3 tasks we will be normalizing the data. For the 1</w:t>
      </w:r>
      <w:r w:rsidR="00484C26" w:rsidRPr="00484C26">
        <w:rPr>
          <w:spacing w:val="5"/>
          <w:kern w:val="1"/>
          <w:vertAlign w:val="superscript"/>
        </w:rPr>
        <w:t>st</w:t>
      </w:r>
      <w:r w:rsidR="00484C26">
        <w:rPr>
          <w:spacing w:val="5"/>
          <w:kern w:val="1"/>
        </w:rPr>
        <w:t xml:space="preserve"> task we need to flatten the 2-dimensional image 28x28 to a 1-dimensional array of 784 pixels. This is also done for the 2</w:t>
      </w:r>
      <w:r w:rsidR="00484C26" w:rsidRPr="00484C26">
        <w:rPr>
          <w:spacing w:val="5"/>
          <w:kern w:val="1"/>
          <w:vertAlign w:val="superscript"/>
        </w:rPr>
        <w:t>nd</w:t>
      </w:r>
      <w:r w:rsidR="00484C26">
        <w:rPr>
          <w:spacing w:val="5"/>
          <w:kern w:val="1"/>
        </w:rPr>
        <w:t xml:space="preserve"> and 3</w:t>
      </w:r>
      <w:r w:rsidR="00484C26" w:rsidRPr="00484C26">
        <w:rPr>
          <w:spacing w:val="5"/>
          <w:kern w:val="1"/>
          <w:vertAlign w:val="superscript"/>
        </w:rPr>
        <w:t>rd</w:t>
      </w:r>
      <w:r w:rsidR="00484C26">
        <w:rPr>
          <w:spacing w:val="5"/>
          <w:kern w:val="1"/>
        </w:rPr>
        <w:t xml:space="preserve"> tasks as well but before doing this we make use the data to train our auto-encoder and get the weights involved in all the layers. We then use the same weights found after training to encode our data. This encoded data is then flattened as mentioned before for 2</w:t>
      </w:r>
      <w:r w:rsidR="00484C26" w:rsidRPr="00484C26">
        <w:rPr>
          <w:spacing w:val="5"/>
          <w:kern w:val="1"/>
          <w:vertAlign w:val="superscript"/>
        </w:rPr>
        <w:t>nd</w:t>
      </w:r>
      <w:r w:rsidR="00484C26">
        <w:rPr>
          <w:spacing w:val="5"/>
          <w:kern w:val="1"/>
        </w:rPr>
        <w:t xml:space="preserve"> and 3</w:t>
      </w:r>
      <w:r w:rsidR="00484C26" w:rsidRPr="00484C26">
        <w:rPr>
          <w:spacing w:val="5"/>
          <w:kern w:val="1"/>
          <w:vertAlign w:val="superscript"/>
        </w:rPr>
        <w:t>rd</w:t>
      </w:r>
      <w:r w:rsidR="00484C26">
        <w:rPr>
          <w:spacing w:val="5"/>
          <w:kern w:val="1"/>
        </w:rPr>
        <w:t xml:space="preserve"> tasks. For the first task, we are using the entire training data to train k-means model, but we will be dividing the training set into 80:20 ratio for training and validation set for tasks 2</w:t>
      </w:r>
      <w:r w:rsidR="00484C26" w:rsidRPr="00484C26">
        <w:rPr>
          <w:spacing w:val="5"/>
          <w:kern w:val="1"/>
          <w:vertAlign w:val="superscript"/>
        </w:rPr>
        <w:t>nd</w:t>
      </w:r>
      <w:r w:rsidR="00484C26">
        <w:rPr>
          <w:spacing w:val="5"/>
          <w:kern w:val="1"/>
        </w:rPr>
        <w:t xml:space="preserve"> and 3</w:t>
      </w:r>
      <w:r w:rsidR="00484C26" w:rsidRPr="00484C26">
        <w:rPr>
          <w:spacing w:val="5"/>
          <w:kern w:val="1"/>
          <w:vertAlign w:val="superscript"/>
        </w:rPr>
        <w:t>rd</w:t>
      </w:r>
      <w:r w:rsidR="00484C26">
        <w:rPr>
          <w:spacing w:val="5"/>
          <w:kern w:val="1"/>
        </w:rPr>
        <w:t xml:space="preserve">. </w:t>
      </w:r>
      <w:r>
        <w:rPr>
          <w:spacing w:val="5"/>
          <w:kern w:val="1"/>
        </w:rPr>
        <w:t xml:space="preserve">The testing set will be used at the end when we have </w:t>
      </w:r>
      <w:r w:rsidR="000020C5">
        <w:rPr>
          <w:spacing w:val="5"/>
          <w:kern w:val="1"/>
        </w:rPr>
        <w:t xml:space="preserve">trained and finalized </w:t>
      </w:r>
      <w:r>
        <w:rPr>
          <w:spacing w:val="5"/>
          <w:kern w:val="1"/>
        </w:rPr>
        <w:t xml:space="preserve">our model to test </w:t>
      </w:r>
      <w:r w:rsidR="000020C5">
        <w:rPr>
          <w:spacing w:val="5"/>
          <w:kern w:val="1"/>
        </w:rPr>
        <w:lastRenderedPageBreak/>
        <w:t>it</w:t>
      </w:r>
      <w:r>
        <w:rPr>
          <w:spacing w:val="5"/>
          <w:kern w:val="1"/>
        </w:rPr>
        <w:t xml:space="preserve"> on th</w:t>
      </w:r>
      <w:r w:rsidR="000020C5">
        <w:rPr>
          <w:spacing w:val="5"/>
          <w:kern w:val="1"/>
        </w:rPr>
        <w:t>is</w:t>
      </w:r>
      <w:r>
        <w:rPr>
          <w:spacing w:val="5"/>
          <w:kern w:val="1"/>
        </w:rPr>
        <w:t xml:space="preserve"> </w:t>
      </w:r>
      <w:r w:rsidR="000020C5">
        <w:rPr>
          <w:spacing w:val="5"/>
          <w:kern w:val="1"/>
        </w:rPr>
        <w:t>unseen</w:t>
      </w:r>
      <w:r>
        <w:rPr>
          <w:spacing w:val="5"/>
          <w:kern w:val="1"/>
        </w:rPr>
        <w:t xml:space="preserve"> testing set.</w:t>
      </w:r>
    </w:p>
    <w:p w14:paraId="0C7E09ED" w14:textId="77777777" w:rsidR="001629D9" w:rsidRDefault="001629D9" w:rsidP="001629D9">
      <w:pPr>
        <w:widowControl w:val="0"/>
        <w:autoSpaceDE w:val="0"/>
        <w:autoSpaceDN w:val="0"/>
        <w:adjustRightInd w:val="0"/>
        <w:spacing w:before="120" w:line="226" w:lineRule="auto"/>
        <w:jc w:val="both"/>
        <w:rPr>
          <w:spacing w:val="5"/>
          <w:kern w:val="1"/>
        </w:rPr>
      </w:pPr>
    </w:p>
    <w:p w14:paraId="37485D26" w14:textId="2CD88553" w:rsidR="001629D9" w:rsidRDefault="001629D9" w:rsidP="001629D9">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t>Architecture</w:t>
      </w:r>
    </w:p>
    <w:p w14:paraId="6E2A5ADC" w14:textId="356A9D47" w:rsidR="001629D9" w:rsidRDefault="001629D9" w:rsidP="001629D9">
      <w:pPr>
        <w:widowControl w:val="0"/>
        <w:autoSpaceDE w:val="0"/>
        <w:autoSpaceDN w:val="0"/>
        <w:adjustRightInd w:val="0"/>
        <w:spacing w:before="120" w:line="226" w:lineRule="auto"/>
        <w:jc w:val="both"/>
        <w:rPr>
          <w:spacing w:val="5"/>
          <w:kern w:val="1"/>
        </w:rPr>
      </w:pPr>
      <w:r>
        <w:rPr>
          <w:spacing w:val="5"/>
          <w:kern w:val="1"/>
        </w:rPr>
        <w:t>The code for all the 3 tasks required different approaches. In the 1</w:t>
      </w:r>
      <w:r w:rsidRPr="001629D9">
        <w:rPr>
          <w:spacing w:val="5"/>
          <w:kern w:val="1"/>
          <w:vertAlign w:val="superscript"/>
        </w:rPr>
        <w:t>st</w:t>
      </w:r>
      <w:r>
        <w:rPr>
          <w:spacing w:val="5"/>
          <w:kern w:val="1"/>
        </w:rPr>
        <w:t xml:space="preserve"> task </w:t>
      </w:r>
      <w:r w:rsidR="000020C5">
        <w:rPr>
          <w:spacing w:val="5"/>
          <w:kern w:val="1"/>
        </w:rPr>
        <w:t>we simply had to use the given input to train k-means model provided by sklearns</w:t>
      </w:r>
      <w:r>
        <w:rPr>
          <w:spacing w:val="5"/>
          <w:kern w:val="1"/>
        </w:rPr>
        <w:t>, while for the 2</w:t>
      </w:r>
      <w:r w:rsidRPr="001629D9">
        <w:rPr>
          <w:spacing w:val="5"/>
          <w:kern w:val="1"/>
          <w:vertAlign w:val="superscript"/>
        </w:rPr>
        <w:t>nd</w:t>
      </w:r>
      <w:r>
        <w:rPr>
          <w:spacing w:val="5"/>
          <w:kern w:val="1"/>
        </w:rPr>
        <w:t xml:space="preserve"> and 3</w:t>
      </w:r>
      <w:r w:rsidRPr="001629D9">
        <w:rPr>
          <w:spacing w:val="5"/>
          <w:kern w:val="1"/>
          <w:vertAlign w:val="superscript"/>
        </w:rPr>
        <w:t>rd</w:t>
      </w:r>
      <w:r>
        <w:rPr>
          <w:spacing w:val="5"/>
          <w:kern w:val="1"/>
        </w:rPr>
        <w:t xml:space="preserve"> tasks we </w:t>
      </w:r>
      <w:r w:rsidR="000020C5">
        <w:rPr>
          <w:spacing w:val="5"/>
          <w:kern w:val="1"/>
        </w:rPr>
        <w:t>make use</w:t>
      </w:r>
      <w:r>
        <w:rPr>
          <w:spacing w:val="5"/>
          <w:kern w:val="1"/>
        </w:rPr>
        <w:t xml:space="preserve"> Keras</w:t>
      </w:r>
      <w:r w:rsidR="000020C5">
        <w:rPr>
          <w:spacing w:val="5"/>
          <w:kern w:val="1"/>
        </w:rPr>
        <w:t xml:space="preserve"> library to design an auto-encoder and encode our data that could be used to train the k-means and Gaussian mixture models.</w:t>
      </w:r>
    </w:p>
    <w:p w14:paraId="7A0B5080" w14:textId="77777777" w:rsidR="001629D9" w:rsidRDefault="001629D9" w:rsidP="001629D9">
      <w:pPr>
        <w:widowControl w:val="0"/>
        <w:autoSpaceDE w:val="0"/>
        <w:autoSpaceDN w:val="0"/>
        <w:adjustRightInd w:val="0"/>
        <w:rPr>
          <w:b/>
          <w:bCs/>
          <w:spacing w:val="24"/>
          <w:kern w:val="1"/>
        </w:rPr>
      </w:pPr>
    </w:p>
    <w:p w14:paraId="2B304889" w14:textId="3BFAA9A4" w:rsidR="001629D9" w:rsidRPr="000A41C4" w:rsidRDefault="001629D9" w:rsidP="001629D9">
      <w:pPr>
        <w:widowControl w:val="0"/>
        <w:autoSpaceDE w:val="0"/>
        <w:autoSpaceDN w:val="0"/>
        <w:adjustRightInd w:val="0"/>
        <w:rPr>
          <w:b/>
          <w:bCs/>
          <w:spacing w:val="24"/>
          <w:kern w:val="1"/>
        </w:rPr>
      </w:pPr>
      <w:r>
        <w:rPr>
          <w:b/>
          <w:bCs/>
          <w:spacing w:val="24"/>
          <w:kern w:val="1"/>
        </w:rPr>
        <w:t xml:space="preserve">4.1 </w:t>
      </w:r>
      <w:r>
        <w:rPr>
          <w:b/>
          <w:bCs/>
          <w:spacing w:val="24"/>
          <w:kern w:val="1"/>
        </w:rPr>
        <w:tab/>
      </w:r>
      <w:r w:rsidR="00B03EA7">
        <w:rPr>
          <w:b/>
          <w:bCs/>
          <w:spacing w:val="24"/>
          <w:kern w:val="1"/>
        </w:rPr>
        <w:t>K-means Clustering Model</w:t>
      </w:r>
      <w:r>
        <w:rPr>
          <w:b/>
          <w:bCs/>
          <w:spacing w:val="24"/>
          <w:kern w:val="1"/>
        </w:rPr>
        <w:t xml:space="preserve"> </w:t>
      </w:r>
    </w:p>
    <w:p w14:paraId="55C2E121" w14:textId="71F926FB" w:rsidR="001629D9" w:rsidRPr="000020C5" w:rsidRDefault="000020C5" w:rsidP="001629D9">
      <w:pPr>
        <w:widowControl w:val="0"/>
        <w:autoSpaceDE w:val="0"/>
        <w:autoSpaceDN w:val="0"/>
        <w:adjustRightInd w:val="0"/>
        <w:spacing w:before="120" w:line="226" w:lineRule="auto"/>
        <w:jc w:val="both"/>
        <w:rPr>
          <w:spacing w:val="5"/>
          <w:kern w:val="1"/>
          <w:lang w:val="en-IN"/>
        </w:rPr>
      </w:pPr>
      <w:r>
        <w:rPr>
          <w:spacing w:val="5"/>
          <w:kern w:val="1"/>
        </w:rPr>
        <w:t xml:space="preserve">We are already given the data from which we know that there can only be 10 classes. For task 1 we simply had to use the </w:t>
      </w:r>
      <w:r w:rsidR="00590E9B">
        <w:rPr>
          <w:spacing w:val="5"/>
          <w:kern w:val="1"/>
        </w:rPr>
        <w:t>KM</w:t>
      </w:r>
      <w:r>
        <w:rPr>
          <w:spacing w:val="5"/>
          <w:kern w:val="1"/>
        </w:rPr>
        <w:t>eans class provided by the sklearns library</w:t>
      </w:r>
      <w:r>
        <w:rPr>
          <w:spacing w:val="5"/>
          <w:kern w:val="1"/>
          <w:lang w:val="en-IN"/>
        </w:rPr>
        <w:t xml:space="preserve"> in sklearn.cluster. We passed the flattened data into the model.fit and once the model was </w:t>
      </w:r>
      <w:r w:rsidR="00590E9B">
        <w:rPr>
          <w:spacing w:val="5"/>
          <w:kern w:val="1"/>
          <w:lang w:val="en-IN"/>
        </w:rPr>
        <w:t>trained,</w:t>
      </w:r>
      <w:r>
        <w:rPr>
          <w:spacing w:val="5"/>
          <w:kern w:val="1"/>
          <w:lang w:val="en-IN"/>
        </w:rPr>
        <w:t xml:space="preserve"> we use the predict to test our model on unseen test data.</w:t>
      </w:r>
    </w:p>
    <w:p w14:paraId="50FF3B58" w14:textId="77777777" w:rsidR="000020C5" w:rsidRPr="000020C5" w:rsidRDefault="000020C5" w:rsidP="001629D9">
      <w:pPr>
        <w:widowControl w:val="0"/>
        <w:autoSpaceDE w:val="0"/>
        <w:autoSpaceDN w:val="0"/>
        <w:adjustRightInd w:val="0"/>
        <w:rPr>
          <w:spacing w:val="5"/>
          <w:kern w:val="1"/>
        </w:rPr>
      </w:pPr>
    </w:p>
    <w:p w14:paraId="53A3FD30" w14:textId="294ED99E" w:rsidR="001629D9" w:rsidRPr="000020C5" w:rsidRDefault="001629D9" w:rsidP="001629D9">
      <w:pPr>
        <w:widowControl w:val="0"/>
        <w:autoSpaceDE w:val="0"/>
        <w:autoSpaceDN w:val="0"/>
        <w:adjustRightInd w:val="0"/>
        <w:rPr>
          <w:b/>
          <w:bCs/>
          <w:spacing w:val="24"/>
          <w:kern w:val="1"/>
        </w:rPr>
      </w:pPr>
      <w:r>
        <w:rPr>
          <w:b/>
          <w:bCs/>
          <w:spacing w:val="24"/>
          <w:kern w:val="1"/>
        </w:rPr>
        <w:t xml:space="preserve">4.2 </w:t>
      </w:r>
      <w:r>
        <w:rPr>
          <w:b/>
          <w:bCs/>
          <w:spacing w:val="24"/>
          <w:kern w:val="1"/>
        </w:rPr>
        <w:tab/>
      </w:r>
      <w:r w:rsidR="00B03EA7">
        <w:rPr>
          <w:b/>
          <w:bCs/>
          <w:spacing w:val="24"/>
          <w:kern w:val="1"/>
        </w:rPr>
        <w:t>Auto-Encoder  based K-Means Clustering Model</w:t>
      </w:r>
    </w:p>
    <w:p w14:paraId="7345BDEC" w14:textId="643AC972" w:rsidR="004C2461" w:rsidRDefault="000020C5" w:rsidP="004C2461">
      <w:pPr>
        <w:widowControl w:val="0"/>
        <w:autoSpaceDE w:val="0"/>
        <w:autoSpaceDN w:val="0"/>
        <w:adjustRightInd w:val="0"/>
        <w:spacing w:before="120" w:line="226" w:lineRule="auto"/>
        <w:jc w:val="both"/>
        <w:rPr>
          <w:spacing w:val="5"/>
          <w:kern w:val="1"/>
        </w:rPr>
      </w:pPr>
      <w:r>
        <w:rPr>
          <w:spacing w:val="5"/>
          <w:kern w:val="1"/>
        </w:rPr>
        <w:t xml:space="preserve">For </w:t>
      </w:r>
      <w:r w:rsidR="00590E9B">
        <w:rPr>
          <w:spacing w:val="5"/>
          <w:kern w:val="1"/>
        </w:rPr>
        <w:t>2</w:t>
      </w:r>
      <w:r w:rsidR="00590E9B" w:rsidRPr="00590E9B">
        <w:rPr>
          <w:spacing w:val="5"/>
          <w:kern w:val="1"/>
          <w:vertAlign w:val="superscript"/>
        </w:rPr>
        <w:t>nd</w:t>
      </w:r>
      <w:r w:rsidR="00590E9B">
        <w:rPr>
          <w:spacing w:val="5"/>
          <w:kern w:val="1"/>
        </w:rPr>
        <w:t xml:space="preserve"> task we came up with a multi-layered auto-encoder. An autoencoder comprises of an encoder and a decoder and both should be designed in such a way that they mirror each other so that the data is decompressed in the same manner as it was compressed. After few trails as mentioned in the experimentation section the architecture given in figure 2 seemed to be the best given the timeframe we had. Once we trained this auto-encoder. We used same weights for the encoder to encode the data</w:t>
      </w:r>
      <w:r w:rsidR="000403C0">
        <w:rPr>
          <w:spacing w:val="5"/>
          <w:kern w:val="1"/>
        </w:rPr>
        <w:t>, flattened images from 3-dimensional array to 2-dimensional array</w:t>
      </w:r>
      <w:r w:rsidR="00590E9B">
        <w:rPr>
          <w:spacing w:val="5"/>
          <w:kern w:val="1"/>
        </w:rPr>
        <w:t xml:space="preserve"> and train</w:t>
      </w:r>
      <w:r w:rsidR="000403C0">
        <w:rPr>
          <w:spacing w:val="5"/>
          <w:kern w:val="1"/>
        </w:rPr>
        <w:t>ed</w:t>
      </w:r>
      <w:r w:rsidR="00590E9B">
        <w:rPr>
          <w:spacing w:val="5"/>
          <w:kern w:val="1"/>
        </w:rPr>
        <w:t xml:space="preserve"> our kmeans model.</w:t>
      </w:r>
    </w:p>
    <w:p w14:paraId="78850316" w14:textId="0DF8463E" w:rsidR="00590E9B" w:rsidRDefault="00DA5E5C" w:rsidP="00590E9B">
      <w:pPr>
        <w:widowControl w:val="0"/>
        <w:autoSpaceDE w:val="0"/>
        <w:autoSpaceDN w:val="0"/>
        <w:adjustRightInd w:val="0"/>
        <w:spacing w:before="120" w:line="226" w:lineRule="auto"/>
        <w:ind w:left="720" w:firstLine="720"/>
        <w:jc w:val="both"/>
        <w:rPr>
          <w:spacing w:val="5"/>
          <w:kern w:val="1"/>
        </w:rPr>
      </w:pPr>
      <w:r>
        <w:rPr>
          <w:noProof/>
        </w:rPr>
        <w:drawing>
          <wp:inline distT="0" distB="0" distL="0" distR="0" wp14:anchorId="08AB7ED0" wp14:editId="362CA437">
            <wp:extent cx="2827655" cy="3505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180" b="3146"/>
                    <a:stretch/>
                  </pic:blipFill>
                  <pic:spPr bwMode="auto">
                    <a:xfrm>
                      <a:off x="0" y="0"/>
                      <a:ext cx="2837754" cy="3517719"/>
                    </a:xfrm>
                    <a:prstGeom prst="rect">
                      <a:avLst/>
                    </a:prstGeom>
                    <a:ln>
                      <a:noFill/>
                    </a:ln>
                    <a:extLst>
                      <a:ext uri="{53640926-AAD7-44D8-BBD7-CCE9431645EC}">
                        <a14:shadowObscured xmlns:a14="http://schemas.microsoft.com/office/drawing/2010/main"/>
                      </a:ext>
                    </a:extLst>
                  </pic:spPr>
                </pic:pic>
              </a:graphicData>
            </a:graphic>
          </wp:inline>
        </w:drawing>
      </w:r>
    </w:p>
    <w:p w14:paraId="7C8C7075" w14:textId="2ACB0CE4" w:rsidR="00590E9B" w:rsidRDefault="00590E9B" w:rsidP="00590E9B">
      <w:pPr>
        <w:widowControl w:val="0"/>
        <w:autoSpaceDE w:val="0"/>
        <w:autoSpaceDN w:val="0"/>
        <w:adjustRightInd w:val="0"/>
        <w:spacing w:before="120" w:line="226" w:lineRule="auto"/>
        <w:ind w:left="720" w:firstLine="720"/>
        <w:jc w:val="both"/>
        <w:rPr>
          <w:b/>
          <w:spacing w:val="5"/>
          <w:kern w:val="1"/>
        </w:rPr>
      </w:pPr>
      <w:r w:rsidRPr="00AC25B5">
        <w:rPr>
          <w:b/>
          <w:spacing w:val="5"/>
          <w:kern w:val="1"/>
        </w:rPr>
        <w:t xml:space="preserve">Figure </w:t>
      </w:r>
      <w:r>
        <w:rPr>
          <w:b/>
          <w:spacing w:val="5"/>
          <w:kern w:val="1"/>
        </w:rPr>
        <w:t>2</w:t>
      </w:r>
      <w:r w:rsidRPr="00AC25B5">
        <w:rPr>
          <w:b/>
          <w:spacing w:val="5"/>
          <w:kern w:val="1"/>
        </w:rPr>
        <w:t xml:space="preserve">: </w:t>
      </w:r>
      <w:r>
        <w:rPr>
          <w:b/>
          <w:spacing w:val="5"/>
          <w:kern w:val="1"/>
        </w:rPr>
        <w:t xml:space="preserve">Auto-Encoder </w:t>
      </w:r>
      <w:r>
        <w:rPr>
          <w:b/>
          <w:spacing w:val="5"/>
          <w:kern w:val="1"/>
        </w:rPr>
        <w:t>architecture</w:t>
      </w:r>
    </w:p>
    <w:p w14:paraId="3CFFD13C" w14:textId="77777777" w:rsidR="00590E9B" w:rsidRDefault="00590E9B" w:rsidP="00590E9B">
      <w:pPr>
        <w:widowControl w:val="0"/>
        <w:autoSpaceDE w:val="0"/>
        <w:autoSpaceDN w:val="0"/>
        <w:adjustRightInd w:val="0"/>
        <w:spacing w:before="120" w:line="226" w:lineRule="auto"/>
        <w:jc w:val="both"/>
        <w:rPr>
          <w:spacing w:val="5"/>
          <w:kern w:val="1"/>
        </w:rPr>
      </w:pPr>
    </w:p>
    <w:p w14:paraId="6DB9C060" w14:textId="0C6304EE" w:rsidR="001629D9" w:rsidRPr="000A41C4" w:rsidRDefault="001629D9" w:rsidP="001629D9">
      <w:pPr>
        <w:widowControl w:val="0"/>
        <w:autoSpaceDE w:val="0"/>
        <w:autoSpaceDN w:val="0"/>
        <w:adjustRightInd w:val="0"/>
        <w:rPr>
          <w:b/>
          <w:bCs/>
          <w:spacing w:val="24"/>
          <w:kern w:val="1"/>
        </w:rPr>
      </w:pPr>
      <w:r>
        <w:rPr>
          <w:b/>
          <w:bCs/>
          <w:spacing w:val="24"/>
          <w:kern w:val="1"/>
        </w:rPr>
        <w:t xml:space="preserve">4.3 </w:t>
      </w:r>
      <w:r>
        <w:rPr>
          <w:b/>
          <w:bCs/>
          <w:spacing w:val="24"/>
          <w:kern w:val="1"/>
        </w:rPr>
        <w:tab/>
      </w:r>
      <w:r w:rsidR="00B03EA7">
        <w:rPr>
          <w:b/>
          <w:bCs/>
          <w:spacing w:val="24"/>
          <w:kern w:val="1"/>
        </w:rPr>
        <w:t>Auto-Encoder based Gaussian Mixture Model</w:t>
      </w:r>
    </w:p>
    <w:p w14:paraId="0A16026A" w14:textId="344823C0" w:rsidR="001629D9" w:rsidRDefault="00590E9B" w:rsidP="001629D9">
      <w:pPr>
        <w:widowControl w:val="0"/>
        <w:autoSpaceDE w:val="0"/>
        <w:autoSpaceDN w:val="0"/>
        <w:adjustRightInd w:val="0"/>
        <w:spacing w:before="120" w:line="226" w:lineRule="auto"/>
        <w:jc w:val="both"/>
        <w:rPr>
          <w:spacing w:val="5"/>
          <w:kern w:val="1"/>
        </w:rPr>
      </w:pPr>
      <w:r>
        <w:rPr>
          <w:spacing w:val="5"/>
          <w:kern w:val="1"/>
        </w:rPr>
        <w:t>In order to compare the both Kmeans and GMM model fairly, we made use of the same auto-encoder model as used in the 2</w:t>
      </w:r>
      <w:r w:rsidRPr="00590E9B">
        <w:rPr>
          <w:spacing w:val="5"/>
          <w:kern w:val="1"/>
          <w:vertAlign w:val="superscript"/>
        </w:rPr>
        <w:t>nd</w:t>
      </w:r>
      <w:r>
        <w:rPr>
          <w:spacing w:val="5"/>
          <w:kern w:val="1"/>
        </w:rPr>
        <w:t xml:space="preserve"> task given in figure 2. We got the weights of the different parameters in different layers for all layers and used the same weights for encoder.</w:t>
      </w:r>
      <w:r w:rsidR="000403C0">
        <w:rPr>
          <w:spacing w:val="5"/>
          <w:kern w:val="1"/>
        </w:rPr>
        <w:t xml:space="preserve"> Then we used the encoded data and flattened the images from 3-dimensional array to 2-dimensional </w:t>
      </w:r>
      <w:r w:rsidR="000403C0">
        <w:rPr>
          <w:spacing w:val="5"/>
          <w:kern w:val="1"/>
        </w:rPr>
        <w:lastRenderedPageBreak/>
        <w:t>array.</w:t>
      </w:r>
    </w:p>
    <w:p w14:paraId="06D05F8D" w14:textId="77777777" w:rsidR="004C2461" w:rsidRDefault="004C2461" w:rsidP="001629D9">
      <w:pPr>
        <w:widowControl w:val="0"/>
        <w:autoSpaceDE w:val="0"/>
        <w:autoSpaceDN w:val="0"/>
        <w:adjustRightInd w:val="0"/>
        <w:rPr>
          <w:spacing w:val="5"/>
          <w:kern w:val="1"/>
        </w:rPr>
      </w:pPr>
    </w:p>
    <w:p w14:paraId="35B4482C" w14:textId="6F897167" w:rsidR="001629D9" w:rsidRPr="000A41C4" w:rsidRDefault="001629D9" w:rsidP="001629D9">
      <w:pPr>
        <w:widowControl w:val="0"/>
        <w:autoSpaceDE w:val="0"/>
        <w:autoSpaceDN w:val="0"/>
        <w:adjustRightInd w:val="0"/>
        <w:rPr>
          <w:b/>
          <w:bCs/>
          <w:spacing w:val="24"/>
          <w:kern w:val="1"/>
        </w:rPr>
      </w:pPr>
      <w:r>
        <w:rPr>
          <w:b/>
          <w:bCs/>
          <w:spacing w:val="24"/>
          <w:kern w:val="1"/>
        </w:rPr>
        <w:t xml:space="preserve">4.4 </w:t>
      </w:r>
      <w:r>
        <w:rPr>
          <w:b/>
          <w:bCs/>
          <w:spacing w:val="24"/>
          <w:kern w:val="1"/>
        </w:rPr>
        <w:tab/>
        <w:t xml:space="preserve">Hyperparameters </w:t>
      </w:r>
    </w:p>
    <w:p w14:paraId="604195C7" w14:textId="3F5DB02B" w:rsidR="001629D9" w:rsidRDefault="001629D9" w:rsidP="001629D9">
      <w:pPr>
        <w:widowControl w:val="0"/>
        <w:autoSpaceDE w:val="0"/>
        <w:autoSpaceDN w:val="0"/>
        <w:adjustRightInd w:val="0"/>
        <w:spacing w:before="120" w:line="226" w:lineRule="auto"/>
        <w:jc w:val="both"/>
        <w:rPr>
          <w:spacing w:val="5"/>
          <w:kern w:val="1"/>
        </w:rPr>
      </w:pPr>
      <w:r>
        <w:rPr>
          <w:spacing w:val="5"/>
          <w:kern w:val="1"/>
        </w:rPr>
        <w:t>For the tasks, I had to tune several hyperparameters. These hyperparameters were</w:t>
      </w:r>
      <w:r w:rsidR="000403C0">
        <w:rPr>
          <w:spacing w:val="5"/>
          <w:kern w:val="1"/>
        </w:rPr>
        <w:t xml:space="preserve"> max_iterations, </w:t>
      </w:r>
      <w:r w:rsidR="000403C0" w:rsidRPr="000403C0">
        <w:rPr>
          <w:spacing w:val="5"/>
          <w:kern w:val="1"/>
        </w:rPr>
        <w:t>Relative tolerance</w:t>
      </w:r>
      <w:r w:rsidR="000403C0">
        <w:rPr>
          <w:spacing w:val="5"/>
          <w:kern w:val="1"/>
        </w:rPr>
        <w:t xml:space="preserve"> (tol),</w:t>
      </w:r>
      <w:r>
        <w:rPr>
          <w:spacing w:val="5"/>
          <w:kern w:val="1"/>
        </w:rPr>
        <w:t xml:space="preserve"> </w:t>
      </w:r>
      <w:r w:rsidR="000403C0">
        <w:rPr>
          <w:spacing w:val="5"/>
          <w:kern w:val="1"/>
        </w:rPr>
        <w:t>convolution</w:t>
      </w:r>
      <w:r>
        <w:rPr>
          <w:spacing w:val="5"/>
          <w:kern w:val="1"/>
        </w:rPr>
        <w:t xml:space="preserve"> layers, epochs, kernel size</w:t>
      </w:r>
      <w:r w:rsidR="000403C0">
        <w:rPr>
          <w:spacing w:val="5"/>
          <w:kern w:val="1"/>
        </w:rPr>
        <w:t>, maxpooling, upsampling, batchsize</w:t>
      </w:r>
      <w:r w:rsidR="006E6E11">
        <w:rPr>
          <w:spacing w:val="5"/>
          <w:kern w:val="1"/>
        </w:rPr>
        <w:t>, covariance matrix types</w:t>
      </w:r>
      <w:r>
        <w:rPr>
          <w:spacing w:val="5"/>
          <w:kern w:val="1"/>
        </w:rPr>
        <w:t>. How I tuned these parameters in order to get good models and the results that I had got from them is what I have described in the rest of the report below.</w:t>
      </w:r>
    </w:p>
    <w:p w14:paraId="2233BBB1" w14:textId="77777777" w:rsidR="001629D9" w:rsidRDefault="001629D9" w:rsidP="001629D9">
      <w:pPr>
        <w:widowControl w:val="0"/>
        <w:autoSpaceDE w:val="0"/>
        <w:autoSpaceDN w:val="0"/>
        <w:adjustRightInd w:val="0"/>
        <w:spacing w:before="120" w:line="226" w:lineRule="auto"/>
        <w:jc w:val="both"/>
        <w:rPr>
          <w:spacing w:val="5"/>
          <w:kern w:val="1"/>
        </w:rPr>
      </w:pPr>
    </w:p>
    <w:p w14:paraId="69ECA4E1" w14:textId="5068D334" w:rsidR="001629D9" w:rsidRDefault="001629D9" w:rsidP="001629D9">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Experimentation</w:t>
      </w:r>
    </w:p>
    <w:p w14:paraId="205055A7" w14:textId="663EDE1A" w:rsidR="001629D9" w:rsidRDefault="001629D9">
      <w:pPr>
        <w:widowControl w:val="0"/>
        <w:autoSpaceDE w:val="0"/>
        <w:autoSpaceDN w:val="0"/>
        <w:adjustRightInd w:val="0"/>
        <w:spacing w:before="120" w:line="226" w:lineRule="auto"/>
        <w:jc w:val="both"/>
        <w:rPr>
          <w:spacing w:val="5"/>
          <w:kern w:val="1"/>
        </w:rPr>
      </w:pPr>
      <w:r>
        <w:rPr>
          <w:spacing w:val="5"/>
          <w:kern w:val="1"/>
        </w:rPr>
        <w:t xml:space="preserve">I am going to describe what I did for </w:t>
      </w:r>
      <w:r w:rsidR="006E6E11">
        <w:rPr>
          <w:spacing w:val="5"/>
          <w:kern w:val="1"/>
        </w:rPr>
        <w:t xml:space="preserve">all 3 tasks </w:t>
      </w:r>
      <w:r>
        <w:rPr>
          <w:spacing w:val="5"/>
          <w:kern w:val="1"/>
        </w:rPr>
        <w:t xml:space="preserve">in their specific sections below. I have however kept a similar pattern of modularizing the code in all the tasks so that the functions can be reused in other tasks and it’s easier to understand. </w:t>
      </w:r>
      <w:r w:rsidR="00D52B2B">
        <w:rPr>
          <w:spacing w:val="5"/>
          <w:kern w:val="1"/>
        </w:rPr>
        <w:t xml:space="preserve">The accuracy of a model is found using a method provided by sklearns called </w:t>
      </w:r>
      <w:r w:rsidR="00D52B2B" w:rsidRPr="0047711C">
        <w:rPr>
          <w:b/>
          <w:spacing w:val="5"/>
          <w:kern w:val="1"/>
        </w:rPr>
        <w:t>completeness</w:t>
      </w:r>
      <w:r w:rsidR="0047711C" w:rsidRPr="0047711C">
        <w:rPr>
          <w:b/>
          <w:spacing w:val="5"/>
          <w:kern w:val="1"/>
        </w:rPr>
        <w:t>_</w:t>
      </w:r>
      <w:r w:rsidR="00D52B2B" w:rsidRPr="0047711C">
        <w:rPr>
          <w:b/>
          <w:spacing w:val="5"/>
          <w:kern w:val="1"/>
        </w:rPr>
        <w:t>score</w:t>
      </w:r>
      <w:r w:rsidR="00D52B2B">
        <w:rPr>
          <w:spacing w:val="5"/>
          <w:kern w:val="1"/>
        </w:rPr>
        <w:t xml:space="preserve"> which basically checks the clusters without hard checking the labels, but rather checking </w:t>
      </w:r>
      <w:r w:rsidR="0047711C">
        <w:rPr>
          <w:spacing w:val="5"/>
          <w:kern w:val="1"/>
        </w:rPr>
        <w:t>if a high frequency of certain type of data samples belong to same cluster as they appeared in the given labels.</w:t>
      </w:r>
    </w:p>
    <w:p w14:paraId="0D9CBFD8" w14:textId="77777777" w:rsidR="001629D9" w:rsidRDefault="001629D9" w:rsidP="001629D9">
      <w:pPr>
        <w:widowControl w:val="0"/>
        <w:autoSpaceDE w:val="0"/>
        <w:autoSpaceDN w:val="0"/>
        <w:adjustRightInd w:val="0"/>
        <w:rPr>
          <w:b/>
          <w:bCs/>
          <w:spacing w:val="24"/>
          <w:kern w:val="1"/>
        </w:rPr>
      </w:pPr>
    </w:p>
    <w:p w14:paraId="2D97E530" w14:textId="6C216FD7" w:rsidR="001629D9" w:rsidRPr="001629D9" w:rsidRDefault="00AC25B5" w:rsidP="001629D9">
      <w:pPr>
        <w:widowControl w:val="0"/>
        <w:autoSpaceDE w:val="0"/>
        <w:autoSpaceDN w:val="0"/>
        <w:adjustRightInd w:val="0"/>
        <w:rPr>
          <w:b/>
          <w:bCs/>
          <w:spacing w:val="24"/>
          <w:kern w:val="1"/>
        </w:rPr>
      </w:pPr>
      <w:r>
        <w:rPr>
          <w:b/>
          <w:bCs/>
          <w:spacing w:val="24"/>
          <w:kern w:val="1"/>
        </w:rPr>
        <w:t>5</w:t>
      </w:r>
      <w:r w:rsidR="001629D9">
        <w:rPr>
          <w:b/>
          <w:bCs/>
          <w:spacing w:val="24"/>
          <w:kern w:val="1"/>
        </w:rPr>
        <w:t>.1</w:t>
      </w:r>
      <w:r w:rsidR="001629D9">
        <w:rPr>
          <w:b/>
          <w:bCs/>
          <w:spacing w:val="24"/>
          <w:kern w:val="1"/>
        </w:rPr>
        <w:tab/>
      </w:r>
      <w:r w:rsidR="00DE0E1C">
        <w:rPr>
          <w:b/>
          <w:bCs/>
          <w:spacing w:val="24"/>
          <w:kern w:val="1"/>
        </w:rPr>
        <w:t>Clustering Images using K-Means Model</w:t>
      </w:r>
    </w:p>
    <w:p w14:paraId="747C187B" w14:textId="333919EB" w:rsidR="006E6E11" w:rsidRDefault="006E6E11" w:rsidP="006E6E11">
      <w:pPr>
        <w:widowControl w:val="0"/>
        <w:autoSpaceDE w:val="0"/>
        <w:autoSpaceDN w:val="0"/>
        <w:adjustRightInd w:val="0"/>
        <w:spacing w:before="120" w:line="226" w:lineRule="auto"/>
        <w:jc w:val="both"/>
        <w:rPr>
          <w:spacing w:val="5"/>
          <w:kern w:val="1"/>
        </w:rPr>
      </w:pPr>
      <w:r>
        <w:rPr>
          <w:spacing w:val="5"/>
          <w:kern w:val="1"/>
        </w:rPr>
        <w:t>Task 1 didn’t involve many hyperparameters. I tried the model with different max_iter and tol values. I tried the model with 1, 5, 40, 100, 200</w:t>
      </w:r>
      <w:r w:rsidR="00384F3B">
        <w:rPr>
          <w:spacing w:val="5"/>
          <w:kern w:val="1"/>
        </w:rPr>
        <w:t>,400</w:t>
      </w:r>
      <w:r>
        <w:rPr>
          <w:spacing w:val="5"/>
          <w:kern w:val="1"/>
        </w:rPr>
        <w:t xml:space="preserve"> and many in between values for max_iter and tried lower tol values like 0.001 and even 0.0001. It seemed to give the best result with max_iter around </w:t>
      </w:r>
      <w:r w:rsidR="008D4652">
        <w:rPr>
          <w:spacing w:val="5"/>
          <w:kern w:val="1"/>
        </w:rPr>
        <w:t>2</w:t>
      </w:r>
      <w:r>
        <w:rPr>
          <w:spacing w:val="5"/>
          <w:kern w:val="1"/>
        </w:rPr>
        <w:t xml:space="preserve">00 and tol to be 0.0001 so I kept these as final values. I was able to get </w:t>
      </w:r>
      <w:r w:rsidR="00376527">
        <w:rPr>
          <w:spacing w:val="5"/>
          <w:kern w:val="1"/>
        </w:rPr>
        <w:t>about 5</w:t>
      </w:r>
      <w:r w:rsidR="008D4652">
        <w:rPr>
          <w:spacing w:val="5"/>
          <w:kern w:val="1"/>
        </w:rPr>
        <w:t>2</w:t>
      </w:r>
      <w:r w:rsidR="003A2D38">
        <w:rPr>
          <w:spacing w:val="5"/>
          <w:kern w:val="1"/>
        </w:rPr>
        <w:t>.4</w:t>
      </w:r>
      <w:r w:rsidR="00497D4F">
        <w:rPr>
          <w:spacing w:val="5"/>
          <w:kern w:val="1"/>
        </w:rPr>
        <w:t>7</w:t>
      </w:r>
      <w:r w:rsidR="00376527">
        <w:rPr>
          <w:spacing w:val="5"/>
          <w:kern w:val="1"/>
        </w:rPr>
        <w:t>% accuracy on the testing set at best.</w:t>
      </w:r>
    </w:p>
    <w:p w14:paraId="44AA6DF0" w14:textId="77777777" w:rsidR="003A1327" w:rsidRPr="003A1327" w:rsidRDefault="003A1327">
      <w:pPr>
        <w:widowControl w:val="0"/>
        <w:autoSpaceDE w:val="0"/>
        <w:autoSpaceDN w:val="0"/>
        <w:adjustRightInd w:val="0"/>
        <w:spacing w:before="120" w:line="226" w:lineRule="auto"/>
        <w:jc w:val="both"/>
        <w:rPr>
          <w:b/>
          <w:spacing w:val="5"/>
          <w:kern w:val="1"/>
        </w:rPr>
      </w:pPr>
    </w:p>
    <w:p w14:paraId="2AD94D24" w14:textId="1AC09C41" w:rsidR="002D0824" w:rsidRDefault="00AC25B5">
      <w:pPr>
        <w:widowControl w:val="0"/>
        <w:autoSpaceDE w:val="0"/>
        <w:autoSpaceDN w:val="0"/>
        <w:adjustRightInd w:val="0"/>
        <w:rPr>
          <w:b/>
          <w:bCs/>
          <w:spacing w:val="24"/>
          <w:kern w:val="1"/>
        </w:rPr>
      </w:pPr>
      <w:r>
        <w:rPr>
          <w:b/>
          <w:bCs/>
          <w:spacing w:val="24"/>
          <w:kern w:val="1"/>
        </w:rPr>
        <w:t>5</w:t>
      </w:r>
      <w:r w:rsidR="002D0824">
        <w:rPr>
          <w:b/>
          <w:bCs/>
          <w:spacing w:val="24"/>
          <w:kern w:val="1"/>
        </w:rPr>
        <w:t>.</w:t>
      </w:r>
      <w:r w:rsidR="001629D9">
        <w:rPr>
          <w:b/>
          <w:bCs/>
          <w:spacing w:val="24"/>
          <w:kern w:val="1"/>
        </w:rPr>
        <w:t>2</w:t>
      </w:r>
      <w:r w:rsidR="002D0824">
        <w:rPr>
          <w:b/>
          <w:bCs/>
          <w:spacing w:val="24"/>
          <w:kern w:val="1"/>
        </w:rPr>
        <w:tab/>
      </w:r>
      <w:r w:rsidR="0019766A">
        <w:rPr>
          <w:b/>
          <w:bCs/>
          <w:spacing w:val="24"/>
          <w:kern w:val="1"/>
        </w:rPr>
        <w:t>Auto-Encoder for tasks 2 and 3</w:t>
      </w:r>
    </w:p>
    <w:p w14:paraId="688BA031" w14:textId="5B9A638F" w:rsidR="001629D9" w:rsidRDefault="00376527" w:rsidP="00376527">
      <w:pPr>
        <w:widowControl w:val="0"/>
        <w:autoSpaceDE w:val="0"/>
        <w:autoSpaceDN w:val="0"/>
        <w:adjustRightInd w:val="0"/>
        <w:spacing w:before="120" w:line="226" w:lineRule="auto"/>
        <w:jc w:val="both"/>
        <w:rPr>
          <w:spacing w:val="5"/>
          <w:kern w:val="1"/>
        </w:rPr>
      </w:pPr>
      <w:r>
        <w:rPr>
          <w:spacing w:val="5"/>
          <w:kern w:val="1"/>
        </w:rPr>
        <w:t xml:space="preserve">For this task I had to come up with an architecture for an auto-encoder first. The layers in encoder and decoder had to be mirrored so that it functions properly. At first I tried with few layers by merely conv with maxpooling and upsampling. This architecture </w:t>
      </w:r>
      <w:r w:rsidR="0019766A">
        <w:rPr>
          <w:spacing w:val="5"/>
          <w:kern w:val="1"/>
        </w:rPr>
        <w:t>is given in figure 3.</w:t>
      </w:r>
    </w:p>
    <w:p w14:paraId="0162DC72" w14:textId="1048F473" w:rsidR="00376527" w:rsidRDefault="0019766A" w:rsidP="0019766A">
      <w:pPr>
        <w:widowControl w:val="0"/>
        <w:autoSpaceDE w:val="0"/>
        <w:autoSpaceDN w:val="0"/>
        <w:adjustRightInd w:val="0"/>
        <w:spacing w:before="120" w:line="226" w:lineRule="auto"/>
        <w:ind w:left="720" w:firstLine="720"/>
        <w:jc w:val="both"/>
        <w:rPr>
          <w:spacing w:val="5"/>
          <w:kern w:val="1"/>
        </w:rPr>
      </w:pPr>
      <w:r>
        <w:rPr>
          <w:noProof/>
        </w:rPr>
        <w:drawing>
          <wp:inline distT="0" distB="0" distL="0" distR="0" wp14:anchorId="2A9D8F5E" wp14:editId="363712F1">
            <wp:extent cx="2305660" cy="13639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7971" cy="1371263"/>
                    </a:xfrm>
                    <a:prstGeom prst="rect">
                      <a:avLst/>
                    </a:prstGeom>
                  </pic:spPr>
                </pic:pic>
              </a:graphicData>
            </a:graphic>
          </wp:inline>
        </w:drawing>
      </w:r>
    </w:p>
    <w:p w14:paraId="186BAFD2" w14:textId="716F26EE" w:rsidR="00E14BF8" w:rsidRDefault="00E14BF8" w:rsidP="00E14BF8">
      <w:pPr>
        <w:widowControl w:val="0"/>
        <w:autoSpaceDE w:val="0"/>
        <w:autoSpaceDN w:val="0"/>
        <w:adjustRightInd w:val="0"/>
        <w:spacing w:before="120" w:line="226" w:lineRule="auto"/>
        <w:ind w:left="720" w:firstLine="720"/>
        <w:jc w:val="both"/>
        <w:rPr>
          <w:b/>
          <w:spacing w:val="5"/>
          <w:kern w:val="1"/>
        </w:rPr>
      </w:pPr>
      <w:r w:rsidRPr="00AC25B5">
        <w:rPr>
          <w:b/>
          <w:spacing w:val="5"/>
          <w:kern w:val="1"/>
        </w:rPr>
        <w:t xml:space="preserve">Figure </w:t>
      </w:r>
      <w:r>
        <w:rPr>
          <w:b/>
          <w:spacing w:val="5"/>
          <w:kern w:val="1"/>
        </w:rPr>
        <w:t>3</w:t>
      </w:r>
      <w:r w:rsidRPr="00AC25B5">
        <w:rPr>
          <w:b/>
          <w:spacing w:val="5"/>
          <w:kern w:val="1"/>
        </w:rPr>
        <w:t xml:space="preserve">: </w:t>
      </w:r>
      <w:r>
        <w:rPr>
          <w:b/>
          <w:spacing w:val="5"/>
          <w:kern w:val="1"/>
        </w:rPr>
        <w:t xml:space="preserve">Initial </w:t>
      </w:r>
      <w:r>
        <w:rPr>
          <w:b/>
          <w:spacing w:val="5"/>
          <w:kern w:val="1"/>
        </w:rPr>
        <w:t>Auto-Encoder architecture</w:t>
      </w:r>
    </w:p>
    <w:p w14:paraId="59D69700" w14:textId="77777777" w:rsidR="00E14BF8" w:rsidRDefault="00E14BF8" w:rsidP="0019766A">
      <w:pPr>
        <w:widowControl w:val="0"/>
        <w:autoSpaceDE w:val="0"/>
        <w:autoSpaceDN w:val="0"/>
        <w:adjustRightInd w:val="0"/>
        <w:spacing w:before="120" w:line="226" w:lineRule="auto"/>
        <w:ind w:left="720" w:firstLine="720"/>
        <w:jc w:val="both"/>
        <w:rPr>
          <w:spacing w:val="5"/>
          <w:kern w:val="1"/>
        </w:rPr>
      </w:pPr>
    </w:p>
    <w:p w14:paraId="165130CD" w14:textId="7E1353AC" w:rsidR="00376527" w:rsidRDefault="00376527" w:rsidP="00376527">
      <w:pPr>
        <w:widowControl w:val="0"/>
        <w:autoSpaceDE w:val="0"/>
        <w:autoSpaceDN w:val="0"/>
        <w:adjustRightInd w:val="0"/>
        <w:spacing w:before="120" w:line="226" w:lineRule="auto"/>
        <w:jc w:val="both"/>
        <w:rPr>
          <w:spacing w:val="5"/>
          <w:kern w:val="1"/>
        </w:rPr>
      </w:pPr>
      <w:r>
        <w:rPr>
          <w:spacing w:val="5"/>
          <w:kern w:val="1"/>
        </w:rPr>
        <w:t xml:space="preserve">Then I tested by further adding more convolution layers and having batchnormalization on them 1 at a time. </w:t>
      </w:r>
      <w:r w:rsidR="0019766A">
        <w:rPr>
          <w:spacing w:val="5"/>
          <w:kern w:val="1"/>
        </w:rPr>
        <w:t>A little better architecture that I got is in figure 4.</w:t>
      </w:r>
    </w:p>
    <w:p w14:paraId="32ADC4B3" w14:textId="77777777" w:rsidR="00002C52" w:rsidRDefault="00002C52" w:rsidP="00002C52">
      <w:pPr>
        <w:widowControl w:val="0"/>
        <w:autoSpaceDE w:val="0"/>
        <w:autoSpaceDN w:val="0"/>
        <w:adjustRightInd w:val="0"/>
        <w:spacing w:before="120" w:line="226" w:lineRule="auto"/>
        <w:ind w:left="720" w:firstLine="720"/>
        <w:jc w:val="both"/>
        <w:rPr>
          <w:spacing w:val="5"/>
          <w:kern w:val="1"/>
        </w:rPr>
      </w:pPr>
      <w:r>
        <w:rPr>
          <w:noProof/>
        </w:rPr>
        <w:lastRenderedPageBreak/>
        <w:drawing>
          <wp:inline distT="0" distB="0" distL="0" distR="0" wp14:anchorId="298515E1" wp14:editId="71A513DB">
            <wp:extent cx="2559685" cy="3909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146" b="1900"/>
                    <a:stretch/>
                  </pic:blipFill>
                  <pic:spPr bwMode="auto">
                    <a:xfrm>
                      <a:off x="0" y="0"/>
                      <a:ext cx="2569136" cy="3923493"/>
                    </a:xfrm>
                    <a:prstGeom prst="rect">
                      <a:avLst/>
                    </a:prstGeom>
                    <a:ln>
                      <a:noFill/>
                    </a:ln>
                    <a:extLst>
                      <a:ext uri="{53640926-AAD7-44D8-BBD7-CCE9431645EC}">
                        <a14:shadowObscured xmlns:a14="http://schemas.microsoft.com/office/drawing/2010/main"/>
                      </a:ext>
                    </a:extLst>
                  </pic:spPr>
                </pic:pic>
              </a:graphicData>
            </a:graphic>
          </wp:inline>
        </w:drawing>
      </w:r>
    </w:p>
    <w:p w14:paraId="4F5FCE95" w14:textId="69C74364" w:rsidR="00002C52" w:rsidRDefault="00002C52" w:rsidP="00002C52">
      <w:pPr>
        <w:widowControl w:val="0"/>
        <w:autoSpaceDE w:val="0"/>
        <w:autoSpaceDN w:val="0"/>
        <w:adjustRightInd w:val="0"/>
        <w:spacing w:before="120" w:line="226" w:lineRule="auto"/>
        <w:ind w:left="720" w:firstLine="720"/>
        <w:jc w:val="both"/>
        <w:rPr>
          <w:b/>
          <w:spacing w:val="5"/>
          <w:kern w:val="1"/>
        </w:rPr>
      </w:pPr>
      <w:r w:rsidRPr="00AC25B5">
        <w:rPr>
          <w:b/>
          <w:spacing w:val="5"/>
          <w:kern w:val="1"/>
        </w:rPr>
        <w:t xml:space="preserve">Figure </w:t>
      </w:r>
      <w:r>
        <w:rPr>
          <w:b/>
          <w:spacing w:val="5"/>
          <w:kern w:val="1"/>
        </w:rPr>
        <w:t>4</w:t>
      </w:r>
      <w:r w:rsidRPr="00AC25B5">
        <w:rPr>
          <w:b/>
          <w:spacing w:val="5"/>
          <w:kern w:val="1"/>
        </w:rPr>
        <w:t xml:space="preserve">: </w:t>
      </w:r>
      <w:r>
        <w:rPr>
          <w:b/>
          <w:spacing w:val="5"/>
          <w:kern w:val="1"/>
        </w:rPr>
        <w:t>Auto-Encoder architecture before testing GMM</w:t>
      </w:r>
    </w:p>
    <w:p w14:paraId="3E73383D" w14:textId="77777777" w:rsidR="00002C52" w:rsidRPr="00E14BF8" w:rsidRDefault="00002C52" w:rsidP="00002C52">
      <w:pPr>
        <w:widowControl w:val="0"/>
        <w:autoSpaceDE w:val="0"/>
        <w:autoSpaceDN w:val="0"/>
        <w:adjustRightInd w:val="0"/>
        <w:spacing w:before="120" w:line="226" w:lineRule="auto"/>
        <w:ind w:left="720" w:firstLine="720"/>
        <w:jc w:val="both"/>
        <w:rPr>
          <w:b/>
          <w:spacing w:val="5"/>
          <w:kern w:val="1"/>
        </w:rPr>
      </w:pPr>
    </w:p>
    <w:p w14:paraId="75AAC0A7" w14:textId="68C52E66" w:rsidR="00002C52" w:rsidRDefault="00002C52" w:rsidP="00002C52">
      <w:pPr>
        <w:widowControl w:val="0"/>
        <w:autoSpaceDE w:val="0"/>
        <w:autoSpaceDN w:val="0"/>
        <w:adjustRightInd w:val="0"/>
        <w:spacing w:before="120" w:line="226" w:lineRule="auto"/>
        <w:jc w:val="both"/>
        <w:rPr>
          <w:spacing w:val="5"/>
          <w:kern w:val="1"/>
        </w:rPr>
      </w:pPr>
      <w:r>
        <w:rPr>
          <w:spacing w:val="5"/>
          <w:kern w:val="1"/>
        </w:rPr>
        <w:t xml:space="preserve">The architecture in figure 4 worked well with kmeans but it was crashing when I tried fitting the GMM. </w:t>
      </w:r>
      <w:r>
        <w:rPr>
          <w:spacing w:val="5"/>
          <w:kern w:val="1"/>
          <w:lang w:val="en-IN"/>
        </w:rPr>
        <w:t>This was due to high number of kernels (256). So</w:t>
      </w:r>
      <w:r w:rsidR="005959EF">
        <w:rPr>
          <w:spacing w:val="5"/>
          <w:kern w:val="1"/>
          <w:lang w:val="en-IN"/>
        </w:rPr>
        <w:t>,</w:t>
      </w:r>
      <w:r>
        <w:rPr>
          <w:spacing w:val="5"/>
          <w:kern w:val="1"/>
          <w:lang w:val="en-IN"/>
        </w:rPr>
        <w:t xml:space="preserve"> in order to keep it fair between kmeans and GMM I ended up removing the conv layer with 256 kernels and </w:t>
      </w:r>
      <w:r>
        <w:rPr>
          <w:spacing w:val="5"/>
          <w:kern w:val="1"/>
        </w:rPr>
        <w:t>I tinkered with more layers in between and so came to the final architecture for auto-encoder as given in figure 5.</w:t>
      </w:r>
    </w:p>
    <w:p w14:paraId="479DA237" w14:textId="272C9DB4" w:rsidR="0019766A" w:rsidRDefault="0019766A" w:rsidP="0019766A">
      <w:pPr>
        <w:widowControl w:val="0"/>
        <w:autoSpaceDE w:val="0"/>
        <w:autoSpaceDN w:val="0"/>
        <w:adjustRightInd w:val="0"/>
        <w:spacing w:before="120" w:line="226" w:lineRule="auto"/>
        <w:ind w:left="720" w:firstLine="720"/>
        <w:jc w:val="both"/>
        <w:rPr>
          <w:spacing w:val="5"/>
          <w:kern w:val="1"/>
        </w:rPr>
      </w:pPr>
      <w:r>
        <w:rPr>
          <w:noProof/>
        </w:rPr>
        <w:lastRenderedPageBreak/>
        <w:drawing>
          <wp:inline distT="0" distB="0" distL="0" distR="0" wp14:anchorId="4352E408" wp14:editId="27113525">
            <wp:extent cx="2827655"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180" b="3146"/>
                    <a:stretch/>
                  </pic:blipFill>
                  <pic:spPr bwMode="auto">
                    <a:xfrm>
                      <a:off x="0" y="0"/>
                      <a:ext cx="2837754" cy="3517719"/>
                    </a:xfrm>
                    <a:prstGeom prst="rect">
                      <a:avLst/>
                    </a:prstGeom>
                    <a:ln>
                      <a:noFill/>
                    </a:ln>
                    <a:extLst>
                      <a:ext uri="{53640926-AAD7-44D8-BBD7-CCE9431645EC}">
                        <a14:shadowObscured xmlns:a14="http://schemas.microsoft.com/office/drawing/2010/main"/>
                      </a:ext>
                    </a:extLst>
                  </pic:spPr>
                </pic:pic>
              </a:graphicData>
            </a:graphic>
          </wp:inline>
        </w:drawing>
      </w:r>
    </w:p>
    <w:p w14:paraId="687D8FEC" w14:textId="3F14E2D1" w:rsidR="00E14BF8" w:rsidRPr="00E14BF8" w:rsidRDefault="00E14BF8" w:rsidP="00E14BF8">
      <w:pPr>
        <w:widowControl w:val="0"/>
        <w:autoSpaceDE w:val="0"/>
        <w:autoSpaceDN w:val="0"/>
        <w:adjustRightInd w:val="0"/>
        <w:spacing w:before="120" w:line="226" w:lineRule="auto"/>
        <w:ind w:left="720" w:firstLine="720"/>
        <w:jc w:val="both"/>
        <w:rPr>
          <w:b/>
          <w:spacing w:val="5"/>
          <w:kern w:val="1"/>
        </w:rPr>
      </w:pPr>
      <w:r w:rsidRPr="00AC25B5">
        <w:rPr>
          <w:b/>
          <w:spacing w:val="5"/>
          <w:kern w:val="1"/>
        </w:rPr>
        <w:t xml:space="preserve">Figure </w:t>
      </w:r>
      <w:r w:rsidR="00002C52">
        <w:rPr>
          <w:b/>
          <w:spacing w:val="5"/>
          <w:kern w:val="1"/>
        </w:rPr>
        <w:t>5</w:t>
      </w:r>
      <w:r w:rsidRPr="00AC25B5">
        <w:rPr>
          <w:b/>
          <w:spacing w:val="5"/>
          <w:kern w:val="1"/>
        </w:rPr>
        <w:t xml:space="preserve">: </w:t>
      </w:r>
      <w:r w:rsidR="00AE1662">
        <w:rPr>
          <w:b/>
          <w:spacing w:val="5"/>
          <w:kern w:val="1"/>
        </w:rPr>
        <w:t xml:space="preserve">Final </w:t>
      </w:r>
      <w:r>
        <w:rPr>
          <w:b/>
          <w:spacing w:val="5"/>
          <w:kern w:val="1"/>
        </w:rPr>
        <w:t>Auto-Encoder architecture</w:t>
      </w:r>
    </w:p>
    <w:p w14:paraId="51EF90D1" w14:textId="3701D95E" w:rsidR="0019766A" w:rsidRDefault="00E14BF8" w:rsidP="00376527">
      <w:pPr>
        <w:widowControl w:val="0"/>
        <w:autoSpaceDE w:val="0"/>
        <w:autoSpaceDN w:val="0"/>
        <w:adjustRightInd w:val="0"/>
        <w:spacing w:before="120" w:line="226" w:lineRule="auto"/>
        <w:jc w:val="both"/>
        <w:rPr>
          <w:spacing w:val="5"/>
          <w:kern w:val="1"/>
        </w:rPr>
      </w:pPr>
      <w:r>
        <w:rPr>
          <w:spacing w:val="5"/>
          <w:kern w:val="1"/>
        </w:rPr>
        <w:t xml:space="preserve">After trying different batch sizes, the batch size of 480 seemed to work well enough. As per the epochs, trying more than </w:t>
      </w:r>
      <w:r w:rsidR="00E828EB">
        <w:rPr>
          <w:spacing w:val="5"/>
          <w:kern w:val="1"/>
        </w:rPr>
        <w:t>200</w:t>
      </w:r>
      <w:r>
        <w:rPr>
          <w:spacing w:val="5"/>
          <w:kern w:val="1"/>
        </w:rPr>
        <w:t xml:space="preserve"> epochs was resulting in negligible decrements in loss so I made </w:t>
      </w:r>
      <w:r w:rsidR="00E828EB">
        <w:rPr>
          <w:spacing w:val="5"/>
          <w:kern w:val="1"/>
        </w:rPr>
        <w:t>200</w:t>
      </w:r>
      <w:r>
        <w:rPr>
          <w:spacing w:val="5"/>
          <w:kern w:val="1"/>
        </w:rPr>
        <w:t xml:space="preserve"> epochs as final value for epochs. </w:t>
      </w:r>
      <w:r w:rsidR="0019766A">
        <w:rPr>
          <w:spacing w:val="5"/>
          <w:kern w:val="1"/>
        </w:rPr>
        <w:t xml:space="preserve">The training and validation loss graph that </w:t>
      </w:r>
      <w:r w:rsidR="001220BD">
        <w:rPr>
          <w:spacing w:val="5"/>
          <w:kern w:val="1"/>
        </w:rPr>
        <w:t>I</w:t>
      </w:r>
      <w:r w:rsidR="0019766A">
        <w:rPr>
          <w:spacing w:val="5"/>
          <w:kern w:val="1"/>
        </w:rPr>
        <w:t xml:space="preserve"> got for our final model is given </w:t>
      </w:r>
      <w:r>
        <w:rPr>
          <w:spacing w:val="5"/>
          <w:kern w:val="1"/>
        </w:rPr>
        <w:t>in figure 8.</w:t>
      </w:r>
    </w:p>
    <w:p w14:paraId="54B396F4" w14:textId="7D282861" w:rsidR="001629D9" w:rsidRDefault="005959EF" w:rsidP="00C7431A">
      <w:pPr>
        <w:widowControl w:val="0"/>
        <w:autoSpaceDE w:val="0"/>
        <w:autoSpaceDN w:val="0"/>
        <w:adjustRightInd w:val="0"/>
        <w:spacing w:before="120" w:line="226" w:lineRule="auto"/>
        <w:ind w:left="720"/>
        <w:jc w:val="both"/>
        <w:rPr>
          <w:spacing w:val="5"/>
          <w:kern w:val="1"/>
        </w:rPr>
      </w:pPr>
      <w:r>
        <w:rPr>
          <w:noProof/>
        </w:rPr>
        <w:drawing>
          <wp:inline distT="0" distB="0" distL="0" distR="0" wp14:anchorId="08A209F4" wp14:editId="4B647ABB">
            <wp:extent cx="3590925" cy="2447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0925" cy="2447925"/>
                    </a:xfrm>
                    <a:prstGeom prst="rect">
                      <a:avLst/>
                    </a:prstGeom>
                  </pic:spPr>
                </pic:pic>
              </a:graphicData>
            </a:graphic>
          </wp:inline>
        </w:drawing>
      </w:r>
    </w:p>
    <w:p w14:paraId="302200B3" w14:textId="68AB2122" w:rsidR="001629D9" w:rsidRDefault="001629D9" w:rsidP="001629D9">
      <w:pPr>
        <w:widowControl w:val="0"/>
        <w:autoSpaceDE w:val="0"/>
        <w:autoSpaceDN w:val="0"/>
        <w:adjustRightInd w:val="0"/>
        <w:spacing w:before="120" w:line="226" w:lineRule="auto"/>
        <w:ind w:left="720" w:firstLine="720"/>
        <w:jc w:val="both"/>
        <w:rPr>
          <w:b/>
          <w:spacing w:val="5"/>
          <w:kern w:val="1"/>
        </w:rPr>
      </w:pPr>
      <w:r w:rsidRPr="001629D9">
        <w:rPr>
          <w:b/>
          <w:spacing w:val="5"/>
          <w:kern w:val="1"/>
        </w:rPr>
        <w:t xml:space="preserve">Figure </w:t>
      </w:r>
      <w:r w:rsidR="00D52B2B">
        <w:rPr>
          <w:b/>
          <w:spacing w:val="5"/>
          <w:kern w:val="1"/>
        </w:rPr>
        <w:t>6</w:t>
      </w:r>
      <w:r w:rsidRPr="001629D9">
        <w:rPr>
          <w:b/>
          <w:spacing w:val="5"/>
          <w:kern w:val="1"/>
        </w:rPr>
        <w:t>: Training vs Validation loss graph fo</w:t>
      </w:r>
      <w:r w:rsidR="00E14BF8">
        <w:rPr>
          <w:b/>
          <w:spacing w:val="5"/>
          <w:kern w:val="1"/>
        </w:rPr>
        <w:t>r training autoencoder</w:t>
      </w:r>
    </w:p>
    <w:p w14:paraId="13110C7A" w14:textId="77777777" w:rsidR="001629D9" w:rsidRDefault="001629D9" w:rsidP="001629D9">
      <w:pPr>
        <w:widowControl w:val="0"/>
        <w:autoSpaceDE w:val="0"/>
        <w:autoSpaceDN w:val="0"/>
        <w:adjustRightInd w:val="0"/>
        <w:spacing w:before="120" w:line="226" w:lineRule="auto"/>
        <w:jc w:val="both"/>
        <w:rPr>
          <w:spacing w:val="5"/>
          <w:kern w:val="1"/>
        </w:rPr>
      </w:pPr>
    </w:p>
    <w:p w14:paraId="7EA58E4E" w14:textId="32B40399" w:rsidR="002D0824" w:rsidRDefault="00AC25B5">
      <w:pPr>
        <w:widowControl w:val="0"/>
        <w:autoSpaceDE w:val="0"/>
        <w:autoSpaceDN w:val="0"/>
        <w:adjustRightInd w:val="0"/>
        <w:rPr>
          <w:b/>
          <w:bCs/>
          <w:spacing w:val="24"/>
          <w:kern w:val="1"/>
        </w:rPr>
      </w:pPr>
      <w:r>
        <w:rPr>
          <w:b/>
          <w:bCs/>
          <w:spacing w:val="24"/>
          <w:kern w:val="1"/>
        </w:rPr>
        <w:t>5</w:t>
      </w:r>
      <w:r w:rsidR="002D0824">
        <w:rPr>
          <w:b/>
          <w:bCs/>
          <w:spacing w:val="24"/>
          <w:kern w:val="1"/>
        </w:rPr>
        <w:t>.</w:t>
      </w:r>
      <w:r w:rsidR="001629D9">
        <w:rPr>
          <w:b/>
          <w:bCs/>
          <w:spacing w:val="24"/>
          <w:kern w:val="1"/>
        </w:rPr>
        <w:t>3</w:t>
      </w:r>
      <w:r w:rsidR="002D0824">
        <w:rPr>
          <w:b/>
          <w:bCs/>
          <w:spacing w:val="24"/>
          <w:kern w:val="1"/>
        </w:rPr>
        <w:tab/>
      </w:r>
      <w:r w:rsidR="00DE0E1C">
        <w:rPr>
          <w:b/>
          <w:bCs/>
          <w:spacing w:val="24"/>
          <w:kern w:val="1"/>
        </w:rPr>
        <w:t xml:space="preserve">Clustering using Auto-Encoder based </w:t>
      </w:r>
      <w:r w:rsidR="00E14BF8">
        <w:rPr>
          <w:b/>
          <w:bCs/>
          <w:spacing w:val="24"/>
          <w:kern w:val="1"/>
        </w:rPr>
        <w:t>Kmeans Model</w:t>
      </w:r>
      <w:r w:rsidR="001629D9" w:rsidRPr="001629D9">
        <w:rPr>
          <w:b/>
          <w:bCs/>
          <w:spacing w:val="24"/>
          <w:kern w:val="1"/>
        </w:rPr>
        <w:t xml:space="preserve"> </w:t>
      </w:r>
    </w:p>
    <w:p w14:paraId="359B2345" w14:textId="77777777" w:rsidR="001629D9" w:rsidRDefault="001629D9">
      <w:pPr>
        <w:widowControl w:val="0"/>
        <w:autoSpaceDE w:val="0"/>
        <w:autoSpaceDN w:val="0"/>
        <w:adjustRightInd w:val="0"/>
        <w:rPr>
          <w:b/>
          <w:bCs/>
          <w:spacing w:val="24"/>
          <w:kern w:val="1"/>
        </w:rPr>
      </w:pPr>
    </w:p>
    <w:p w14:paraId="2215D00F" w14:textId="3232BC79" w:rsidR="00AD2880" w:rsidRDefault="00C7431A" w:rsidP="00E14BF8">
      <w:pPr>
        <w:widowControl w:val="0"/>
        <w:autoSpaceDE w:val="0"/>
        <w:autoSpaceDN w:val="0"/>
        <w:adjustRightInd w:val="0"/>
        <w:rPr>
          <w:spacing w:val="5"/>
          <w:kern w:val="1"/>
        </w:rPr>
      </w:pPr>
      <w:r>
        <w:rPr>
          <w:spacing w:val="5"/>
          <w:kern w:val="1"/>
        </w:rPr>
        <w:t>For 2</w:t>
      </w:r>
      <w:r w:rsidRPr="00C7431A">
        <w:rPr>
          <w:spacing w:val="5"/>
          <w:kern w:val="1"/>
          <w:vertAlign w:val="superscript"/>
        </w:rPr>
        <w:t>nd</w:t>
      </w:r>
      <w:r>
        <w:rPr>
          <w:spacing w:val="5"/>
          <w:kern w:val="1"/>
        </w:rPr>
        <w:t xml:space="preserve"> task, most of the experimentation done was for getting the right auto-encoder, which is described in previous section. </w:t>
      </w:r>
      <w:r>
        <w:rPr>
          <w:spacing w:val="5"/>
          <w:kern w:val="1"/>
        </w:rPr>
        <w:t>I had to flatten the output of encoder to run into the kmeans. Apart from this everything was same as task 1</w:t>
      </w:r>
      <w:r>
        <w:rPr>
          <w:spacing w:val="5"/>
          <w:kern w:val="1"/>
        </w:rPr>
        <w:t xml:space="preserve">. </w:t>
      </w:r>
      <w:r w:rsidR="00E14BF8">
        <w:rPr>
          <w:spacing w:val="5"/>
          <w:kern w:val="1"/>
        </w:rPr>
        <w:t>For Kmeans I ended up using the same final values of max_iter and tol as used for 1</w:t>
      </w:r>
      <w:r w:rsidR="00E14BF8" w:rsidRPr="00E14BF8">
        <w:rPr>
          <w:spacing w:val="5"/>
          <w:kern w:val="1"/>
          <w:vertAlign w:val="superscript"/>
        </w:rPr>
        <w:t>st</w:t>
      </w:r>
      <w:r w:rsidR="00E14BF8">
        <w:rPr>
          <w:spacing w:val="5"/>
          <w:kern w:val="1"/>
        </w:rPr>
        <w:t xml:space="preserve"> task.</w:t>
      </w:r>
      <w:r w:rsidR="00E02A32">
        <w:rPr>
          <w:spacing w:val="5"/>
          <w:kern w:val="1"/>
        </w:rPr>
        <w:t xml:space="preserve"> For these hyperparameters I was able to get </w:t>
      </w:r>
      <w:r w:rsidR="00E02A32">
        <w:rPr>
          <w:spacing w:val="5"/>
          <w:kern w:val="1"/>
        </w:rPr>
        <w:lastRenderedPageBreak/>
        <w:t>about 5</w:t>
      </w:r>
      <w:r w:rsidR="003A2D38">
        <w:rPr>
          <w:spacing w:val="5"/>
          <w:kern w:val="1"/>
        </w:rPr>
        <w:t>1.87</w:t>
      </w:r>
      <w:r w:rsidR="00E02A32">
        <w:rPr>
          <w:spacing w:val="5"/>
          <w:kern w:val="1"/>
        </w:rPr>
        <w:t>% accuracy.</w:t>
      </w:r>
    </w:p>
    <w:p w14:paraId="28D8A749" w14:textId="1A965584" w:rsidR="00E14BF8" w:rsidRDefault="00E14BF8" w:rsidP="00E14BF8">
      <w:pPr>
        <w:widowControl w:val="0"/>
        <w:autoSpaceDE w:val="0"/>
        <w:autoSpaceDN w:val="0"/>
        <w:adjustRightInd w:val="0"/>
        <w:rPr>
          <w:spacing w:val="5"/>
          <w:kern w:val="1"/>
        </w:rPr>
      </w:pPr>
    </w:p>
    <w:p w14:paraId="1359D294" w14:textId="56DC96FC" w:rsidR="00E14BF8" w:rsidRDefault="00E14BF8" w:rsidP="00E14BF8">
      <w:pPr>
        <w:widowControl w:val="0"/>
        <w:autoSpaceDE w:val="0"/>
        <w:autoSpaceDN w:val="0"/>
        <w:adjustRightInd w:val="0"/>
        <w:rPr>
          <w:b/>
          <w:bCs/>
          <w:spacing w:val="24"/>
          <w:kern w:val="1"/>
        </w:rPr>
      </w:pPr>
      <w:r>
        <w:rPr>
          <w:b/>
          <w:bCs/>
          <w:spacing w:val="24"/>
          <w:kern w:val="1"/>
        </w:rPr>
        <w:t>5.</w:t>
      </w:r>
      <w:r>
        <w:rPr>
          <w:b/>
          <w:bCs/>
          <w:spacing w:val="24"/>
          <w:kern w:val="1"/>
        </w:rPr>
        <w:t>4</w:t>
      </w:r>
      <w:r>
        <w:rPr>
          <w:b/>
          <w:bCs/>
          <w:spacing w:val="24"/>
          <w:kern w:val="1"/>
        </w:rPr>
        <w:tab/>
        <w:t>Clustering using Auto-Encoder based Gaussian Mixture Model</w:t>
      </w:r>
      <w:r w:rsidRPr="001629D9">
        <w:rPr>
          <w:b/>
          <w:bCs/>
          <w:spacing w:val="24"/>
          <w:kern w:val="1"/>
        </w:rPr>
        <w:t xml:space="preserve"> </w:t>
      </w:r>
    </w:p>
    <w:p w14:paraId="145B730F" w14:textId="7CB714B9" w:rsidR="00E14BF8" w:rsidRDefault="00E14BF8" w:rsidP="00E14BF8">
      <w:pPr>
        <w:widowControl w:val="0"/>
        <w:autoSpaceDE w:val="0"/>
        <w:autoSpaceDN w:val="0"/>
        <w:adjustRightInd w:val="0"/>
        <w:rPr>
          <w:b/>
          <w:spacing w:val="5"/>
          <w:kern w:val="1"/>
        </w:rPr>
      </w:pPr>
    </w:p>
    <w:p w14:paraId="777FA81D" w14:textId="69307344" w:rsidR="00E02A32" w:rsidRDefault="00C278D0" w:rsidP="00E14BF8">
      <w:pPr>
        <w:widowControl w:val="0"/>
        <w:autoSpaceDE w:val="0"/>
        <w:autoSpaceDN w:val="0"/>
        <w:adjustRightInd w:val="0"/>
        <w:rPr>
          <w:spacing w:val="5"/>
          <w:kern w:val="1"/>
        </w:rPr>
      </w:pPr>
      <w:r>
        <w:rPr>
          <w:spacing w:val="5"/>
          <w:kern w:val="1"/>
        </w:rPr>
        <w:t>For 3</w:t>
      </w:r>
      <w:r w:rsidRPr="00C278D0">
        <w:rPr>
          <w:spacing w:val="5"/>
          <w:kern w:val="1"/>
          <w:vertAlign w:val="superscript"/>
        </w:rPr>
        <w:t>rd</w:t>
      </w:r>
      <w:r>
        <w:rPr>
          <w:spacing w:val="5"/>
          <w:kern w:val="1"/>
        </w:rPr>
        <w:t xml:space="preserve"> task, </w:t>
      </w:r>
      <w:r w:rsidR="001220BD">
        <w:rPr>
          <w:spacing w:val="5"/>
          <w:kern w:val="1"/>
        </w:rPr>
        <w:t>I</w:t>
      </w:r>
      <w:r>
        <w:rPr>
          <w:spacing w:val="5"/>
          <w:kern w:val="1"/>
        </w:rPr>
        <w:t xml:space="preserve"> make use of the same auto-encoder as used in task 2. The major tuning factor for Gaussian mixture model turned out to be which type of covariance matrix to use for our models. I tried all 4 types available to us by sklearns that are spherical, tied, diag</w:t>
      </w:r>
      <w:r w:rsidR="00E02A32">
        <w:rPr>
          <w:spacing w:val="5"/>
          <w:kern w:val="1"/>
        </w:rPr>
        <w:t>onal(diag)</w:t>
      </w:r>
      <w:r>
        <w:rPr>
          <w:spacing w:val="5"/>
          <w:kern w:val="1"/>
        </w:rPr>
        <w:t xml:space="preserve">, and full. The spherical type seemed to be the fastest when it came to time it took to fit the model, while full type seemed to take the longest time to fit the model. However full </w:t>
      </w:r>
      <w:r w:rsidR="00E02A32">
        <w:rPr>
          <w:spacing w:val="5"/>
          <w:kern w:val="1"/>
        </w:rPr>
        <w:t xml:space="preserve">type </w:t>
      </w:r>
      <w:r>
        <w:rPr>
          <w:spacing w:val="5"/>
          <w:kern w:val="1"/>
        </w:rPr>
        <w:t xml:space="preserve">seemed to </w:t>
      </w:r>
      <w:r w:rsidR="00E02A32">
        <w:rPr>
          <w:spacing w:val="5"/>
          <w:kern w:val="1"/>
        </w:rPr>
        <w:t>give</w:t>
      </w:r>
      <w:r>
        <w:rPr>
          <w:spacing w:val="5"/>
          <w:kern w:val="1"/>
        </w:rPr>
        <w:t xml:space="preserve"> the best accuracy compared to others.</w:t>
      </w:r>
      <w:r w:rsidR="00E02A32">
        <w:rPr>
          <w:spacing w:val="5"/>
          <w:kern w:val="1"/>
        </w:rPr>
        <w:t xml:space="preserve"> But even results of diag was very close to full type. Tied type was slightly better than spherical. </w:t>
      </w:r>
    </w:p>
    <w:p w14:paraId="6C4215FE" w14:textId="77777777" w:rsidR="00E02A32" w:rsidRDefault="00E02A32" w:rsidP="00E14BF8">
      <w:pPr>
        <w:widowControl w:val="0"/>
        <w:autoSpaceDE w:val="0"/>
        <w:autoSpaceDN w:val="0"/>
        <w:adjustRightInd w:val="0"/>
        <w:rPr>
          <w:spacing w:val="5"/>
          <w:kern w:val="1"/>
        </w:rPr>
      </w:pPr>
    </w:p>
    <w:p w14:paraId="16A2EF1A" w14:textId="676A79A4" w:rsidR="00C7431A" w:rsidRPr="00C278D0" w:rsidRDefault="00E02A32" w:rsidP="00E14BF8">
      <w:pPr>
        <w:widowControl w:val="0"/>
        <w:autoSpaceDE w:val="0"/>
        <w:autoSpaceDN w:val="0"/>
        <w:adjustRightInd w:val="0"/>
        <w:rPr>
          <w:spacing w:val="5"/>
          <w:kern w:val="1"/>
        </w:rPr>
      </w:pPr>
      <w:r>
        <w:rPr>
          <w:spacing w:val="5"/>
          <w:kern w:val="1"/>
        </w:rPr>
        <w:t>After many trials, it seemed like even though full gave the best result it wasn’t best to use because of the amount of time and resources it took. The model with covariance type of full was not even able to complete in google collab</w:t>
      </w:r>
      <w:r w:rsidR="008D4652">
        <w:rPr>
          <w:spacing w:val="5"/>
          <w:kern w:val="1"/>
        </w:rPr>
        <w:t xml:space="preserve"> with 25.51 GB ram assigned,</w:t>
      </w:r>
      <w:r>
        <w:rPr>
          <w:spacing w:val="5"/>
          <w:kern w:val="1"/>
        </w:rPr>
        <w:t xml:space="preserve"> when tried on the </w:t>
      </w:r>
      <w:r w:rsidR="008D4652">
        <w:rPr>
          <w:spacing w:val="5"/>
          <w:kern w:val="1"/>
        </w:rPr>
        <w:t>architecture with 256 kernels conv layer.</w:t>
      </w:r>
      <w:r>
        <w:rPr>
          <w:spacing w:val="5"/>
          <w:kern w:val="1"/>
        </w:rPr>
        <w:t xml:space="preserve"> </w:t>
      </w:r>
      <w:r w:rsidR="008D4652">
        <w:rPr>
          <w:spacing w:val="5"/>
          <w:kern w:val="1"/>
        </w:rPr>
        <w:t>This changed</w:t>
      </w:r>
      <w:r>
        <w:rPr>
          <w:spacing w:val="5"/>
          <w:kern w:val="1"/>
        </w:rPr>
        <w:t xml:space="preserve"> my choice for covariance matrix type from full to </w:t>
      </w:r>
      <w:r w:rsidRPr="008D4652">
        <w:rPr>
          <w:b/>
          <w:spacing w:val="5"/>
          <w:kern w:val="1"/>
        </w:rPr>
        <w:t>diag</w:t>
      </w:r>
      <w:r w:rsidR="008D4652">
        <w:rPr>
          <w:spacing w:val="5"/>
          <w:kern w:val="1"/>
        </w:rPr>
        <w:t xml:space="preserve"> as final choice</w:t>
      </w:r>
      <w:r>
        <w:rPr>
          <w:spacing w:val="5"/>
          <w:kern w:val="1"/>
        </w:rPr>
        <w:t>. For these final hyperparameters I was able to get about 5</w:t>
      </w:r>
      <w:r w:rsidR="003A2D38">
        <w:rPr>
          <w:spacing w:val="5"/>
          <w:kern w:val="1"/>
        </w:rPr>
        <w:t>6.26</w:t>
      </w:r>
      <w:r>
        <w:rPr>
          <w:spacing w:val="5"/>
          <w:kern w:val="1"/>
        </w:rPr>
        <w:t>% accuracy.</w:t>
      </w:r>
    </w:p>
    <w:p w14:paraId="34A46725" w14:textId="77777777" w:rsidR="00AD2880" w:rsidRDefault="00AD2880" w:rsidP="00AD2880">
      <w:pPr>
        <w:widowControl w:val="0"/>
        <w:autoSpaceDE w:val="0"/>
        <w:autoSpaceDN w:val="0"/>
        <w:adjustRightInd w:val="0"/>
        <w:ind w:left="720" w:firstLine="720"/>
        <w:rPr>
          <w:b/>
          <w:bCs/>
          <w:spacing w:val="24"/>
          <w:kern w:val="1"/>
        </w:rPr>
      </w:pPr>
    </w:p>
    <w:p w14:paraId="05F7729E" w14:textId="773DFC53" w:rsidR="004A7D58" w:rsidRDefault="00AC25B5" w:rsidP="004A7D58">
      <w:pPr>
        <w:widowControl w:val="0"/>
        <w:autoSpaceDE w:val="0"/>
        <w:autoSpaceDN w:val="0"/>
        <w:adjustRightInd w:val="0"/>
        <w:spacing w:before="120" w:line="226" w:lineRule="auto"/>
        <w:jc w:val="both"/>
        <w:rPr>
          <w:b/>
          <w:bCs/>
          <w:spacing w:val="24"/>
          <w:kern w:val="1"/>
        </w:rPr>
      </w:pPr>
      <w:r>
        <w:rPr>
          <w:b/>
          <w:bCs/>
          <w:spacing w:val="24"/>
          <w:kern w:val="1"/>
        </w:rPr>
        <w:t>5</w:t>
      </w:r>
      <w:r w:rsidR="004A7D58">
        <w:rPr>
          <w:b/>
          <w:bCs/>
          <w:spacing w:val="24"/>
          <w:kern w:val="1"/>
        </w:rPr>
        <w:t>.</w:t>
      </w:r>
      <w:r w:rsidR="00E14BF8">
        <w:rPr>
          <w:b/>
          <w:bCs/>
          <w:spacing w:val="24"/>
          <w:kern w:val="1"/>
        </w:rPr>
        <w:t>5</w:t>
      </w:r>
      <w:r w:rsidR="004A7D58">
        <w:rPr>
          <w:b/>
          <w:bCs/>
          <w:spacing w:val="24"/>
          <w:kern w:val="1"/>
        </w:rPr>
        <w:t xml:space="preserve"> </w:t>
      </w:r>
      <w:r w:rsidR="004A7D58">
        <w:rPr>
          <w:b/>
          <w:bCs/>
          <w:spacing w:val="24"/>
          <w:kern w:val="1"/>
        </w:rPr>
        <w:tab/>
      </w:r>
      <w:r w:rsidR="001629D9">
        <w:rPr>
          <w:b/>
          <w:bCs/>
          <w:spacing w:val="24"/>
          <w:kern w:val="1"/>
        </w:rPr>
        <w:t>Observations between different models</w:t>
      </w:r>
    </w:p>
    <w:p w14:paraId="57930B89" w14:textId="0BA4DCDB" w:rsidR="001629D9" w:rsidRDefault="001629D9" w:rsidP="00E02A32">
      <w:pPr>
        <w:widowControl w:val="0"/>
        <w:autoSpaceDE w:val="0"/>
        <w:autoSpaceDN w:val="0"/>
        <w:adjustRightInd w:val="0"/>
        <w:spacing w:before="120" w:line="226" w:lineRule="auto"/>
        <w:jc w:val="both"/>
        <w:rPr>
          <w:spacing w:val="5"/>
          <w:kern w:val="1"/>
        </w:rPr>
      </w:pPr>
      <w:r>
        <w:rPr>
          <w:spacing w:val="5"/>
          <w:kern w:val="1"/>
        </w:rPr>
        <w:t xml:space="preserve">The </w:t>
      </w:r>
      <w:r w:rsidR="00E02A32">
        <w:rPr>
          <w:spacing w:val="5"/>
          <w:kern w:val="1"/>
        </w:rPr>
        <w:t>very basic model used in 1</w:t>
      </w:r>
      <w:r w:rsidR="00E02A32" w:rsidRPr="00E02A32">
        <w:rPr>
          <w:spacing w:val="5"/>
          <w:kern w:val="1"/>
          <w:vertAlign w:val="superscript"/>
        </w:rPr>
        <w:t>st</w:t>
      </w:r>
      <w:r w:rsidR="00E02A32">
        <w:rPr>
          <w:spacing w:val="5"/>
          <w:kern w:val="1"/>
        </w:rPr>
        <w:t xml:space="preserve"> task which involved only used Kmeans gave the least accuracy on our test data. However, when </w:t>
      </w:r>
      <w:r w:rsidR="001220BD">
        <w:rPr>
          <w:spacing w:val="5"/>
          <w:kern w:val="1"/>
        </w:rPr>
        <w:t>I</w:t>
      </w:r>
      <w:r w:rsidR="00E02A32">
        <w:rPr>
          <w:spacing w:val="5"/>
          <w:kern w:val="1"/>
        </w:rPr>
        <w:t xml:space="preserve"> implemented this model with auto-encoder the accuracy </w:t>
      </w:r>
      <w:r w:rsidR="00536DFD">
        <w:rPr>
          <w:spacing w:val="5"/>
          <w:kern w:val="1"/>
        </w:rPr>
        <w:t>did not have much impact</w:t>
      </w:r>
      <w:r w:rsidR="00E02A32">
        <w:rPr>
          <w:spacing w:val="5"/>
          <w:kern w:val="1"/>
        </w:rPr>
        <w:t xml:space="preserve">. When </w:t>
      </w:r>
      <w:r w:rsidR="00536DFD">
        <w:rPr>
          <w:spacing w:val="5"/>
          <w:kern w:val="1"/>
        </w:rPr>
        <w:t>I</w:t>
      </w:r>
      <w:r w:rsidR="00E02A32">
        <w:rPr>
          <w:spacing w:val="5"/>
          <w:kern w:val="1"/>
        </w:rPr>
        <w:t xml:space="preserve"> finally replaced kmeans with GMM for final task </w:t>
      </w:r>
      <w:r w:rsidR="00536DFD">
        <w:rPr>
          <w:spacing w:val="5"/>
          <w:kern w:val="1"/>
        </w:rPr>
        <w:t>I</w:t>
      </w:r>
      <w:r w:rsidR="00E02A32">
        <w:rPr>
          <w:spacing w:val="5"/>
          <w:kern w:val="1"/>
        </w:rPr>
        <w:t xml:space="preserve"> s</w:t>
      </w:r>
      <w:r w:rsidR="00002C52">
        <w:rPr>
          <w:spacing w:val="5"/>
          <w:kern w:val="1"/>
        </w:rPr>
        <w:t xml:space="preserve">aw </w:t>
      </w:r>
      <w:r w:rsidR="00536DFD">
        <w:rPr>
          <w:spacing w:val="5"/>
          <w:kern w:val="1"/>
        </w:rPr>
        <w:t xml:space="preserve">relatively significant improvement in </w:t>
      </w:r>
      <w:r w:rsidR="00E02A32">
        <w:rPr>
          <w:spacing w:val="5"/>
          <w:kern w:val="1"/>
        </w:rPr>
        <w:t>accurac</w:t>
      </w:r>
      <w:r w:rsidR="00536DFD">
        <w:rPr>
          <w:spacing w:val="5"/>
          <w:kern w:val="1"/>
        </w:rPr>
        <w:t>y</w:t>
      </w:r>
      <w:r w:rsidR="00002C52">
        <w:rPr>
          <w:spacing w:val="5"/>
          <w:kern w:val="1"/>
        </w:rPr>
        <w:t>. The result</w:t>
      </w:r>
      <w:r w:rsidR="00536DFD">
        <w:rPr>
          <w:spacing w:val="5"/>
          <w:kern w:val="1"/>
        </w:rPr>
        <w:t>s</w:t>
      </w:r>
      <w:r w:rsidR="00002C52">
        <w:rPr>
          <w:spacing w:val="5"/>
          <w:kern w:val="1"/>
        </w:rPr>
        <w:t xml:space="preserve"> of the final run</w:t>
      </w:r>
      <w:r w:rsidR="00536DFD">
        <w:rPr>
          <w:spacing w:val="5"/>
          <w:kern w:val="1"/>
        </w:rPr>
        <w:t>s</w:t>
      </w:r>
      <w:r w:rsidR="00002C52">
        <w:rPr>
          <w:spacing w:val="5"/>
          <w:kern w:val="1"/>
        </w:rPr>
        <w:t xml:space="preserve"> can be seen in the results section.</w:t>
      </w:r>
    </w:p>
    <w:p w14:paraId="22A680C6" w14:textId="77777777" w:rsidR="009D4741" w:rsidRDefault="009D4741" w:rsidP="00647CEC">
      <w:pPr>
        <w:widowControl w:val="0"/>
        <w:autoSpaceDE w:val="0"/>
        <w:autoSpaceDN w:val="0"/>
        <w:adjustRightInd w:val="0"/>
        <w:spacing w:before="120" w:line="226" w:lineRule="auto"/>
        <w:jc w:val="both"/>
        <w:rPr>
          <w:spacing w:val="5"/>
          <w:kern w:val="1"/>
        </w:rPr>
      </w:pPr>
    </w:p>
    <w:p w14:paraId="2A52850A" w14:textId="2C03F64E" w:rsidR="00CA47A4" w:rsidRPr="000F3309" w:rsidRDefault="00AC25B5" w:rsidP="000F3309">
      <w:pPr>
        <w:widowControl w:val="0"/>
        <w:autoSpaceDE w:val="0"/>
        <w:autoSpaceDN w:val="0"/>
        <w:adjustRightInd w:val="0"/>
        <w:rPr>
          <w:b/>
          <w:bCs/>
          <w:spacing w:val="24"/>
          <w:kern w:val="1"/>
          <w:sz w:val="24"/>
          <w:szCs w:val="24"/>
        </w:rPr>
      </w:pPr>
      <w:r>
        <w:rPr>
          <w:b/>
          <w:bCs/>
          <w:spacing w:val="24"/>
          <w:kern w:val="1"/>
          <w:sz w:val="24"/>
          <w:szCs w:val="24"/>
        </w:rPr>
        <w:t>6</w:t>
      </w:r>
      <w:r w:rsidR="000F3309">
        <w:rPr>
          <w:b/>
          <w:bCs/>
          <w:spacing w:val="24"/>
          <w:kern w:val="1"/>
          <w:sz w:val="24"/>
          <w:szCs w:val="24"/>
        </w:rPr>
        <w:tab/>
        <w:t>Results</w:t>
      </w:r>
      <w:r w:rsidR="00CA47A4">
        <w:rPr>
          <w:b/>
          <w:bCs/>
          <w:spacing w:val="24"/>
          <w:kern w:val="1"/>
        </w:rPr>
        <w:t xml:space="preserve"> </w:t>
      </w:r>
    </w:p>
    <w:p w14:paraId="760C26E0" w14:textId="4F1798E8" w:rsidR="001629D9" w:rsidRDefault="00D52B2B" w:rsidP="001629D9">
      <w:pPr>
        <w:widowControl w:val="0"/>
        <w:autoSpaceDE w:val="0"/>
        <w:autoSpaceDN w:val="0"/>
        <w:adjustRightInd w:val="0"/>
        <w:spacing w:before="120" w:line="226" w:lineRule="auto"/>
        <w:jc w:val="both"/>
        <w:rPr>
          <w:spacing w:val="5"/>
          <w:kern w:val="1"/>
        </w:rPr>
      </w:pPr>
      <w:r>
        <w:rPr>
          <w:spacing w:val="5"/>
          <w:kern w:val="1"/>
        </w:rPr>
        <w:t xml:space="preserve">The final accuracies that I got for the 3 tasks are given in the below table 1. </w:t>
      </w:r>
      <w:r w:rsidR="009E3CA1">
        <w:rPr>
          <w:spacing w:val="5"/>
          <w:kern w:val="1"/>
        </w:rPr>
        <w:t xml:space="preserve">The confusion matrix for </w:t>
      </w:r>
      <w:r w:rsidR="00901569">
        <w:rPr>
          <w:spacing w:val="5"/>
          <w:kern w:val="1"/>
        </w:rPr>
        <w:t xml:space="preserve">task1 is given in figure 7, for </w:t>
      </w:r>
      <w:r w:rsidR="009E3CA1">
        <w:rPr>
          <w:spacing w:val="5"/>
          <w:kern w:val="1"/>
        </w:rPr>
        <w:t xml:space="preserve">task 2 is given in figure </w:t>
      </w:r>
      <w:r w:rsidR="00901569">
        <w:rPr>
          <w:spacing w:val="5"/>
          <w:kern w:val="1"/>
        </w:rPr>
        <w:t>8</w:t>
      </w:r>
      <w:r w:rsidR="009E3CA1">
        <w:rPr>
          <w:spacing w:val="5"/>
          <w:kern w:val="1"/>
        </w:rPr>
        <w:t xml:space="preserve"> and for task 3 is given in figure </w:t>
      </w:r>
      <w:r w:rsidR="00901569">
        <w:rPr>
          <w:spacing w:val="5"/>
          <w:kern w:val="1"/>
        </w:rPr>
        <w:t>9</w:t>
      </w:r>
      <w:r w:rsidR="009E3CA1">
        <w:rPr>
          <w:spacing w:val="5"/>
          <w:kern w:val="1"/>
        </w:rPr>
        <w:t xml:space="preserve">. The confusion matrix is not the actual representation as the clusters are different from the labels. </w:t>
      </w:r>
      <w:r>
        <w:rPr>
          <w:spacing w:val="5"/>
          <w:kern w:val="1"/>
        </w:rPr>
        <w:t xml:space="preserve">The training and validation loss that I got for training the auto-encoder is illustrated in figure </w:t>
      </w:r>
      <w:r w:rsidR="00901569">
        <w:rPr>
          <w:spacing w:val="5"/>
          <w:kern w:val="1"/>
        </w:rPr>
        <w:t>10</w:t>
      </w:r>
      <w:r>
        <w:rPr>
          <w:spacing w:val="5"/>
          <w:kern w:val="1"/>
        </w:rPr>
        <w:t xml:space="preserve">. </w:t>
      </w:r>
    </w:p>
    <w:p w14:paraId="4C9806B7" w14:textId="56FE0BAF" w:rsidR="001629D9" w:rsidRPr="001629D9" w:rsidRDefault="001629D9" w:rsidP="001629D9">
      <w:pPr>
        <w:widowControl w:val="0"/>
        <w:autoSpaceDE w:val="0"/>
        <w:autoSpaceDN w:val="0"/>
        <w:adjustRightInd w:val="0"/>
        <w:spacing w:before="120" w:line="226" w:lineRule="auto"/>
        <w:jc w:val="center"/>
        <w:rPr>
          <w:b/>
          <w:spacing w:val="5"/>
          <w:kern w:val="1"/>
        </w:rPr>
      </w:pPr>
      <w:r w:rsidRPr="001629D9">
        <w:rPr>
          <w:b/>
          <w:spacing w:val="5"/>
          <w:kern w:val="1"/>
        </w:rPr>
        <w:t xml:space="preserve">Table </w:t>
      </w:r>
      <w:r w:rsidR="00D52B2B">
        <w:rPr>
          <w:b/>
          <w:spacing w:val="5"/>
          <w:kern w:val="1"/>
        </w:rPr>
        <w:t>1</w:t>
      </w:r>
      <w:r w:rsidRPr="001629D9">
        <w:rPr>
          <w:b/>
          <w:spacing w:val="5"/>
          <w:kern w:val="1"/>
        </w:rPr>
        <w:t xml:space="preserve">: </w:t>
      </w:r>
      <w:proofErr w:type="gramStart"/>
      <w:r w:rsidR="00D52B2B">
        <w:rPr>
          <w:b/>
          <w:spacing w:val="5"/>
          <w:kern w:val="1"/>
        </w:rPr>
        <w:t>Final Results</w:t>
      </w:r>
      <w:proofErr w:type="gramEnd"/>
    </w:p>
    <w:tbl>
      <w:tblPr>
        <w:tblStyle w:val="TableGrid"/>
        <w:tblW w:w="0" w:type="auto"/>
        <w:jc w:val="center"/>
        <w:tblLook w:val="04A0" w:firstRow="1" w:lastRow="0" w:firstColumn="1" w:lastColumn="0" w:noHBand="0" w:noVBand="1"/>
      </w:tblPr>
      <w:tblGrid>
        <w:gridCol w:w="3403"/>
        <w:gridCol w:w="2450"/>
      </w:tblGrid>
      <w:tr w:rsidR="004A10EF" w:rsidRPr="00AE1662" w14:paraId="217F1A52" w14:textId="77777777" w:rsidTr="004A10EF">
        <w:trPr>
          <w:jc w:val="center"/>
        </w:trPr>
        <w:tc>
          <w:tcPr>
            <w:tcW w:w="3403" w:type="dxa"/>
          </w:tcPr>
          <w:p w14:paraId="1DD5647A" w14:textId="7FB7637E" w:rsidR="004A10EF" w:rsidRPr="00AE1662" w:rsidRDefault="004A10EF" w:rsidP="00DD263C">
            <w:pPr>
              <w:widowControl w:val="0"/>
              <w:autoSpaceDE w:val="0"/>
              <w:autoSpaceDN w:val="0"/>
              <w:adjustRightInd w:val="0"/>
              <w:spacing w:line="226" w:lineRule="auto"/>
              <w:jc w:val="center"/>
              <w:rPr>
                <w:b/>
                <w:spacing w:val="5"/>
                <w:kern w:val="1"/>
              </w:rPr>
            </w:pPr>
            <w:r w:rsidRPr="00AE1662">
              <w:rPr>
                <w:b/>
                <w:spacing w:val="5"/>
                <w:kern w:val="1"/>
              </w:rPr>
              <w:t>Task</w:t>
            </w:r>
            <w:bookmarkStart w:id="0" w:name="_GoBack"/>
            <w:bookmarkEnd w:id="0"/>
          </w:p>
        </w:tc>
        <w:tc>
          <w:tcPr>
            <w:tcW w:w="2450" w:type="dxa"/>
          </w:tcPr>
          <w:p w14:paraId="2172DDC4" w14:textId="329E5745" w:rsidR="004A10EF" w:rsidRPr="00AE1662" w:rsidRDefault="004A10EF" w:rsidP="00DD263C">
            <w:pPr>
              <w:widowControl w:val="0"/>
              <w:autoSpaceDE w:val="0"/>
              <w:autoSpaceDN w:val="0"/>
              <w:adjustRightInd w:val="0"/>
              <w:spacing w:line="226" w:lineRule="auto"/>
              <w:jc w:val="center"/>
              <w:rPr>
                <w:b/>
                <w:spacing w:val="5"/>
                <w:kern w:val="1"/>
              </w:rPr>
            </w:pPr>
            <w:r w:rsidRPr="00AE1662">
              <w:rPr>
                <w:b/>
                <w:spacing w:val="5"/>
                <w:kern w:val="1"/>
              </w:rPr>
              <w:t>Accuracy on Testing set</w:t>
            </w:r>
          </w:p>
        </w:tc>
      </w:tr>
      <w:tr w:rsidR="004A10EF" w:rsidRPr="00AE1662" w14:paraId="4DACC30C" w14:textId="77777777" w:rsidTr="004A10EF">
        <w:trPr>
          <w:trHeight w:val="123"/>
          <w:jc w:val="center"/>
        </w:trPr>
        <w:tc>
          <w:tcPr>
            <w:tcW w:w="3403" w:type="dxa"/>
          </w:tcPr>
          <w:p w14:paraId="242187EB" w14:textId="01082878" w:rsidR="004A10EF" w:rsidRPr="00AE1662" w:rsidRDefault="004A10EF" w:rsidP="00DD263C">
            <w:pPr>
              <w:widowControl w:val="0"/>
              <w:autoSpaceDE w:val="0"/>
              <w:autoSpaceDN w:val="0"/>
              <w:adjustRightInd w:val="0"/>
              <w:spacing w:line="226" w:lineRule="auto"/>
              <w:jc w:val="center"/>
              <w:rPr>
                <w:spacing w:val="5"/>
                <w:kern w:val="1"/>
              </w:rPr>
            </w:pPr>
            <w:r>
              <w:rPr>
                <w:spacing w:val="5"/>
                <w:kern w:val="1"/>
              </w:rPr>
              <w:t xml:space="preserve">Task1: </w:t>
            </w:r>
            <w:r w:rsidRPr="00AE1662">
              <w:rPr>
                <w:spacing w:val="5"/>
                <w:kern w:val="1"/>
              </w:rPr>
              <w:t>Kmeans</w:t>
            </w:r>
          </w:p>
        </w:tc>
        <w:tc>
          <w:tcPr>
            <w:tcW w:w="2450" w:type="dxa"/>
          </w:tcPr>
          <w:p w14:paraId="7374334A" w14:textId="53B7832E" w:rsidR="004A10EF" w:rsidRPr="00AE1662" w:rsidRDefault="004A10EF" w:rsidP="00DD263C">
            <w:pPr>
              <w:widowControl w:val="0"/>
              <w:autoSpaceDE w:val="0"/>
              <w:autoSpaceDN w:val="0"/>
              <w:adjustRightInd w:val="0"/>
              <w:spacing w:line="226" w:lineRule="auto"/>
              <w:jc w:val="center"/>
              <w:rPr>
                <w:spacing w:val="5"/>
                <w:kern w:val="1"/>
              </w:rPr>
            </w:pPr>
            <w:r>
              <w:rPr>
                <w:spacing w:val="5"/>
                <w:kern w:val="1"/>
              </w:rPr>
              <w:t>52.47%</w:t>
            </w:r>
          </w:p>
        </w:tc>
      </w:tr>
      <w:tr w:rsidR="004A10EF" w:rsidRPr="00AE1662" w14:paraId="178C6AC1" w14:textId="77777777" w:rsidTr="004A10EF">
        <w:trPr>
          <w:trHeight w:val="123"/>
          <w:jc w:val="center"/>
        </w:trPr>
        <w:tc>
          <w:tcPr>
            <w:tcW w:w="3403" w:type="dxa"/>
          </w:tcPr>
          <w:p w14:paraId="0AFCB1DF" w14:textId="7C470A5D" w:rsidR="004A10EF" w:rsidRPr="00AE1662" w:rsidRDefault="004A10EF" w:rsidP="00DD263C">
            <w:pPr>
              <w:widowControl w:val="0"/>
              <w:autoSpaceDE w:val="0"/>
              <w:autoSpaceDN w:val="0"/>
              <w:adjustRightInd w:val="0"/>
              <w:spacing w:line="226" w:lineRule="auto"/>
              <w:jc w:val="center"/>
              <w:rPr>
                <w:spacing w:val="5"/>
                <w:kern w:val="1"/>
              </w:rPr>
            </w:pPr>
            <w:r>
              <w:rPr>
                <w:spacing w:val="5"/>
                <w:kern w:val="1"/>
              </w:rPr>
              <w:t xml:space="preserve">Task 2: </w:t>
            </w:r>
            <w:r w:rsidRPr="00AE1662">
              <w:rPr>
                <w:spacing w:val="5"/>
                <w:kern w:val="1"/>
              </w:rPr>
              <w:t>Auto-Encoder based Kmeans</w:t>
            </w:r>
          </w:p>
        </w:tc>
        <w:tc>
          <w:tcPr>
            <w:tcW w:w="2450" w:type="dxa"/>
          </w:tcPr>
          <w:p w14:paraId="10689798" w14:textId="453E3954" w:rsidR="004A10EF" w:rsidRPr="00AE1662" w:rsidRDefault="004A10EF" w:rsidP="00DD263C">
            <w:pPr>
              <w:widowControl w:val="0"/>
              <w:autoSpaceDE w:val="0"/>
              <w:autoSpaceDN w:val="0"/>
              <w:adjustRightInd w:val="0"/>
              <w:spacing w:line="226" w:lineRule="auto"/>
              <w:jc w:val="center"/>
              <w:rPr>
                <w:spacing w:val="5"/>
                <w:kern w:val="1"/>
              </w:rPr>
            </w:pPr>
            <w:r w:rsidRPr="00AE1662">
              <w:rPr>
                <w:spacing w:val="5"/>
                <w:kern w:val="1"/>
              </w:rPr>
              <w:t>5</w:t>
            </w:r>
            <w:r>
              <w:rPr>
                <w:spacing w:val="5"/>
                <w:kern w:val="1"/>
              </w:rPr>
              <w:t>1.87</w:t>
            </w:r>
            <w:r w:rsidRPr="00AE1662">
              <w:rPr>
                <w:spacing w:val="5"/>
                <w:kern w:val="1"/>
              </w:rPr>
              <w:t>%</w:t>
            </w:r>
          </w:p>
        </w:tc>
      </w:tr>
      <w:tr w:rsidR="004A10EF" w:rsidRPr="00AE1662" w14:paraId="092E60D5" w14:textId="77777777" w:rsidTr="004A10EF">
        <w:trPr>
          <w:trHeight w:val="123"/>
          <w:jc w:val="center"/>
        </w:trPr>
        <w:tc>
          <w:tcPr>
            <w:tcW w:w="3403" w:type="dxa"/>
          </w:tcPr>
          <w:p w14:paraId="19459FE0" w14:textId="3BC82E68" w:rsidR="004A10EF" w:rsidRPr="00AE1662" w:rsidRDefault="004A10EF" w:rsidP="00DD263C">
            <w:pPr>
              <w:widowControl w:val="0"/>
              <w:autoSpaceDE w:val="0"/>
              <w:autoSpaceDN w:val="0"/>
              <w:adjustRightInd w:val="0"/>
              <w:spacing w:line="226" w:lineRule="auto"/>
              <w:jc w:val="center"/>
              <w:rPr>
                <w:spacing w:val="5"/>
                <w:kern w:val="1"/>
              </w:rPr>
            </w:pPr>
            <w:r>
              <w:rPr>
                <w:spacing w:val="5"/>
                <w:kern w:val="1"/>
              </w:rPr>
              <w:t xml:space="preserve">Task 3: </w:t>
            </w:r>
            <w:r w:rsidRPr="00AE1662">
              <w:rPr>
                <w:spacing w:val="5"/>
                <w:kern w:val="1"/>
              </w:rPr>
              <w:t>Auto-Encoder based GMM</w:t>
            </w:r>
          </w:p>
        </w:tc>
        <w:tc>
          <w:tcPr>
            <w:tcW w:w="2450" w:type="dxa"/>
          </w:tcPr>
          <w:p w14:paraId="3B06A680" w14:textId="370B5D6A" w:rsidR="004A10EF" w:rsidRPr="00AE1662" w:rsidRDefault="004A10EF" w:rsidP="00DD263C">
            <w:pPr>
              <w:widowControl w:val="0"/>
              <w:autoSpaceDE w:val="0"/>
              <w:autoSpaceDN w:val="0"/>
              <w:adjustRightInd w:val="0"/>
              <w:spacing w:line="226" w:lineRule="auto"/>
              <w:jc w:val="center"/>
              <w:rPr>
                <w:spacing w:val="5"/>
                <w:kern w:val="1"/>
              </w:rPr>
            </w:pPr>
            <w:r w:rsidRPr="00536DFD">
              <w:rPr>
                <w:spacing w:val="5"/>
                <w:kern w:val="1"/>
              </w:rPr>
              <w:t>56.2</w:t>
            </w:r>
            <w:r>
              <w:rPr>
                <w:spacing w:val="5"/>
                <w:kern w:val="1"/>
              </w:rPr>
              <w:t>6</w:t>
            </w:r>
            <w:r w:rsidRPr="00AE1662">
              <w:rPr>
                <w:spacing w:val="5"/>
                <w:kern w:val="1"/>
              </w:rPr>
              <w:t>%</w:t>
            </w:r>
          </w:p>
        </w:tc>
      </w:tr>
    </w:tbl>
    <w:p w14:paraId="6D1644D9" w14:textId="23FAB2C8" w:rsidR="001F76E3" w:rsidRDefault="001F76E3" w:rsidP="009E3CA1">
      <w:pPr>
        <w:widowControl w:val="0"/>
        <w:autoSpaceDE w:val="0"/>
        <w:autoSpaceDN w:val="0"/>
        <w:adjustRightInd w:val="0"/>
        <w:spacing w:before="120" w:line="226" w:lineRule="auto"/>
        <w:ind w:left="720" w:firstLine="720"/>
        <w:jc w:val="both"/>
        <w:rPr>
          <w:spacing w:val="5"/>
          <w:kern w:val="1"/>
        </w:rPr>
      </w:pPr>
    </w:p>
    <w:p w14:paraId="63A95C59" w14:textId="6E73A977" w:rsidR="00901569" w:rsidRDefault="00901569" w:rsidP="009E3CA1">
      <w:pPr>
        <w:widowControl w:val="0"/>
        <w:autoSpaceDE w:val="0"/>
        <w:autoSpaceDN w:val="0"/>
        <w:adjustRightInd w:val="0"/>
        <w:spacing w:before="120" w:line="226" w:lineRule="auto"/>
        <w:ind w:left="720" w:firstLine="720"/>
        <w:jc w:val="both"/>
        <w:rPr>
          <w:spacing w:val="5"/>
          <w:kern w:val="1"/>
        </w:rPr>
      </w:pPr>
      <w:r>
        <w:rPr>
          <w:noProof/>
        </w:rPr>
        <w:drawing>
          <wp:inline distT="0" distB="0" distL="0" distR="0" wp14:anchorId="622ADEBC" wp14:editId="21AFC05E">
            <wp:extent cx="2990850" cy="15525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0850" cy="1552575"/>
                    </a:xfrm>
                    <a:prstGeom prst="rect">
                      <a:avLst/>
                    </a:prstGeom>
                  </pic:spPr>
                </pic:pic>
              </a:graphicData>
            </a:graphic>
          </wp:inline>
        </w:drawing>
      </w:r>
    </w:p>
    <w:p w14:paraId="3ECA7A86" w14:textId="19C189C3" w:rsidR="00901569" w:rsidRPr="009E3CA1" w:rsidRDefault="00901569" w:rsidP="00901569">
      <w:pPr>
        <w:widowControl w:val="0"/>
        <w:autoSpaceDE w:val="0"/>
        <w:autoSpaceDN w:val="0"/>
        <w:adjustRightInd w:val="0"/>
        <w:spacing w:before="120" w:line="226" w:lineRule="auto"/>
        <w:ind w:left="720" w:firstLine="720"/>
        <w:jc w:val="both"/>
        <w:rPr>
          <w:b/>
          <w:spacing w:val="5"/>
          <w:kern w:val="1"/>
        </w:rPr>
      </w:pPr>
      <w:r w:rsidRPr="009E3CA1">
        <w:rPr>
          <w:b/>
          <w:spacing w:val="5"/>
          <w:kern w:val="1"/>
        </w:rPr>
        <w:t xml:space="preserve">Figure </w:t>
      </w:r>
      <w:r>
        <w:rPr>
          <w:b/>
          <w:spacing w:val="5"/>
          <w:kern w:val="1"/>
        </w:rPr>
        <w:t>7</w:t>
      </w:r>
      <w:r w:rsidRPr="009E3CA1">
        <w:rPr>
          <w:b/>
          <w:spacing w:val="5"/>
          <w:kern w:val="1"/>
        </w:rPr>
        <w:t xml:space="preserve">: </w:t>
      </w:r>
      <w:r>
        <w:rPr>
          <w:b/>
          <w:spacing w:val="5"/>
          <w:kern w:val="1"/>
        </w:rPr>
        <w:t xml:space="preserve">Task 1: </w:t>
      </w:r>
      <w:r w:rsidRPr="009E3CA1">
        <w:rPr>
          <w:b/>
          <w:spacing w:val="5"/>
          <w:kern w:val="1"/>
        </w:rPr>
        <w:t xml:space="preserve">Confusion matrix for </w:t>
      </w:r>
      <w:r>
        <w:rPr>
          <w:b/>
          <w:spacing w:val="5"/>
          <w:kern w:val="1"/>
        </w:rPr>
        <w:t>Kmeans model</w:t>
      </w:r>
    </w:p>
    <w:p w14:paraId="663939D5" w14:textId="55267104" w:rsidR="00901569" w:rsidRDefault="00901569" w:rsidP="00901569">
      <w:pPr>
        <w:widowControl w:val="0"/>
        <w:autoSpaceDE w:val="0"/>
        <w:autoSpaceDN w:val="0"/>
        <w:adjustRightInd w:val="0"/>
        <w:spacing w:before="120" w:line="226" w:lineRule="auto"/>
        <w:jc w:val="both"/>
        <w:rPr>
          <w:spacing w:val="5"/>
          <w:kern w:val="1"/>
        </w:rPr>
      </w:pPr>
    </w:p>
    <w:p w14:paraId="35FF4A62" w14:textId="28234B8E" w:rsidR="001629D9" w:rsidRDefault="009E3CA1" w:rsidP="009E3CA1">
      <w:pPr>
        <w:widowControl w:val="0"/>
        <w:autoSpaceDE w:val="0"/>
        <w:autoSpaceDN w:val="0"/>
        <w:adjustRightInd w:val="0"/>
        <w:spacing w:before="120" w:line="226" w:lineRule="auto"/>
        <w:ind w:left="720" w:firstLine="720"/>
        <w:jc w:val="both"/>
        <w:rPr>
          <w:spacing w:val="5"/>
          <w:kern w:val="1"/>
        </w:rPr>
      </w:pPr>
      <w:r>
        <w:rPr>
          <w:noProof/>
        </w:rPr>
        <w:lastRenderedPageBreak/>
        <w:drawing>
          <wp:inline distT="0" distB="0" distL="0" distR="0" wp14:anchorId="5A2AFFB2" wp14:editId="3EA02BAD">
            <wp:extent cx="3009900" cy="1562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9900" cy="1562100"/>
                    </a:xfrm>
                    <a:prstGeom prst="rect">
                      <a:avLst/>
                    </a:prstGeom>
                  </pic:spPr>
                </pic:pic>
              </a:graphicData>
            </a:graphic>
          </wp:inline>
        </w:drawing>
      </w:r>
    </w:p>
    <w:p w14:paraId="0D8AB773" w14:textId="2AA085A4" w:rsidR="009E3CA1" w:rsidRPr="009E3CA1" w:rsidRDefault="009E3CA1" w:rsidP="00901569">
      <w:pPr>
        <w:widowControl w:val="0"/>
        <w:autoSpaceDE w:val="0"/>
        <w:autoSpaceDN w:val="0"/>
        <w:adjustRightInd w:val="0"/>
        <w:spacing w:before="120" w:line="226" w:lineRule="auto"/>
        <w:ind w:left="720"/>
        <w:jc w:val="both"/>
        <w:rPr>
          <w:b/>
          <w:spacing w:val="5"/>
          <w:kern w:val="1"/>
        </w:rPr>
      </w:pPr>
      <w:r w:rsidRPr="009E3CA1">
        <w:rPr>
          <w:b/>
          <w:spacing w:val="5"/>
          <w:kern w:val="1"/>
        </w:rPr>
        <w:t xml:space="preserve">Figure </w:t>
      </w:r>
      <w:r w:rsidR="00901569">
        <w:rPr>
          <w:b/>
          <w:spacing w:val="5"/>
          <w:kern w:val="1"/>
        </w:rPr>
        <w:t>8</w:t>
      </w:r>
      <w:r w:rsidRPr="009E3CA1">
        <w:rPr>
          <w:b/>
          <w:spacing w:val="5"/>
          <w:kern w:val="1"/>
        </w:rPr>
        <w:t xml:space="preserve">: </w:t>
      </w:r>
      <w:r w:rsidR="00901569">
        <w:rPr>
          <w:b/>
          <w:spacing w:val="5"/>
          <w:kern w:val="1"/>
        </w:rPr>
        <w:t xml:space="preserve">Task 2: </w:t>
      </w:r>
      <w:r w:rsidRPr="009E3CA1">
        <w:rPr>
          <w:b/>
          <w:spacing w:val="5"/>
          <w:kern w:val="1"/>
        </w:rPr>
        <w:t xml:space="preserve">Confusion matrix for </w:t>
      </w:r>
      <w:r>
        <w:rPr>
          <w:b/>
          <w:spacing w:val="5"/>
          <w:kern w:val="1"/>
        </w:rPr>
        <w:t>auto-encoder based Kmeans model</w:t>
      </w:r>
    </w:p>
    <w:p w14:paraId="114FE5BF" w14:textId="44621674" w:rsidR="009E3CA1" w:rsidRDefault="009E3CA1" w:rsidP="009E3CA1">
      <w:pPr>
        <w:widowControl w:val="0"/>
        <w:autoSpaceDE w:val="0"/>
        <w:autoSpaceDN w:val="0"/>
        <w:adjustRightInd w:val="0"/>
        <w:spacing w:before="120" w:line="226" w:lineRule="auto"/>
        <w:ind w:left="720" w:firstLine="720"/>
        <w:jc w:val="both"/>
        <w:rPr>
          <w:spacing w:val="5"/>
          <w:kern w:val="1"/>
        </w:rPr>
      </w:pPr>
      <w:r>
        <w:rPr>
          <w:noProof/>
        </w:rPr>
        <w:drawing>
          <wp:inline distT="0" distB="0" distL="0" distR="0" wp14:anchorId="7717FE77" wp14:editId="6E8A22B3">
            <wp:extent cx="3019425" cy="1571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9425" cy="1571625"/>
                    </a:xfrm>
                    <a:prstGeom prst="rect">
                      <a:avLst/>
                    </a:prstGeom>
                  </pic:spPr>
                </pic:pic>
              </a:graphicData>
            </a:graphic>
          </wp:inline>
        </w:drawing>
      </w:r>
    </w:p>
    <w:p w14:paraId="02042980" w14:textId="3D9700D7" w:rsidR="009E3CA1" w:rsidRPr="009E3CA1" w:rsidRDefault="009E3CA1" w:rsidP="00901569">
      <w:pPr>
        <w:widowControl w:val="0"/>
        <w:autoSpaceDE w:val="0"/>
        <w:autoSpaceDN w:val="0"/>
        <w:adjustRightInd w:val="0"/>
        <w:spacing w:before="120" w:line="226" w:lineRule="auto"/>
        <w:ind w:left="720"/>
        <w:jc w:val="both"/>
        <w:rPr>
          <w:b/>
          <w:spacing w:val="5"/>
          <w:kern w:val="1"/>
        </w:rPr>
      </w:pPr>
      <w:r w:rsidRPr="009E3CA1">
        <w:rPr>
          <w:b/>
          <w:spacing w:val="5"/>
          <w:kern w:val="1"/>
        </w:rPr>
        <w:t xml:space="preserve">Figure </w:t>
      </w:r>
      <w:r w:rsidR="00901569">
        <w:rPr>
          <w:b/>
          <w:spacing w:val="5"/>
          <w:kern w:val="1"/>
        </w:rPr>
        <w:t>9</w:t>
      </w:r>
      <w:r w:rsidRPr="009E3CA1">
        <w:rPr>
          <w:b/>
          <w:spacing w:val="5"/>
          <w:kern w:val="1"/>
        </w:rPr>
        <w:t xml:space="preserve">: </w:t>
      </w:r>
      <w:r w:rsidR="00901569">
        <w:rPr>
          <w:b/>
          <w:spacing w:val="5"/>
          <w:kern w:val="1"/>
        </w:rPr>
        <w:t xml:space="preserve">Task 3: </w:t>
      </w:r>
      <w:r w:rsidRPr="009E3CA1">
        <w:rPr>
          <w:b/>
          <w:spacing w:val="5"/>
          <w:kern w:val="1"/>
        </w:rPr>
        <w:t xml:space="preserve">Confusion matrix for </w:t>
      </w:r>
      <w:r>
        <w:rPr>
          <w:b/>
          <w:spacing w:val="5"/>
          <w:kern w:val="1"/>
        </w:rPr>
        <w:t>auto-encoder based GMM</w:t>
      </w:r>
    </w:p>
    <w:p w14:paraId="2A1A6A86" w14:textId="592DA7A8" w:rsidR="001629D9" w:rsidRDefault="00AD2880" w:rsidP="00AD2880">
      <w:pPr>
        <w:widowControl w:val="0"/>
        <w:autoSpaceDE w:val="0"/>
        <w:autoSpaceDN w:val="0"/>
        <w:adjustRightInd w:val="0"/>
        <w:spacing w:before="120" w:line="226" w:lineRule="auto"/>
        <w:jc w:val="both"/>
        <w:rPr>
          <w:spacing w:val="5"/>
          <w:kern w:val="1"/>
        </w:rPr>
      </w:pPr>
      <w:r>
        <w:rPr>
          <w:spacing w:val="5"/>
          <w:kern w:val="1"/>
        </w:rPr>
        <w:t xml:space="preserve">      </w:t>
      </w:r>
      <w:r w:rsidR="005959EF">
        <w:rPr>
          <w:noProof/>
        </w:rPr>
        <w:drawing>
          <wp:inline distT="0" distB="0" distL="0" distR="0" wp14:anchorId="4785C0EE" wp14:editId="71474FB0">
            <wp:extent cx="3590925" cy="2447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0925" cy="2447925"/>
                    </a:xfrm>
                    <a:prstGeom prst="rect">
                      <a:avLst/>
                    </a:prstGeom>
                  </pic:spPr>
                </pic:pic>
              </a:graphicData>
            </a:graphic>
          </wp:inline>
        </w:drawing>
      </w:r>
    </w:p>
    <w:p w14:paraId="346B965B" w14:textId="3A4C80EC" w:rsidR="001629D9" w:rsidRDefault="001629D9" w:rsidP="001629D9">
      <w:pPr>
        <w:widowControl w:val="0"/>
        <w:autoSpaceDE w:val="0"/>
        <w:autoSpaceDN w:val="0"/>
        <w:adjustRightInd w:val="0"/>
        <w:spacing w:before="120" w:line="226" w:lineRule="auto"/>
        <w:jc w:val="center"/>
        <w:rPr>
          <w:b/>
          <w:spacing w:val="5"/>
          <w:kern w:val="1"/>
        </w:rPr>
      </w:pPr>
      <w:r w:rsidRPr="001629D9">
        <w:rPr>
          <w:b/>
          <w:spacing w:val="5"/>
          <w:kern w:val="1"/>
        </w:rPr>
        <w:t xml:space="preserve">Figure </w:t>
      </w:r>
      <w:r w:rsidR="00901569">
        <w:rPr>
          <w:b/>
          <w:spacing w:val="5"/>
          <w:kern w:val="1"/>
        </w:rPr>
        <w:t>10</w:t>
      </w:r>
      <w:r w:rsidRPr="001629D9">
        <w:rPr>
          <w:b/>
          <w:spacing w:val="5"/>
          <w:kern w:val="1"/>
        </w:rPr>
        <w:t xml:space="preserve">: </w:t>
      </w:r>
      <w:r w:rsidR="00D52B2B">
        <w:rPr>
          <w:b/>
          <w:spacing w:val="5"/>
          <w:kern w:val="1"/>
        </w:rPr>
        <w:t xml:space="preserve">Final Auto-Encoder </w:t>
      </w:r>
      <w:r w:rsidR="00D52B2B" w:rsidRPr="001629D9">
        <w:rPr>
          <w:b/>
          <w:spacing w:val="5"/>
          <w:kern w:val="1"/>
        </w:rPr>
        <w:t xml:space="preserve">Training vs Validation loss graph </w:t>
      </w:r>
    </w:p>
    <w:p w14:paraId="63E74684" w14:textId="0E88F6E5" w:rsidR="001629D9" w:rsidRDefault="001629D9" w:rsidP="00D52B2B">
      <w:pPr>
        <w:widowControl w:val="0"/>
        <w:autoSpaceDE w:val="0"/>
        <w:autoSpaceDN w:val="0"/>
        <w:adjustRightInd w:val="0"/>
        <w:spacing w:before="120" w:line="226" w:lineRule="auto"/>
        <w:rPr>
          <w:b/>
          <w:spacing w:val="5"/>
          <w:kern w:val="1"/>
        </w:rPr>
      </w:pPr>
    </w:p>
    <w:p w14:paraId="4E96B971" w14:textId="77777777" w:rsidR="002D0824" w:rsidRDefault="002D0824" w:rsidP="009D4741">
      <w:pPr>
        <w:widowControl w:val="0"/>
        <w:autoSpaceDE w:val="0"/>
        <w:autoSpaceDN w:val="0"/>
        <w:adjustRightInd w:val="0"/>
        <w:spacing w:before="120" w:line="226" w:lineRule="auto"/>
        <w:rPr>
          <w:spacing w:val="5"/>
          <w:kern w:val="1"/>
        </w:rPr>
      </w:pPr>
    </w:p>
    <w:p w14:paraId="07550F34" w14:textId="1CEEDB20" w:rsidR="002D0824" w:rsidRDefault="00AC25B5">
      <w:pPr>
        <w:widowControl w:val="0"/>
        <w:autoSpaceDE w:val="0"/>
        <w:autoSpaceDN w:val="0"/>
        <w:adjustRightInd w:val="0"/>
        <w:rPr>
          <w:b/>
          <w:bCs/>
          <w:spacing w:val="24"/>
          <w:kern w:val="1"/>
          <w:sz w:val="24"/>
          <w:szCs w:val="24"/>
        </w:rPr>
      </w:pPr>
      <w:r>
        <w:rPr>
          <w:b/>
          <w:bCs/>
          <w:spacing w:val="24"/>
          <w:kern w:val="1"/>
          <w:sz w:val="24"/>
          <w:szCs w:val="24"/>
        </w:rPr>
        <w:t>7</w:t>
      </w:r>
      <w:r w:rsidR="002D0824">
        <w:rPr>
          <w:b/>
          <w:bCs/>
          <w:spacing w:val="24"/>
          <w:kern w:val="1"/>
          <w:sz w:val="24"/>
          <w:szCs w:val="24"/>
        </w:rPr>
        <w:tab/>
      </w:r>
      <w:r w:rsidR="003A23A9">
        <w:rPr>
          <w:b/>
          <w:bCs/>
          <w:spacing w:val="24"/>
          <w:kern w:val="1"/>
          <w:sz w:val="24"/>
          <w:szCs w:val="24"/>
        </w:rPr>
        <w:t>Conclusion</w:t>
      </w:r>
    </w:p>
    <w:p w14:paraId="3B5E91D9" w14:textId="04EAC95F" w:rsidR="002D0824" w:rsidRDefault="001629D9">
      <w:pPr>
        <w:widowControl w:val="0"/>
        <w:autoSpaceDE w:val="0"/>
        <w:autoSpaceDN w:val="0"/>
        <w:adjustRightInd w:val="0"/>
        <w:spacing w:before="120" w:line="226" w:lineRule="auto"/>
        <w:jc w:val="both"/>
        <w:rPr>
          <w:spacing w:val="5"/>
          <w:kern w:val="1"/>
        </w:rPr>
      </w:pPr>
      <w:r>
        <w:rPr>
          <w:spacing w:val="5"/>
          <w:kern w:val="1"/>
        </w:rPr>
        <w:t xml:space="preserve">I was able to design </w:t>
      </w:r>
      <w:r w:rsidR="0047711C">
        <w:rPr>
          <w:spacing w:val="5"/>
          <w:kern w:val="1"/>
        </w:rPr>
        <w:t>the auto-encoders and use it with kmeans and GMM to cluster the given data samples</w:t>
      </w:r>
      <w:r>
        <w:rPr>
          <w:spacing w:val="5"/>
          <w:kern w:val="1"/>
        </w:rPr>
        <w:t xml:space="preserve"> of clothing from Fashion-MNIST dataset</w:t>
      </w:r>
      <w:r w:rsidR="0047711C">
        <w:rPr>
          <w:spacing w:val="5"/>
          <w:kern w:val="1"/>
        </w:rPr>
        <w:t xml:space="preserve"> and predict which cluster an unknown sample may belong to</w:t>
      </w:r>
      <w:r>
        <w:rPr>
          <w:spacing w:val="5"/>
          <w:kern w:val="1"/>
        </w:rPr>
        <w:t>. I</w:t>
      </w:r>
      <w:r w:rsidR="003A23A9">
        <w:rPr>
          <w:spacing w:val="5"/>
          <w:kern w:val="1"/>
        </w:rPr>
        <w:t xml:space="preserve"> </w:t>
      </w:r>
      <w:r>
        <w:rPr>
          <w:spacing w:val="5"/>
          <w:kern w:val="1"/>
        </w:rPr>
        <w:t xml:space="preserve">got </w:t>
      </w:r>
      <w:r w:rsidR="003A23A9">
        <w:rPr>
          <w:spacing w:val="5"/>
          <w:kern w:val="1"/>
        </w:rPr>
        <w:t xml:space="preserve">to a final </w:t>
      </w:r>
      <w:r w:rsidR="0047711C">
        <w:rPr>
          <w:spacing w:val="5"/>
          <w:kern w:val="1"/>
        </w:rPr>
        <w:t>architecture of autoencoder to use that was</w:t>
      </w:r>
      <w:r w:rsidR="003A23A9">
        <w:rPr>
          <w:spacing w:val="5"/>
          <w:kern w:val="1"/>
        </w:rPr>
        <w:t xml:space="preserve"> good enough </w:t>
      </w:r>
      <w:r w:rsidR="0047711C">
        <w:rPr>
          <w:spacing w:val="5"/>
          <w:kern w:val="1"/>
        </w:rPr>
        <w:t>to be used with kmeans and GMM to</w:t>
      </w:r>
      <w:r w:rsidR="003A23A9">
        <w:rPr>
          <w:spacing w:val="5"/>
          <w:kern w:val="1"/>
        </w:rPr>
        <w:t xml:space="preserve"> </w:t>
      </w:r>
      <w:r w:rsidR="0047711C">
        <w:rPr>
          <w:spacing w:val="5"/>
          <w:kern w:val="1"/>
        </w:rPr>
        <w:t>identify</w:t>
      </w:r>
      <w:r>
        <w:rPr>
          <w:spacing w:val="5"/>
          <w:kern w:val="1"/>
        </w:rPr>
        <w:t xml:space="preserve"> an image from an unseen dataset </w:t>
      </w:r>
      <w:r w:rsidR="0047711C">
        <w:rPr>
          <w:spacing w:val="5"/>
          <w:kern w:val="1"/>
        </w:rPr>
        <w:t>so that it belongs to one of the clusters.</w:t>
      </w:r>
    </w:p>
    <w:p w14:paraId="450FE79D" w14:textId="77777777" w:rsidR="005D7E6C" w:rsidRDefault="005D7E6C" w:rsidP="005D7E6C">
      <w:pPr>
        <w:widowControl w:val="0"/>
        <w:autoSpaceDE w:val="0"/>
        <w:autoSpaceDN w:val="0"/>
        <w:adjustRightInd w:val="0"/>
        <w:spacing w:before="240" w:after="40" w:line="226" w:lineRule="auto"/>
        <w:rPr>
          <w:b/>
          <w:bCs/>
          <w:spacing w:val="24"/>
          <w:kern w:val="1"/>
        </w:rPr>
      </w:pPr>
      <w:r>
        <w:rPr>
          <w:b/>
          <w:bCs/>
          <w:spacing w:val="24"/>
          <w:kern w:val="1"/>
        </w:rPr>
        <w:t>Acknowledgments</w:t>
      </w:r>
    </w:p>
    <w:p w14:paraId="60C29333" w14:textId="5CC80242" w:rsidR="00124397" w:rsidRDefault="005D7E6C" w:rsidP="005D7E6C">
      <w:pPr>
        <w:widowControl w:val="0"/>
        <w:autoSpaceDE w:val="0"/>
        <w:autoSpaceDN w:val="0"/>
        <w:adjustRightInd w:val="0"/>
        <w:spacing w:before="120" w:line="226" w:lineRule="auto"/>
        <w:jc w:val="both"/>
        <w:rPr>
          <w:spacing w:val="5"/>
          <w:kern w:val="1"/>
        </w:rPr>
      </w:pPr>
      <w:r>
        <w:rPr>
          <w:spacing w:val="5"/>
          <w:kern w:val="1"/>
        </w:rPr>
        <w:lastRenderedPageBreak/>
        <w:t xml:space="preserve">I am grateful to Professor Sargur Srihari for helping me understand the concepts of </w:t>
      </w:r>
      <w:r w:rsidR="0047711C">
        <w:rPr>
          <w:spacing w:val="5"/>
          <w:kern w:val="1"/>
        </w:rPr>
        <w:t>unsupervised learning, different clustering algorithms, and auto-encoders</w:t>
      </w:r>
      <w:r>
        <w:rPr>
          <w:spacing w:val="5"/>
          <w:kern w:val="1"/>
        </w:rPr>
        <w:t xml:space="preserve">. I also thank Mihir Chauhan </w:t>
      </w:r>
      <w:r w:rsidR="001629D9">
        <w:rPr>
          <w:spacing w:val="5"/>
          <w:kern w:val="1"/>
        </w:rPr>
        <w:t xml:space="preserve">for </w:t>
      </w:r>
      <w:r>
        <w:rPr>
          <w:spacing w:val="5"/>
          <w:kern w:val="1"/>
        </w:rPr>
        <w:t xml:space="preserve">taking efforts in providing clarifications and better understanding of implementation of </w:t>
      </w:r>
      <w:r w:rsidR="0047711C">
        <w:rPr>
          <w:spacing w:val="5"/>
          <w:kern w:val="1"/>
        </w:rPr>
        <w:t xml:space="preserve">these concepts </w:t>
      </w:r>
      <w:r>
        <w:rPr>
          <w:spacing w:val="5"/>
          <w:kern w:val="1"/>
        </w:rPr>
        <w:t>in python.</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388C926" w14:textId="0952EA8D" w:rsidR="00DE0E1C" w:rsidRDefault="000B5DB0" w:rsidP="00DE0E1C">
      <w:pPr>
        <w:widowControl w:val="0"/>
        <w:autoSpaceDE w:val="0"/>
        <w:autoSpaceDN w:val="0"/>
        <w:adjustRightInd w:val="0"/>
        <w:spacing w:before="120" w:line="226" w:lineRule="auto"/>
        <w:jc w:val="both"/>
      </w:pPr>
      <w:r>
        <w:rPr>
          <w:spacing w:val="5"/>
          <w:kern w:val="1"/>
          <w:sz w:val="18"/>
          <w:szCs w:val="18"/>
        </w:rPr>
        <w:t xml:space="preserve"> </w:t>
      </w:r>
      <w:r w:rsidR="002D0824">
        <w:rPr>
          <w:spacing w:val="5"/>
          <w:kern w:val="1"/>
          <w:sz w:val="18"/>
          <w:szCs w:val="18"/>
        </w:rPr>
        <w:t xml:space="preserve">[1] </w:t>
      </w:r>
      <w:hyperlink r:id="rId15" w:history="1">
        <w:r w:rsidR="00DE0E1C">
          <w:rPr>
            <w:rStyle w:val="Hyperlink"/>
          </w:rPr>
          <w:t>Autoencoder as a Classifier (article) - DataCamp</w:t>
        </w:r>
      </w:hyperlink>
    </w:p>
    <w:p w14:paraId="4CFCCE88" w14:textId="290E8CDC" w:rsidR="00DE0E1C" w:rsidRDefault="00DE0E1C" w:rsidP="00DE0E1C">
      <w:pPr>
        <w:widowControl w:val="0"/>
        <w:autoSpaceDE w:val="0"/>
        <w:autoSpaceDN w:val="0"/>
        <w:adjustRightInd w:val="0"/>
        <w:spacing w:before="120" w:line="226" w:lineRule="auto"/>
        <w:jc w:val="both"/>
      </w:pPr>
      <w:r>
        <w:t xml:space="preserve"> [2] </w:t>
      </w:r>
      <w:hyperlink r:id="rId16" w:history="1">
        <w:r>
          <w:rPr>
            <w:rStyle w:val="Hyperlink"/>
          </w:rPr>
          <w:t>Fashion MNIST - K-means Clustering | Kaggle</w:t>
        </w:r>
      </w:hyperlink>
    </w:p>
    <w:p w14:paraId="07A10398" w14:textId="1F8345E7" w:rsidR="00DE0E1C" w:rsidRDefault="00DE0E1C" w:rsidP="00DE0E1C">
      <w:pPr>
        <w:widowControl w:val="0"/>
        <w:autoSpaceDE w:val="0"/>
        <w:autoSpaceDN w:val="0"/>
        <w:adjustRightInd w:val="0"/>
        <w:spacing w:before="120" w:line="226" w:lineRule="auto"/>
        <w:jc w:val="both"/>
      </w:pPr>
      <w:r>
        <w:t xml:space="preserve"> [3] </w:t>
      </w:r>
      <w:hyperlink r:id="rId17" w:history="1">
        <w:r>
          <w:rPr>
            <w:rStyle w:val="Hyperlink"/>
          </w:rPr>
          <w:t>KMeans Clustering for Classification - Towards Data Science</w:t>
        </w:r>
      </w:hyperlink>
    </w:p>
    <w:p w14:paraId="2E3EA0BA" w14:textId="3EECE4FE" w:rsidR="00DE0E1C" w:rsidRDefault="00DE0E1C" w:rsidP="00DE0E1C">
      <w:pPr>
        <w:widowControl w:val="0"/>
        <w:autoSpaceDE w:val="0"/>
        <w:autoSpaceDN w:val="0"/>
        <w:adjustRightInd w:val="0"/>
        <w:spacing w:before="120" w:line="226" w:lineRule="auto"/>
        <w:jc w:val="both"/>
      </w:pPr>
      <w:r>
        <w:t xml:space="preserve"> [4] </w:t>
      </w:r>
      <w:hyperlink r:id="rId18" w:anchor="sphx-glr-auto-examples-mixture-plot-gmm-selection-py" w:history="1">
        <w:r>
          <w:rPr>
            <w:rStyle w:val="Hyperlink"/>
          </w:rPr>
          <w:t>Gaussian Mixture Model Selection — scikit-learn 0.21.3 documentation</w:t>
        </w:r>
      </w:hyperlink>
    </w:p>
    <w:p w14:paraId="6BA794B4" w14:textId="44AF0650" w:rsidR="00DE0E1C" w:rsidRDefault="00DE0E1C" w:rsidP="00DE0E1C">
      <w:pPr>
        <w:widowControl w:val="0"/>
        <w:autoSpaceDE w:val="0"/>
        <w:autoSpaceDN w:val="0"/>
        <w:adjustRightInd w:val="0"/>
        <w:spacing w:before="120" w:line="226" w:lineRule="auto"/>
        <w:jc w:val="both"/>
      </w:pPr>
      <w:r>
        <w:t xml:space="preserve"> [4] </w:t>
      </w:r>
      <w:hyperlink r:id="rId19" w:history="1">
        <w:r>
          <w:rPr>
            <w:rStyle w:val="Hyperlink"/>
          </w:rPr>
          <w:t>GitHub - zalandoresearch/fashion-mnist: A MNIST-like fashion product database. Benchmark</w:t>
        </w:r>
      </w:hyperlink>
    </w:p>
    <w:p w14:paraId="0991F5B2" w14:textId="42CFBCC8" w:rsidR="00DE0E1C" w:rsidRDefault="00DE0E1C" w:rsidP="00DE0E1C">
      <w:pPr>
        <w:widowControl w:val="0"/>
        <w:autoSpaceDE w:val="0"/>
        <w:autoSpaceDN w:val="0"/>
        <w:adjustRightInd w:val="0"/>
        <w:spacing w:before="120" w:line="226" w:lineRule="auto"/>
        <w:jc w:val="both"/>
      </w:pPr>
      <w:r>
        <w:t xml:space="preserve"> [5] </w:t>
      </w:r>
      <w:hyperlink r:id="rId20" w:anchor="sphx-glr-auto-examples-mixture-plot-gmm-selection-py" w:history="1">
        <w:r>
          <w:rPr>
            <w:rStyle w:val="Hyperlink"/>
          </w:rPr>
          <w:t>https://scikit-learn.org/stable/auto_examples/mixture/plot_gmm_selection.html#sphx-glr-auto-examples-mixture-plot-gmm-selection-py</w:t>
        </w:r>
      </w:hyperlink>
    </w:p>
    <w:p w14:paraId="368A0F70" w14:textId="3469158D" w:rsidR="00DE0E1C" w:rsidRDefault="00DE0E1C" w:rsidP="00DE0E1C">
      <w:pPr>
        <w:widowControl w:val="0"/>
        <w:autoSpaceDE w:val="0"/>
        <w:autoSpaceDN w:val="0"/>
        <w:adjustRightInd w:val="0"/>
        <w:spacing w:before="120" w:line="226" w:lineRule="auto"/>
        <w:jc w:val="both"/>
      </w:pPr>
      <w:r>
        <w:t xml:space="preserve"> [6] </w:t>
      </w:r>
      <w:hyperlink r:id="rId21" w:history="1">
        <w:r w:rsidR="00EB2994" w:rsidRPr="007F1C8D">
          <w:rPr>
            <w:rStyle w:val="Hyperlink"/>
          </w:rPr>
          <w:t>https://scikit-learn.org/stable/modules/generated/sklearn.metrics.completeness_score.html</w:t>
        </w:r>
      </w:hyperlink>
    </w:p>
    <w:p w14:paraId="5BCD4EFE" w14:textId="77777777" w:rsidR="00EB2994" w:rsidRPr="00AD0D01" w:rsidRDefault="00EB2994" w:rsidP="00DE0E1C">
      <w:pPr>
        <w:widowControl w:val="0"/>
        <w:autoSpaceDE w:val="0"/>
        <w:autoSpaceDN w:val="0"/>
        <w:adjustRightInd w:val="0"/>
        <w:spacing w:before="120" w:line="226" w:lineRule="auto"/>
        <w:jc w:val="both"/>
        <w:rPr>
          <w:spacing w:val="5"/>
          <w:kern w:val="1"/>
          <w:sz w:val="18"/>
          <w:szCs w:val="18"/>
          <w:lang w:val="en-IN"/>
        </w:rPr>
      </w:pPr>
    </w:p>
    <w:p w14:paraId="20004A91" w14:textId="69524355" w:rsidR="008B7D5A" w:rsidRPr="001629D9" w:rsidRDefault="008B7D5A">
      <w:pPr>
        <w:widowControl w:val="0"/>
        <w:autoSpaceDE w:val="0"/>
        <w:autoSpaceDN w:val="0"/>
        <w:adjustRightInd w:val="0"/>
        <w:spacing w:before="120" w:line="226" w:lineRule="auto"/>
        <w:jc w:val="both"/>
        <w:rPr>
          <w:spacing w:val="5"/>
          <w:kern w:val="1"/>
          <w:sz w:val="18"/>
          <w:szCs w:val="18"/>
          <w:lang w:val="en-IN"/>
        </w:rPr>
      </w:pPr>
    </w:p>
    <w:sectPr w:rsidR="008B7D5A" w:rsidRPr="001629D9" w:rsidSect="0027009B">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11E"/>
    <w:rsid w:val="000020C5"/>
    <w:rsid w:val="00002C52"/>
    <w:rsid w:val="000403C0"/>
    <w:rsid w:val="000446EB"/>
    <w:rsid w:val="00084224"/>
    <w:rsid w:val="000968D2"/>
    <w:rsid w:val="000A41C4"/>
    <w:rsid w:val="000A679E"/>
    <w:rsid w:val="000B5DB0"/>
    <w:rsid w:val="000F3309"/>
    <w:rsid w:val="0012011E"/>
    <w:rsid w:val="001220BD"/>
    <w:rsid w:val="00124397"/>
    <w:rsid w:val="00135059"/>
    <w:rsid w:val="00144A6F"/>
    <w:rsid w:val="001629D9"/>
    <w:rsid w:val="00167A78"/>
    <w:rsid w:val="00176912"/>
    <w:rsid w:val="0018039D"/>
    <w:rsid w:val="0019766A"/>
    <w:rsid w:val="001F2318"/>
    <w:rsid w:val="001F76E3"/>
    <w:rsid w:val="00201632"/>
    <w:rsid w:val="0023027B"/>
    <w:rsid w:val="0024142B"/>
    <w:rsid w:val="0027009B"/>
    <w:rsid w:val="00296264"/>
    <w:rsid w:val="002C4E86"/>
    <w:rsid w:val="002D0824"/>
    <w:rsid w:val="002E4A91"/>
    <w:rsid w:val="002F7511"/>
    <w:rsid w:val="00301E2D"/>
    <w:rsid w:val="00302D20"/>
    <w:rsid w:val="00376527"/>
    <w:rsid w:val="00384F3B"/>
    <w:rsid w:val="0038538A"/>
    <w:rsid w:val="00397C80"/>
    <w:rsid w:val="003A1327"/>
    <w:rsid w:val="003A23A9"/>
    <w:rsid w:val="003A2D38"/>
    <w:rsid w:val="003E7CC3"/>
    <w:rsid w:val="0047711C"/>
    <w:rsid w:val="00484C26"/>
    <w:rsid w:val="00487A89"/>
    <w:rsid w:val="00497D4F"/>
    <w:rsid w:val="004A10EF"/>
    <w:rsid w:val="004A7D58"/>
    <w:rsid w:val="004B4230"/>
    <w:rsid w:val="004C2461"/>
    <w:rsid w:val="004D16DB"/>
    <w:rsid w:val="0050560A"/>
    <w:rsid w:val="005233CF"/>
    <w:rsid w:val="00536DFD"/>
    <w:rsid w:val="005577A6"/>
    <w:rsid w:val="00570ED2"/>
    <w:rsid w:val="00582163"/>
    <w:rsid w:val="00590E9B"/>
    <w:rsid w:val="005959EF"/>
    <w:rsid w:val="005D7E6C"/>
    <w:rsid w:val="005E6FFC"/>
    <w:rsid w:val="0060720D"/>
    <w:rsid w:val="00647CEC"/>
    <w:rsid w:val="006A406D"/>
    <w:rsid w:val="006A6B65"/>
    <w:rsid w:val="006C2447"/>
    <w:rsid w:val="006C700B"/>
    <w:rsid w:val="006E6E11"/>
    <w:rsid w:val="0070755E"/>
    <w:rsid w:val="00714D71"/>
    <w:rsid w:val="007156BC"/>
    <w:rsid w:val="007211D0"/>
    <w:rsid w:val="00767E75"/>
    <w:rsid w:val="007B7ACA"/>
    <w:rsid w:val="007D25D1"/>
    <w:rsid w:val="008216BD"/>
    <w:rsid w:val="00823E8A"/>
    <w:rsid w:val="008304B0"/>
    <w:rsid w:val="00856530"/>
    <w:rsid w:val="00877CF2"/>
    <w:rsid w:val="008B4FC3"/>
    <w:rsid w:val="008B7D5A"/>
    <w:rsid w:val="008D4652"/>
    <w:rsid w:val="00901569"/>
    <w:rsid w:val="00912918"/>
    <w:rsid w:val="009541C2"/>
    <w:rsid w:val="0097463D"/>
    <w:rsid w:val="00993D0E"/>
    <w:rsid w:val="009A6637"/>
    <w:rsid w:val="009B67A7"/>
    <w:rsid w:val="009D4741"/>
    <w:rsid w:val="009E3CA1"/>
    <w:rsid w:val="00A232E3"/>
    <w:rsid w:val="00A548A7"/>
    <w:rsid w:val="00A667B5"/>
    <w:rsid w:val="00AA7CAB"/>
    <w:rsid w:val="00AB3954"/>
    <w:rsid w:val="00AC25B5"/>
    <w:rsid w:val="00AD0D01"/>
    <w:rsid w:val="00AD2880"/>
    <w:rsid w:val="00AE1662"/>
    <w:rsid w:val="00B03EA7"/>
    <w:rsid w:val="00B0680A"/>
    <w:rsid w:val="00B4683D"/>
    <w:rsid w:val="00B61243"/>
    <w:rsid w:val="00BC1C8D"/>
    <w:rsid w:val="00C07401"/>
    <w:rsid w:val="00C278D0"/>
    <w:rsid w:val="00C31814"/>
    <w:rsid w:val="00C70A97"/>
    <w:rsid w:val="00C71ADE"/>
    <w:rsid w:val="00C7431A"/>
    <w:rsid w:val="00CA2BBA"/>
    <w:rsid w:val="00CA47A4"/>
    <w:rsid w:val="00CB3AE7"/>
    <w:rsid w:val="00CB60F5"/>
    <w:rsid w:val="00CD1889"/>
    <w:rsid w:val="00CD4CC7"/>
    <w:rsid w:val="00D52B2B"/>
    <w:rsid w:val="00D743FB"/>
    <w:rsid w:val="00D83049"/>
    <w:rsid w:val="00D97146"/>
    <w:rsid w:val="00DA5E5C"/>
    <w:rsid w:val="00DB0664"/>
    <w:rsid w:val="00DD172F"/>
    <w:rsid w:val="00DD263C"/>
    <w:rsid w:val="00DE0E1C"/>
    <w:rsid w:val="00E02A32"/>
    <w:rsid w:val="00E06CFD"/>
    <w:rsid w:val="00E14BF8"/>
    <w:rsid w:val="00E21849"/>
    <w:rsid w:val="00E55AD0"/>
    <w:rsid w:val="00E828EB"/>
    <w:rsid w:val="00EA7A7C"/>
    <w:rsid w:val="00EB2994"/>
    <w:rsid w:val="00EF290D"/>
    <w:rsid w:val="00EF69B6"/>
    <w:rsid w:val="00F01425"/>
    <w:rsid w:val="00F45347"/>
    <w:rsid w:val="00F46E00"/>
    <w:rsid w:val="00F55B58"/>
    <w:rsid w:val="00F73CC6"/>
    <w:rsid w:val="00F9524A"/>
    <w:rsid w:val="00FC3E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63E56091-265A-4AB4-8B07-882B36913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73CC6"/>
    <w:rPr>
      <w:color w:val="605E5C"/>
      <w:shd w:val="clear" w:color="auto" w:fill="E1DFDD"/>
    </w:rPr>
  </w:style>
  <w:style w:type="paragraph" w:styleId="BalloonText">
    <w:name w:val="Balloon Text"/>
    <w:basedOn w:val="Normal"/>
    <w:link w:val="BalloonTextChar"/>
    <w:uiPriority w:val="99"/>
    <w:semiHidden/>
    <w:unhideWhenUsed/>
    <w:rsid w:val="000842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224"/>
    <w:rPr>
      <w:rFonts w:ascii="Segoe UI" w:hAnsi="Segoe UI" w:cs="Segoe UI"/>
      <w:sz w:val="18"/>
      <w:szCs w:val="18"/>
    </w:rPr>
  </w:style>
  <w:style w:type="character" w:styleId="PlaceholderText">
    <w:name w:val="Placeholder Text"/>
    <w:basedOn w:val="DefaultParagraphFont"/>
    <w:uiPriority w:val="99"/>
    <w:semiHidden/>
    <w:rsid w:val="00EF29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82134">
      <w:bodyDiv w:val="1"/>
      <w:marLeft w:val="0"/>
      <w:marRight w:val="0"/>
      <w:marTop w:val="0"/>
      <w:marBottom w:val="0"/>
      <w:divBdr>
        <w:top w:val="none" w:sz="0" w:space="0" w:color="auto"/>
        <w:left w:val="none" w:sz="0" w:space="0" w:color="auto"/>
        <w:bottom w:val="none" w:sz="0" w:space="0" w:color="auto"/>
        <w:right w:val="none" w:sz="0" w:space="0" w:color="auto"/>
      </w:divBdr>
    </w:div>
    <w:div w:id="509418881">
      <w:bodyDiv w:val="1"/>
      <w:marLeft w:val="0"/>
      <w:marRight w:val="0"/>
      <w:marTop w:val="0"/>
      <w:marBottom w:val="0"/>
      <w:divBdr>
        <w:top w:val="none" w:sz="0" w:space="0" w:color="auto"/>
        <w:left w:val="none" w:sz="0" w:space="0" w:color="auto"/>
        <w:bottom w:val="none" w:sz="0" w:space="0" w:color="auto"/>
        <w:right w:val="none" w:sz="0" w:space="0" w:color="auto"/>
      </w:divBdr>
    </w:div>
    <w:div w:id="1210142344">
      <w:bodyDiv w:val="1"/>
      <w:marLeft w:val="0"/>
      <w:marRight w:val="0"/>
      <w:marTop w:val="0"/>
      <w:marBottom w:val="0"/>
      <w:divBdr>
        <w:top w:val="none" w:sz="0" w:space="0" w:color="auto"/>
        <w:left w:val="none" w:sz="0" w:space="0" w:color="auto"/>
        <w:bottom w:val="none" w:sz="0" w:space="0" w:color="auto"/>
        <w:right w:val="none" w:sz="0" w:space="0" w:color="auto"/>
      </w:divBdr>
    </w:div>
    <w:div w:id="1239829003">
      <w:bodyDiv w:val="1"/>
      <w:marLeft w:val="0"/>
      <w:marRight w:val="0"/>
      <w:marTop w:val="0"/>
      <w:marBottom w:val="0"/>
      <w:divBdr>
        <w:top w:val="none" w:sz="0" w:space="0" w:color="auto"/>
        <w:left w:val="none" w:sz="0" w:space="0" w:color="auto"/>
        <w:bottom w:val="none" w:sz="0" w:space="0" w:color="auto"/>
        <w:right w:val="none" w:sz="0" w:space="0" w:color="auto"/>
      </w:divBdr>
    </w:div>
    <w:div w:id="1589925432">
      <w:bodyDiv w:val="1"/>
      <w:marLeft w:val="0"/>
      <w:marRight w:val="0"/>
      <w:marTop w:val="0"/>
      <w:marBottom w:val="0"/>
      <w:divBdr>
        <w:top w:val="none" w:sz="0" w:space="0" w:color="auto"/>
        <w:left w:val="none" w:sz="0" w:space="0" w:color="auto"/>
        <w:bottom w:val="none" w:sz="0" w:space="0" w:color="auto"/>
        <w:right w:val="none" w:sz="0" w:space="0" w:color="auto"/>
      </w:divBdr>
      <w:divsChild>
        <w:div w:id="402093">
          <w:marLeft w:val="0"/>
          <w:marRight w:val="0"/>
          <w:marTop w:val="0"/>
          <w:marBottom w:val="0"/>
          <w:divBdr>
            <w:top w:val="none" w:sz="0" w:space="0" w:color="auto"/>
            <w:left w:val="none" w:sz="0" w:space="0" w:color="auto"/>
            <w:bottom w:val="none" w:sz="0" w:space="0" w:color="auto"/>
            <w:right w:val="none" w:sz="0" w:space="0" w:color="auto"/>
          </w:divBdr>
          <w:divsChild>
            <w:div w:id="20078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9725">
      <w:bodyDiv w:val="1"/>
      <w:marLeft w:val="0"/>
      <w:marRight w:val="0"/>
      <w:marTop w:val="0"/>
      <w:marBottom w:val="0"/>
      <w:divBdr>
        <w:top w:val="none" w:sz="0" w:space="0" w:color="auto"/>
        <w:left w:val="none" w:sz="0" w:space="0" w:color="auto"/>
        <w:bottom w:val="none" w:sz="0" w:space="0" w:color="auto"/>
        <w:right w:val="none" w:sz="0" w:space="0" w:color="auto"/>
      </w:divBdr>
    </w:div>
    <w:div w:id="208725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cikit-learn.org/stable/auto_examples/mixture/plot_gmm_selection.html" TargetMode="External"/><Relationship Id="rId3" Type="http://schemas.openxmlformats.org/officeDocument/2006/relationships/styles" Target="styles.xml"/><Relationship Id="rId21" Type="http://schemas.openxmlformats.org/officeDocument/2006/relationships/hyperlink" Target="https://scikit-learn.org/stable/modules/generated/sklearn.metrics.completeness_score.html" TargetMode="Externa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s://towardsdatascience.com/kmeans-clustering-for-classification-74b992405d0a" TargetMode="External"/><Relationship Id="rId2" Type="http://schemas.openxmlformats.org/officeDocument/2006/relationships/numbering" Target="numbering.xml"/><Relationship Id="rId16" Type="http://schemas.openxmlformats.org/officeDocument/2006/relationships/hyperlink" Target="https://www.kaggle.com/ravitejat9/fashion-mnist-k-means-clustering/code" TargetMode="External"/><Relationship Id="rId20" Type="http://schemas.openxmlformats.org/officeDocument/2006/relationships/hyperlink" Target="https://scikit-learn.org/stable/auto_examples/mixture/plot_gmm_selection.html" TargetMode="External"/><Relationship Id="rId1" Type="http://schemas.openxmlformats.org/officeDocument/2006/relationships/customXml" Target="../customXml/item1.xml"/><Relationship Id="rId6" Type="http://schemas.openxmlformats.org/officeDocument/2006/relationships/hyperlink" Target="mailto:ubehre@buffalo.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datacamp.com/community/tutorials/autoencoder-classifier-python"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github.com/zalandoresearch/fashion-mnis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5CCC8-3E29-4DD9-95B1-95617F9D3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2330</Words>
  <Characters>13285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CSE574 Intro to Machine Learning Project 2</vt:lpstr>
    </vt:vector>
  </TitlesOfParts>
  <Company>Microsoft Corporation</Company>
  <LinksUpToDate>false</LinksUpToDate>
  <CharactersWithSpaces>15584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CSE574 Intro to Machine Learning Project 3</dc:title>
  <dc:creator>NIPS publication chair</dc:creator>
  <cp:lastModifiedBy>Utkarsh Behre</cp:lastModifiedBy>
  <cp:revision>2</cp:revision>
  <cp:lastPrinted>2019-11-14T04:02:00Z</cp:lastPrinted>
  <dcterms:created xsi:type="dcterms:W3CDTF">2019-11-14T04:06:00Z</dcterms:created>
  <dcterms:modified xsi:type="dcterms:W3CDTF">2019-11-14T04:06:00Z</dcterms:modified>
</cp:coreProperties>
</file>