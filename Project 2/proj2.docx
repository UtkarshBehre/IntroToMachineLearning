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D77B66D" w:rsidR="00CB60F5" w:rsidRPr="00CB60F5" w:rsidRDefault="0050560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CSE574 </w:t>
            </w:r>
            <w:r w:rsidR="0038538A">
              <w:rPr>
                <w:b/>
                <w:bCs/>
                <w:spacing w:val="28"/>
                <w:kern w:val="1"/>
                <w:sz w:val="34"/>
                <w:szCs w:val="34"/>
              </w:rPr>
              <w:t>Intro to</w:t>
            </w:r>
            <w:bookmarkStart w:id="0" w:name="_GoBack"/>
            <w:bookmarkEnd w:id="0"/>
            <w:r w:rsidR="0038538A">
              <w:rPr>
                <w:b/>
                <w:bCs/>
                <w:spacing w:val="28"/>
                <w:kern w:val="1"/>
                <w:sz w:val="34"/>
                <w:szCs w:val="34"/>
              </w:rPr>
              <w:t xml:space="preserve"> </w:t>
            </w:r>
            <w:r>
              <w:rPr>
                <w:b/>
                <w:bCs/>
                <w:spacing w:val="28"/>
                <w:kern w:val="1"/>
                <w:sz w:val="34"/>
                <w:szCs w:val="34"/>
              </w:rPr>
              <w:t xml:space="preserve">Machine Learning Project </w:t>
            </w:r>
            <w:r w:rsidR="001629D9">
              <w:rPr>
                <w:b/>
                <w:bCs/>
                <w:spacing w:val="28"/>
                <w:kern w:val="1"/>
                <w:sz w:val="34"/>
                <w:szCs w:val="34"/>
              </w:rPr>
              <w:t>2</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11321C4" w:rsidR="002D0824" w:rsidRDefault="00B61243" w:rsidP="00B6124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Utkarsh Behre</w:t>
      </w:r>
    </w:p>
    <w:p w14:paraId="3A5177DF" w14:textId="69B156B6" w:rsidR="002D0824" w:rsidRDefault="002D0824" w:rsidP="00B6124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04C95CDE" w:rsidR="002D0824" w:rsidRPr="00F73CC6" w:rsidRDefault="00F73CC6" w:rsidP="00B61243">
      <w:pPr>
        <w:widowControl w:val="0"/>
        <w:tabs>
          <w:tab w:val="center" w:pos="2610"/>
          <w:tab w:val="center" w:pos="5670"/>
        </w:tabs>
        <w:autoSpaceDE w:val="0"/>
        <w:autoSpaceDN w:val="0"/>
        <w:adjustRightInd w:val="0"/>
        <w:spacing w:line="226" w:lineRule="auto"/>
        <w:jc w:val="center"/>
        <w:rPr>
          <w:spacing w:val="5"/>
          <w:kern w:val="1"/>
          <w:lang w:val="en-IN"/>
        </w:rPr>
      </w:pPr>
      <w:r>
        <w:rPr>
          <w:spacing w:val="5"/>
          <w:kern w:val="1"/>
        </w:rPr>
        <w:t>University at Buffalo</w:t>
      </w:r>
    </w:p>
    <w:p w14:paraId="11FF5332" w14:textId="6D59DB31" w:rsidR="002D0824" w:rsidRDefault="00F73CC6" w:rsidP="00B61243">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w:t>
      </w:r>
      <w:r w:rsidR="002D0824">
        <w:rPr>
          <w:spacing w:val="5"/>
          <w:kern w:val="1"/>
        </w:rPr>
        <w:t xml:space="preserve">, </w:t>
      </w:r>
      <w:r>
        <w:rPr>
          <w:spacing w:val="5"/>
          <w:kern w:val="1"/>
        </w:rPr>
        <w:t>NY</w:t>
      </w:r>
      <w:r w:rsidR="002D0824">
        <w:rPr>
          <w:spacing w:val="5"/>
          <w:kern w:val="1"/>
        </w:rPr>
        <w:t xml:space="preserve"> </w:t>
      </w:r>
      <w:r>
        <w:rPr>
          <w:spacing w:val="5"/>
          <w:kern w:val="1"/>
        </w:rPr>
        <w:t>142</w:t>
      </w:r>
      <w:r w:rsidR="0097463D">
        <w:rPr>
          <w:spacing w:val="5"/>
          <w:kern w:val="1"/>
        </w:rPr>
        <w:t>14</w:t>
      </w:r>
    </w:p>
    <w:p w14:paraId="0B276A54" w14:textId="7AFAC39C" w:rsidR="002D0824" w:rsidRPr="0097463D" w:rsidRDefault="00DD263C" w:rsidP="00B61243">
      <w:pPr>
        <w:widowControl w:val="0"/>
        <w:tabs>
          <w:tab w:val="center" w:pos="2610"/>
          <w:tab w:val="center" w:pos="5670"/>
        </w:tabs>
        <w:autoSpaceDE w:val="0"/>
        <w:autoSpaceDN w:val="0"/>
        <w:adjustRightInd w:val="0"/>
        <w:spacing w:line="226" w:lineRule="auto"/>
        <w:jc w:val="center"/>
        <w:rPr>
          <w:iCs/>
          <w:spacing w:val="5"/>
          <w:kern w:val="1"/>
        </w:rPr>
      </w:pPr>
      <w:hyperlink r:id="rId6" w:history="1">
        <w:r w:rsidR="00F73CC6" w:rsidRPr="0097463D">
          <w:rPr>
            <w:rStyle w:val="Hyperlink"/>
            <w:iCs/>
            <w:spacing w:val="5"/>
            <w:kern w:val="1"/>
          </w:rPr>
          <w:t>ubehre@buffalo.edu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E05CA28" w:rsidR="002D0824" w:rsidRDefault="00F73CC6">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project, we were asked to </w:t>
      </w:r>
      <w:r w:rsidR="00D83049">
        <w:rPr>
          <w:spacing w:val="5"/>
          <w:kern w:val="1"/>
        </w:rPr>
        <w:t xml:space="preserve">perform </w:t>
      </w:r>
      <w:r w:rsidR="001629D9">
        <w:rPr>
          <w:spacing w:val="5"/>
          <w:kern w:val="1"/>
        </w:rPr>
        <w:t xml:space="preserve">multi-class </w:t>
      </w:r>
      <w:r w:rsidR="00D83049">
        <w:rPr>
          <w:spacing w:val="5"/>
          <w:kern w:val="1"/>
        </w:rPr>
        <w:t xml:space="preserve">classification using </w:t>
      </w:r>
      <w:r w:rsidR="001629D9">
        <w:rPr>
          <w:spacing w:val="5"/>
          <w:kern w:val="1"/>
        </w:rPr>
        <w:t>Neural Networks</w:t>
      </w:r>
      <w:r w:rsidR="00D83049">
        <w:rPr>
          <w:spacing w:val="5"/>
          <w:kern w:val="1"/>
        </w:rPr>
        <w:t xml:space="preserve"> </w:t>
      </w:r>
      <w:r w:rsidR="001629D9">
        <w:rPr>
          <w:spacing w:val="5"/>
          <w:kern w:val="1"/>
        </w:rPr>
        <w:t xml:space="preserve">and </w:t>
      </w:r>
      <w:r w:rsidR="001629D9" w:rsidRPr="001629D9">
        <w:rPr>
          <w:spacing w:val="5"/>
          <w:kern w:val="1"/>
        </w:rPr>
        <w:t xml:space="preserve">convolutional </w:t>
      </w:r>
      <w:r w:rsidR="001629D9">
        <w:rPr>
          <w:spacing w:val="5"/>
          <w:kern w:val="1"/>
        </w:rPr>
        <w:t>N</w:t>
      </w:r>
      <w:r w:rsidR="001629D9" w:rsidRPr="001629D9">
        <w:rPr>
          <w:spacing w:val="5"/>
          <w:kern w:val="1"/>
        </w:rPr>
        <w:t xml:space="preserve">eural </w:t>
      </w:r>
      <w:r w:rsidR="001629D9">
        <w:rPr>
          <w:spacing w:val="5"/>
          <w:kern w:val="1"/>
        </w:rPr>
        <w:t>N</w:t>
      </w:r>
      <w:r w:rsidR="001629D9" w:rsidRPr="001629D9">
        <w:rPr>
          <w:spacing w:val="5"/>
          <w:kern w:val="1"/>
        </w:rPr>
        <w:t>etwork</w:t>
      </w:r>
      <w:r w:rsidR="001629D9">
        <w:rPr>
          <w:spacing w:val="5"/>
          <w:kern w:val="1"/>
        </w:rPr>
        <w:t xml:space="preserve"> </w:t>
      </w:r>
      <w:r w:rsidR="00D83049">
        <w:rPr>
          <w:spacing w:val="5"/>
          <w:kern w:val="1"/>
        </w:rPr>
        <w:t xml:space="preserve">on </w:t>
      </w:r>
      <w:r>
        <w:rPr>
          <w:spacing w:val="5"/>
          <w:kern w:val="1"/>
        </w:rPr>
        <w:t xml:space="preserve">the </w:t>
      </w:r>
      <w:r w:rsidR="00D83049">
        <w:rPr>
          <w:spacing w:val="5"/>
          <w:kern w:val="1"/>
        </w:rPr>
        <w:t xml:space="preserve">given </w:t>
      </w:r>
      <w:r w:rsidR="001629D9" w:rsidRPr="001629D9">
        <w:rPr>
          <w:spacing w:val="5"/>
          <w:kern w:val="1"/>
        </w:rPr>
        <w:t>Fashion-MNIST clothing images.</w:t>
      </w:r>
      <w:r w:rsidR="001629D9">
        <w:rPr>
          <w:spacing w:val="5"/>
          <w:kern w:val="1"/>
        </w:rPr>
        <w:t xml:space="preserve"> </w:t>
      </w:r>
      <w:r w:rsidR="0050560A">
        <w:rPr>
          <w:spacing w:val="5"/>
          <w:kern w:val="1"/>
        </w:rPr>
        <w:t>We were expected</w:t>
      </w:r>
      <w:r w:rsidR="001629D9">
        <w:rPr>
          <w:spacing w:val="5"/>
          <w:kern w:val="1"/>
        </w:rPr>
        <w:t xml:space="preserve"> to</w:t>
      </w:r>
      <w:r w:rsidR="0050560A">
        <w:rPr>
          <w:spacing w:val="5"/>
          <w:kern w:val="1"/>
        </w:rPr>
        <w:t xml:space="preserve"> </w:t>
      </w:r>
      <w:r w:rsidR="001629D9">
        <w:rPr>
          <w:spacing w:val="5"/>
          <w:kern w:val="1"/>
        </w:rPr>
        <w:t>train the model so that it can recognize the image as one of the 10 classes</w:t>
      </w:r>
      <w:r w:rsidR="0050560A">
        <w:rPr>
          <w:spacing w:val="5"/>
          <w:kern w:val="1"/>
        </w:rPr>
        <w:t>.</w:t>
      </w:r>
      <w:r w:rsidR="001629D9">
        <w:rPr>
          <w:spacing w:val="5"/>
          <w:kern w:val="1"/>
        </w:rPr>
        <w:t xml:space="preserve"> We were supposed to train a single-layer Neural Network from scratch along with a multi-layer Neural Network and a Convolutional Neural Network using high level library, Keras on the given dataset. </w:t>
      </w:r>
      <w:r w:rsidR="0050560A">
        <w:rPr>
          <w:spacing w:val="5"/>
          <w:kern w:val="1"/>
        </w:rPr>
        <w:t>After performing these tasks on the given dataset, herein lies my final report.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2C324BA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D83049">
        <w:rPr>
          <w:b/>
          <w:bCs/>
          <w:spacing w:val="24"/>
          <w:kern w:val="1"/>
          <w:sz w:val="24"/>
          <w:szCs w:val="24"/>
        </w:rPr>
        <w:t>Introduction</w:t>
      </w:r>
    </w:p>
    <w:p w14:paraId="201F2BC3" w14:textId="4B47AF77" w:rsidR="00823E8A" w:rsidRPr="001629D9" w:rsidRDefault="001629D9" w:rsidP="00823E8A">
      <w:pPr>
        <w:widowControl w:val="0"/>
        <w:autoSpaceDE w:val="0"/>
        <w:autoSpaceDN w:val="0"/>
        <w:adjustRightInd w:val="0"/>
        <w:spacing w:before="120" w:line="226" w:lineRule="auto"/>
        <w:jc w:val="both"/>
        <w:rPr>
          <w:spacing w:val="5"/>
          <w:kern w:val="1"/>
          <w:lang w:val="en-IN"/>
        </w:rPr>
      </w:pPr>
      <w:r>
        <w:rPr>
          <w:spacing w:val="5"/>
          <w:kern w:val="1"/>
        </w:rPr>
        <w:t>In the previous project we implemented logistic regression from scratch. In This project we will be implementing a rather more complex variant of logistic regression in a way. This variant is known as a Neural Network. Neural Network is a powerful tool to perform deep learning. One can say that logistic regression is the simplest from of a Neural Network that has no hidden layers and must classify a sample between only two classes. What is a Neural Network? Let’s discuss that next.</w:t>
      </w:r>
    </w:p>
    <w:p w14:paraId="020CB0FF" w14:textId="77777777" w:rsidR="00176912" w:rsidRDefault="00176912" w:rsidP="00823E8A">
      <w:pPr>
        <w:widowControl w:val="0"/>
        <w:autoSpaceDE w:val="0"/>
        <w:autoSpaceDN w:val="0"/>
        <w:adjustRightInd w:val="0"/>
        <w:spacing w:before="120" w:line="226" w:lineRule="auto"/>
        <w:jc w:val="both"/>
        <w:rPr>
          <w:spacing w:val="5"/>
          <w:kern w:val="1"/>
        </w:rPr>
      </w:pPr>
    </w:p>
    <w:p w14:paraId="4D5C9E41" w14:textId="0BF6645E"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629D9">
        <w:rPr>
          <w:b/>
          <w:bCs/>
          <w:spacing w:val="24"/>
          <w:kern w:val="1"/>
        </w:rPr>
        <w:t>Neural Network</w:t>
      </w:r>
    </w:p>
    <w:p w14:paraId="51503C6B" w14:textId="270D9E0E" w:rsidR="001629D9" w:rsidRDefault="001629D9">
      <w:pPr>
        <w:widowControl w:val="0"/>
        <w:autoSpaceDE w:val="0"/>
        <w:autoSpaceDN w:val="0"/>
        <w:adjustRightInd w:val="0"/>
        <w:spacing w:before="120" w:line="226" w:lineRule="auto"/>
        <w:jc w:val="both"/>
        <w:rPr>
          <w:spacing w:val="5"/>
          <w:kern w:val="1"/>
          <w:lang w:val="en-IN"/>
        </w:rPr>
      </w:pPr>
      <w:r>
        <w:rPr>
          <w:spacing w:val="5"/>
          <w:kern w:val="1"/>
          <w:lang w:val="en-IN"/>
        </w:rPr>
        <w:t xml:space="preserve">A Neural Network, in the simplest definition, would be a network of nodes that could be present in a single, or multiple layers that are connected to input and output layers. Refer below figure as an example Neural Network. We find out the values of these nodes just like we did in logistic regression using the input X features and corresponding weights. The only difference here is that we may have multiple layers of nodes, where for the first layer the input would still be the given input X features, but for the layers after that the input features become the nodes of the previous layers and values are calculated using new set of weights associated with these nodes. </w:t>
      </w:r>
    </w:p>
    <w:p w14:paraId="05DF5788" w14:textId="38FC3535" w:rsidR="002D0824" w:rsidRPr="001629D9" w:rsidRDefault="001629D9">
      <w:pPr>
        <w:widowControl w:val="0"/>
        <w:autoSpaceDE w:val="0"/>
        <w:autoSpaceDN w:val="0"/>
        <w:adjustRightInd w:val="0"/>
        <w:spacing w:before="120" w:line="226" w:lineRule="auto"/>
        <w:jc w:val="both"/>
        <w:rPr>
          <w:spacing w:val="5"/>
          <w:kern w:val="1"/>
          <w:lang w:val="en-IN"/>
        </w:rPr>
      </w:pPr>
      <w:r>
        <w:rPr>
          <w:spacing w:val="5"/>
          <w:kern w:val="1"/>
          <w:lang w:val="en-IN"/>
        </w:rPr>
        <w:t>In a Neural Network, we can find the values in these nodes using different activation functions like, sigmoid, Relu, softmax, and so on. Again, we only used sigmoid function in the case of logistic regression. But here, we will be using sigmoid, Relu, and softmax functions to find out different values of nodes at different layers.</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2C469D89"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1629D9">
        <w:rPr>
          <w:b/>
          <w:bCs/>
          <w:spacing w:val="24"/>
          <w:kern w:val="1"/>
        </w:rPr>
        <w:t>Convolution Neural Network</w:t>
      </w:r>
    </w:p>
    <w:p w14:paraId="0B998A79" w14:textId="1B322CA6" w:rsidR="00296264"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A Convolution Neural network is Neural Network where some preprocessing is done on the given dataset of images in order to find some features that would not be possible if we were to flatten the image into a 1-dimensional array while also reducing the total number of free parameters, allowing the network to be deeper with fewer parameters. The usual input for a convolutional layer is of shape (number of images) x (image width) x ( image height) x (image depth). The preprocessing is done with convolutional kernels, whose width and height are hyperparameters. Based on number of filters we get a set of images that highlight </w:t>
      </w:r>
      <w:r>
        <w:rPr>
          <w:spacing w:val="5"/>
          <w:kern w:val="1"/>
        </w:rPr>
        <w:lastRenderedPageBreak/>
        <w:t xml:space="preserve">different possible features of an image. Pooling can also be applied to the images, which basically reduces the dimensions of image while keeping the essence of the image. Two of the major pooling techniques are max-pooling, mean-pooling. Although in our project, we will be just using the max-pooling technique. </w:t>
      </w:r>
    </w:p>
    <w:p w14:paraId="736F3475" w14:textId="77777777" w:rsidR="00176912" w:rsidRPr="00176912" w:rsidRDefault="00176912" w:rsidP="00D97146">
      <w:pPr>
        <w:widowControl w:val="0"/>
        <w:autoSpaceDE w:val="0"/>
        <w:autoSpaceDN w:val="0"/>
        <w:adjustRightInd w:val="0"/>
        <w:spacing w:before="120" w:line="226" w:lineRule="auto"/>
        <w:jc w:val="both"/>
        <w:rPr>
          <w:spacing w:val="5"/>
          <w:kern w:val="1"/>
        </w:rPr>
      </w:pPr>
    </w:p>
    <w:p w14:paraId="3675C440" w14:textId="0F4C2948"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0F3309">
        <w:rPr>
          <w:b/>
          <w:bCs/>
          <w:spacing w:val="24"/>
          <w:kern w:val="1"/>
          <w:sz w:val="24"/>
          <w:szCs w:val="24"/>
        </w:rPr>
        <w:t>Dataset</w:t>
      </w:r>
    </w:p>
    <w:p w14:paraId="5EF698B9" w14:textId="2C6E7CF9" w:rsidR="002D0824" w:rsidRDefault="001629D9" w:rsidP="001629D9">
      <w:pPr>
        <w:widowControl w:val="0"/>
        <w:autoSpaceDE w:val="0"/>
        <w:autoSpaceDN w:val="0"/>
        <w:adjustRightInd w:val="0"/>
        <w:spacing w:before="120" w:line="226" w:lineRule="auto"/>
        <w:jc w:val="both"/>
        <w:rPr>
          <w:spacing w:val="5"/>
          <w:kern w:val="1"/>
        </w:rPr>
      </w:pPr>
      <w:r>
        <w:rPr>
          <w:spacing w:val="5"/>
          <w:kern w:val="1"/>
        </w:rPr>
        <w:t>For training and testing our classifiers in this project, we are provided with Fashion-MNIST dataset. The dataset consists of the images from Zalando’s article. All the images are 28x28 pixel sized grayscale images. We have 60,000 images as part of our training set, and 10,000 images as part of our testing set. A pixel value is given between 0 to 255 where higher value means a darker pixel. Each image has 784 pixels available, and a class label value that tells us which class of clothing that image belongs to. A pixel value can be between 0 and 255. There are 10 possible classes to which all the images in the training and testing sets can belong to. These classes are t</w:t>
      </w:r>
      <w:r w:rsidRPr="001629D9">
        <w:rPr>
          <w:spacing w:val="5"/>
          <w:kern w:val="1"/>
        </w:rPr>
        <w:t>-shirt/top</w:t>
      </w:r>
      <w:r>
        <w:rPr>
          <w:spacing w:val="5"/>
          <w:kern w:val="1"/>
        </w:rPr>
        <w:t>, t</w:t>
      </w:r>
      <w:r w:rsidRPr="001629D9">
        <w:rPr>
          <w:spacing w:val="5"/>
          <w:kern w:val="1"/>
        </w:rPr>
        <w:t>rouser</w:t>
      </w:r>
      <w:r>
        <w:rPr>
          <w:spacing w:val="5"/>
          <w:kern w:val="1"/>
        </w:rPr>
        <w:t>, p</w:t>
      </w:r>
      <w:r w:rsidRPr="001629D9">
        <w:rPr>
          <w:spacing w:val="5"/>
          <w:kern w:val="1"/>
        </w:rPr>
        <w:t>ullover</w:t>
      </w:r>
      <w:r>
        <w:rPr>
          <w:spacing w:val="5"/>
          <w:kern w:val="1"/>
        </w:rPr>
        <w:t>, d</w:t>
      </w:r>
      <w:r w:rsidRPr="001629D9">
        <w:rPr>
          <w:spacing w:val="5"/>
          <w:kern w:val="1"/>
        </w:rPr>
        <w:t>ress</w:t>
      </w:r>
      <w:r>
        <w:rPr>
          <w:spacing w:val="5"/>
          <w:kern w:val="1"/>
        </w:rPr>
        <w:t>, co</w:t>
      </w:r>
      <w:r w:rsidRPr="001629D9">
        <w:rPr>
          <w:spacing w:val="5"/>
          <w:kern w:val="1"/>
        </w:rPr>
        <w:t>at</w:t>
      </w:r>
      <w:r>
        <w:rPr>
          <w:spacing w:val="5"/>
          <w:kern w:val="1"/>
        </w:rPr>
        <w:t>, s</w:t>
      </w:r>
      <w:r w:rsidRPr="001629D9">
        <w:rPr>
          <w:spacing w:val="5"/>
          <w:kern w:val="1"/>
        </w:rPr>
        <w:t>andal</w:t>
      </w:r>
      <w:r>
        <w:rPr>
          <w:spacing w:val="5"/>
          <w:kern w:val="1"/>
        </w:rPr>
        <w:t>, s</w:t>
      </w:r>
      <w:r w:rsidRPr="001629D9">
        <w:rPr>
          <w:spacing w:val="5"/>
          <w:kern w:val="1"/>
        </w:rPr>
        <w:t>hirt</w:t>
      </w:r>
      <w:r>
        <w:rPr>
          <w:spacing w:val="5"/>
          <w:kern w:val="1"/>
        </w:rPr>
        <w:t>, s</w:t>
      </w:r>
      <w:r w:rsidRPr="001629D9">
        <w:rPr>
          <w:spacing w:val="5"/>
          <w:kern w:val="1"/>
        </w:rPr>
        <w:t>neaker</w:t>
      </w:r>
      <w:r>
        <w:rPr>
          <w:spacing w:val="5"/>
          <w:kern w:val="1"/>
        </w:rPr>
        <w:t>, b</w:t>
      </w:r>
      <w:r w:rsidRPr="001629D9">
        <w:rPr>
          <w:spacing w:val="5"/>
          <w:kern w:val="1"/>
        </w:rPr>
        <w:t>ag</w:t>
      </w:r>
      <w:r>
        <w:rPr>
          <w:spacing w:val="5"/>
          <w:kern w:val="1"/>
        </w:rPr>
        <w:t>, and</w:t>
      </w:r>
      <w:r w:rsidRPr="001629D9">
        <w:rPr>
          <w:spacing w:val="5"/>
          <w:kern w:val="1"/>
        </w:rPr>
        <w:t xml:space="preserve"> </w:t>
      </w:r>
      <w:r>
        <w:rPr>
          <w:spacing w:val="5"/>
          <w:kern w:val="1"/>
        </w:rPr>
        <w:t>a</w:t>
      </w:r>
      <w:r w:rsidRPr="001629D9">
        <w:rPr>
          <w:spacing w:val="5"/>
          <w:kern w:val="1"/>
        </w:rPr>
        <w:t xml:space="preserve">nkle </w:t>
      </w:r>
      <w:r>
        <w:rPr>
          <w:spacing w:val="5"/>
          <w:kern w:val="1"/>
        </w:rPr>
        <w:t>b</w:t>
      </w:r>
      <w:r w:rsidRPr="001629D9">
        <w:rPr>
          <w:spacing w:val="5"/>
          <w:kern w:val="1"/>
        </w:rPr>
        <w:t>oot</w:t>
      </w:r>
      <w:r>
        <w:rPr>
          <w:spacing w:val="5"/>
          <w:kern w:val="1"/>
        </w:rPr>
        <w:t>.</w:t>
      </w:r>
    </w:p>
    <w:p w14:paraId="5822CD68" w14:textId="56FBB97C" w:rsidR="003E7CC3" w:rsidRPr="003E7CC3" w:rsidRDefault="003E7CC3">
      <w:pPr>
        <w:widowControl w:val="0"/>
        <w:autoSpaceDE w:val="0"/>
        <w:autoSpaceDN w:val="0"/>
        <w:adjustRightInd w:val="0"/>
        <w:spacing w:before="120" w:line="226" w:lineRule="auto"/>
        <w:jc w:val="both"/>
        <w:rPr>
          <w:spacing w:val="5"/>
          <w:kern w:val="1"/>
        </w:rPr>
      </w:pPr>
    </w:p>
    <w:p w14:paraId="6E3D8C12" w14:textId="05B14AA5" w:rsidR="001629D9" w:rsidRDefault="001629D9" w:rsidP="001629D9">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Preprocessing</w:t>
      </w:r>
    </w:p>
    <w:p w14:paraId="4A3390D7" w14:textId="41CE6F05" w:rsidR="001629D9" w:rsidRDefault="001629D9" w:rsidP="001629D9">
      <w:pPr>
        <w:widowControl w:val="0"/>
        <w:autoSpaceDE w:val="0"/>
        <w:autoSpaceDN w:val="0"/>
        <w:adjustRightInd w:val="0"/>
        <w:spacing w:before="120" w:line="226" w:lineRule="auto"/>
        <w:jc w:val="both"/>
        <w:rPr>
          <w:spacing w:val="5"/>
          <w:kern w:val="1"/>
        </w:rPr>
      </w:pPr>
      <w:r>
        <w:rPr>
          <w:spacing w:val="5"/>
          <w:kern w:val="1"/>
        </w:rPr>
        <w:t>The images are given to us in the form of their pixel values. For the 1</w:t>
      </w:r>
      <w:r w:rsidRPr="001629D9">
        <w:rPr>
          <w:spacing w:val="5"/>
          <w:kern w:val="1"/>
          <w:vertAlign w:val="superscript"/>
        </w:rPr>
        <w:t>st</w:t>
      </w:r>
      <w:r>
        <w:rPr>
          <w:spacing w:val="5"/>
          <w:kern w:val="1"/>
        </w:rPr>
        <w:t xml:space="preserve"> , and 2</w:t>
      </w:r>
      <w:r w:rsidRPr="001629D9">
        <w:rPr>
          <w:spacing w:val="5"/>
          <w:kern w:val="1"/>
          <w:vertAlign w:val="superscript"/>
        </w:rPr>
        <w:t>nd</w:t>
      </w:r>
      <w:r>
        <w:rPr>
          <w:spacing w:val="5"/>
          <w:kern w:val="1"/>
        </w:rPr>
        <w:t xml:space="preserve"> tasks as per the requirement, we need to flatten the 2-dimensional image 28x28 pixels to a 1-dimensional array of 784 pixels. While for the third task, we need the images in their 28x28 size pixel format initially where we will eventually be flattening the pixels into a 1-dimensional array to run into our Neural Network. For all the tasks, we will have the images divides into sets of training, and testing data. We will however use 10% of the training set as our validation set for the purpose of moderating our training process. In addition to above, for the 3</w:t>
      </w:r>
      <w:r w:rsidRPr="001629D9">
        <w:rPr>
          <w:spacing w:val="5"/>
          <w:kern w:val="1"/>
          <w:vertAlign w:val="superscript"/>
        </w:rPr>
        <w:t>rd</w:t>
      </w:r>
      <w:r>
        <w:rPr>
          <w:spacing w:val="5"/>
          <w:kern w:val="1"/>
        </w:rPr>
        <w:t xml:space="preserve"> task, we will be applying convolution layers with pooling to the images before putting them through the hidden layers. All the weights and biases are randomly initialized. The testing set will be used at the end when we have finalized our model to test our model on the untouched testing set. </w:t>
      </w:r>
    </w:p>
    <w:p w14:paraId="0C7E09ED" w14:textId="77777777" w:rsidR="001629D9" w:rsidRDefault="001629D9" w:rsidP="001629D9">
      <w:pPr>
        <w:widowControl w:val="0"/>
        <w:autoSpaceDE w:val="0"/>
        <w:autoSpaceDN w:val="0"/>
        <w:adjustRightInd w:val="0"/>
        <w:spacing w:before="120" w:line="226" w:lineRule="auto"/>
        <w:jc w:val="both"/>
        <w:rPr>
          <w:spacing w:val="5"/>
          <w:kern w:val="1"/>
        </w:rPr>
      </w:pPr>
    </w:p>
    <w:p w14:paraId="37485D26" w14:textId="5A7EFB09" w:rsidR="001629D9" w:rsidRDefault="001629D9" w:rsidP="001629D9">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Architecture</w:t>
      </w:r>
    </w:p>
    <w:p w14:paraId="6E2A5ADC" w14:textId="1CF22F78" w:rsidR="001629D9" w:rsidRDefault="001629D9" w:rsidP="001629D9">
      <w:pPr>
        <w:widowControl w:val="0"/>
        <w:autoSpaceDE w:val="0"/>
        <w:autoSpaceDN w:val="0"/>
        <w:adjustRightInd w:val="0"/>
        <w:spacing w:before="120" w:line="226" w:lineRule="auto"/>
        <w:jc w:val="both"/>
        <w:rPr>
          <w:spacing w:val="5"/>
          <w:kern w:val="1"/>
        </w:rPr>
      </w:pPr>
      <w:r>
        <w:rPr>
          <w:spacing w:val="5"/>
          <w:kern w:val="1"/>
        </w:rPr>
        <w:t>The code for all the 3 tasks required different approaches. In the 1</w:t>
      </w:r>
      <w:r w:rsidRPr="001629D9">
        <w:rPr>
          <w:spacing w:val="5"/>
          <w:kern w:val="1"/>
          <w:vertAlign w:val="superscript"/>
        </w:rPr>
        <w:t>st</w:t>
      </w:r>
      <w:r>
        <w:rPr>
          <w:spacing w:val="5"/>
          <w:kern w:val="1"/>
        </w:rPr>
        <w:t xml:space="preserve"> task we had to design everything from scratch, while for the 2</w:t>
      </w:r>
      <w:r w:rsidRPr="001629D9">
        <w:rPr>
          <w:spacing w:val="5"/>
          <w:kern w:val="1"/>
          <w:vertAlign w:val="superscript"/>
        </w:rPr>
        <w:t>nd</w:t>
      </w:r>
      <w:r>
        <w:rPr>
          <w:spacing w:val="5"/>
          <w:kern w:val="1"/>
        </w:rPr>
        <w:t xml:space="preserve"> and 3</w:t>
      </w:r>
      <w:r w:rsidRPr="001629D9">
        <w:rPr>
          <w:spacing w:val="5"/>
          <w:kern w:val="1"/>
          <w:vertAlign w:val="superscript"/>
        </w:rPr>
        <w:t>rd</w:t>
      </w:r>
      <w:r>
        <w:rPr>
          <w:spacing w:val="5"/>
          <w:kern w:val="1"/>
        </w:rPr>
        <w:t xml:space="preserve"> tasks we were to use Keras, high level Neural Network library.</w:t>
      </w:r>
    </w:p>
    <w:p w14:paraId="7A0B5080" w14:textId="77777777" w:rsidR="001629D9" w:rsidRDefault="001629D9" w:rsidP="001629D9">
      <w:pPr>
        <w:widowControl w:val="0"/>
        <w:autoSpaceDE w:val="0"/>
        <w:autoSpaceDN w:val="0"/>
        <w:adjustRightInd w:val="0"/>
        <w:rPr>
          <w:b/>
          <w:bCs/>
          <w:spacing w:val="24"/>
          <w:kern w:val="1"/>
        </w:rPr>
      </w:pPr>
    </w:p>
    <w:p w14:paraId="2B304889" w14:textId="2D05D408" w:rsidR="001629D9" w:rsidRPr="000A41C4" w:rsidRDefault="001629D9" w:rsidP="001629D9">
      <w:pPr>
        <w:widowControl w:val="0"/>
        <w:autoSpaceDE w:val="0"/>
        <w:autoSpaceDN w:val="0"/>
        <w:adjustRightInd w:val="0"/>
        <w:rPr>
          <w:b/>
          <w:bCs/>
          <w:spacing w:val="24"/>
          <w:kern w:val="1"/>
        </w:rPr>
      </w:pPr>
      <w:r>
        <w:rPr>
          <w:b/>
          <w:bCs/>
          <w:spacing w:val="24"/>
          <w:kern w:val="1"/>
        </w:rPr>
        <w:t xml:space="preserve">4.1 </w:t>
      </w:r>
      <w:r>
        <w:rPr>
          <w:b/>
          <w:bCs/>
          <w:spacing w:val="24"/>
          <w:kern w:val="1"/>
        </w:rPr>
        <w:tab/>
        <w:t xml:space="preserve">Single-layer Neural Network </w:t>
      </w:r>
    </w:p>
    <w:p w14:paraId="55C2E121" w14:textId="0FCEFB8F" w:rsidR="001629D9" w:rsidRDefault="001629D9" w:rsidP="001629D9">
      <w:pPr>
        <w:widowControl w:val="0"/>
        <w:autoSpaceDE w:val="0"/>
        <w:autoSpaceDN w:val="0"/>
        <w:adjustRightInd w:val="0"/>
        <w:spacing w:before="120" w:line="226" w:lineRule="auto"/>
        <w:jc w:val="both"/>
        <w:rPr>
          <w:spacing w:val="5"/>
          <w:kern w:val="1"/>
        </w:rPr>
      </w:pPr>
      <w:r>
        <w:rPr>
          <w:spacing w:val="5"/>
          <w:kern w:val="1"/>
        </w:rPr>
        <w:t>A single-layer neural network as the name suggests consists of a single layer of the hidden nodes that take the pixel values as the input, uses sigmoid function as their activation function and outputs 10 different nodes for the 10 different classes using a softmax function. In the code, I’ve done the above, where I tried different number of hidden nodes as hyper parameters along with other hyperparameters. The different equations used for finding z1, z2, a1, a2, weights and loss are as given below</w:t>
      </w:r>
      <w:r w:rsidR="00AC25B5">
        <w:rPr>
          <w:spacing w:val="5"/>
          <w:kern w:val="1"/>
        </w:rPr>
        <w:t xml:space="preserve"> in figure 1.</w:t>
      </w:r>
    </w:p>
    <w:p w14:paraId="329F6672" w14:textId="75130A1C" w:rsidR="001629D9" w:rsidRPr="001629D9" w:rsidRDefault="001629D9" w:rsidP="001629D9">
      <w:pPr>
        <w:widowControl w:val="0"/>
        <w:autoSpaceDE w:val="0"/>
        <w:autoSpaceDN w:val="0"/>
        <w:adjustRightInd w:val="0"/>
        <w:spacing w:before="120" w:line="226" w:lineRule="auto"/>
        <w:ind w:left="1440" w:firstLine="720"/>
        <w:jc w:val="both"/>
        <w:rPr>
          <w:spacing w:val="5"/>
          <w:kern w:val="1"/>
        </w:rPr>
      </w:pPr>
      <m:oMath>
        <m:sSup>
          <m:sSupPr>
            <m:ctrlPr>
              <w:rPr>
                <w:rFonts w:ascii="Cambria Math" w:hAnsi="Cambria Math"/>
                <w:i/>
                <w:spacing w:val="5"/>
                <w:kern w:val="1"/>
              </w:rPr>
            </m:ctrlPr>
          </m:sSupPr>
          <m:e>
            <m:r>
              <w:rPr>
                <w:rFonts w:ascii="Cambria Math" w:hAnsi="Cambria Math"/>
                <w:spacing w:val="5"/>
                <w:kern w:val="1"/>
              </w:rPr>
              <m:t>z</m:t>
            </m:r>
          </m:e>
          <m:sup>
            <m:r>
              <w:rPr>
                <w:rFonts w:ascii="Cambria Math" w:hAnsi="Cambria Math"/>
                <w:spacing w:val="5"/>
                <w:kern w:val="1"/>
              </w:rPr>
              <m:t>1</m:t>
            </m:r>
          </m:sup>
        </m:sSup>
        <m:r>
          <w:rPr>
            <w:rFonts w:ascii="Cambria Math" w:hAnsi="Cambria Math"/>
            <w:spacing w:val="5"/>
            <w:kern w:val="1"/>
          </w:rPr>
          <m:t>=</m:t>
        </m:r>
        <m:sSup>
          <m:sSupPr>
            <m:ctrlPr>
              <w:rPr>
                <w:rFonts w:ascii="Cambria Math" w:hAnsi="Cambria Math"/>
                <w:i/>
                <w:spacing w:val="5"/>
                <w:kern w:val="1"/>
              </w:rPr>
            </m:ctrlPr>
          </m:sSupPr>
          <m:e>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1</m:t>
                </m:r>
              </m:sup>
            </m:sSup>
          </m:e>
          <m:sup>
            <m:r>
              <w:rPr>
                <w:rFonts w:ascii="Cambria Math" w:hAnsi="Cambria Math"/>
                <w:spacing w:val="5"/>
                <w:kern w:val="1"/>
              </w:rPr>
              <m:t>T</m:t>
            </m:r>
          </m:sup>
        </m:sSup>
        <m:r>
          <w:rPr>
            <w:rFonts w:ascii="Cambria Math" w:hAnsi="Cambria Math"/>
            <w:spacing w:val="5"/>
            <w:kern w:val="1"/>
          </w:rPr>
          <m:t>. x+</m:t>
        </m:r>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10</m:t>
            </m:r>
          </m:sup>
        </m:sSup>
      </m:oMath>
      <w:r>
        <w:rPr>
          <w:spacing w:val="5"/>
          <w:kern w:val="1"/>
        </w:rPr>
        <w:t xml:space="preserve">  </w:t>
      </w:r>
      <w:r>
        <w:rPr>
          <w:spacing w:val="5"/>
          <w:kern w:val="1"/>
        </w:rPr>
        <w:tab/>
      </w:r>
      <w:r>
        <w:rPr>
          <w:spacing w:val="5"/>
          <w:kern w:val="1"/>
        </w:rPr>
        <w:tab/>
        <w:t xml:space="preserve"> </w:t>
      </w:r>
      <m:oMath>
        <m:sSup>
          <m:sSupPr>
            <m:ctrlPr>
              <w:rPr>
                <w:rFonts w:ascii="Cambria Math" w:hAnsi="Cambria Math"/>
                <w:i/>
                <w:spacing w:val="5"/>
                <w:kern w:val="1"/>
              </w:rPr>
            </m:ctrlPr>
          </m:sSupPr>
          <m:e>
            <m:r>
              <w:rPr>
                <w:rFonts w:ascii="Cambria Math" w:hAnsi="Cambria Math"/>
                <w:spacing w:val="5"/>
                <w:kern w:val="1"/>
              </w:rPr>
              <m:t>a</m:t>
            </m:r>
          </m:e>
          <m:sup>
            <m:r>
              <w:rPr>
                <w:rFonts w:ascii="Cambria Math" w:hAnsi="Cambria Math"/>
                <w:spacing w:val="5"/>
                <w:kern w:val="1"/>
              </w:rPr>
              <m:t>1</m:t>
            </m:r>
          </m:sup>
        </m:sSup>
        <m:r>
          <w:rPr>
            <w:rFonts w:ascii="Cambria Math" w:hAnsi="Cambria Math"/>
            <w:spacing w:val="5"/>
            <w:kern w:val="1"/>
          </w:rPr>
          <m:t>=sigmoid</m:t>
        </m:r>
        <m:d>
          <m:dPr>
            <m:ctrlPr>
              <w:rPr>
                <w:rFonts w:ascii="Cambria Math" w:hAnsi="Cambria Math"/>
                <w:i/>
                <w:spacing w:val="5"/>
                <w:kern w:val="1"/>
              </w:rPr>
            </m:ctrlPr>
          </m:dPr>
          <m:e>
            <m:sSup>
              <m:sSupPr>
                <m:ctrlPr>
                  <w:rPr>
                    <w:rFonts w:ascii="Cambria Math" w:hAnsi="Cambria Math"/>
                    <w:i/>
                    <w:spacing w:val="5"/>
                    <w:kern w:val="1"/>
                  </w:rPr>
                </m:ctrlPr>
              </m:sSupPr>
              <m:e>
                <m:r>
                  <w:rPr>
                    <w:rFonts w:ascii="Cambria Math" w:hAnsi="Cambria Math"/>
                    <w:spacing w:val="5"/>
                    <w:kern w:val="1"/>
                  </w:rPr>
                  <m:t>z</m:t>
                </m:r>
              </m:e>
              <m:sup>
                <m:r>
                  <w:rPr>
                    <w:rFonts w:ascii="Cambria Math" w:hAnsi="Cambria Math"/>
                    <w:spacing w:val="5"/>
                    <w:kern w:val="1"/>
                  </w:rPr>
                  <m:t>1</m:t>
                </m:r>
              </m:sup>
            </m:sSup>
          </m:e>
        </m:d>
        <m:r>
          <w:rPr>
            <w:rFonts w:ascii="Cambria Math" w:hAnsi="Cambria Math"/>
            <w:spacing w:val="5"/>
            <w:kern w:val="1"/>
          </w:rPr>
          <m:t xml:space="preserve">= </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sSup>
              <m:sSupPr>
                <m:ctrlPr>
                  <w:rPr>
                    <w:rFonts w:ascii="Cambria Math" w:hAnsi="Cambria Math"/>
                    <w:i/>
                    <w:spacing w:val="5"/>
                    <w:kern w:val="1"/>
                  </w:rPr>
                </m:ctrlPr>
              </m:sSupPr>
              <m:e>
                <m:r>
                  <w:rPr>
                    <w:rFonts w:ascii="Cambria Math" w:hAnsi="Cambria Math"/>
                    <w:spacing w:val="5"/>
                    <w:kern w:val="1"/>
                  </w:rPr>
                  <m:t>e</m:t>
                </m:r>
              </m:e>
              <m:sup>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z</m:t>
                    </m:r>
                  </m:e>
                  <m:sup>
                    <m:r>
                      <w:rPr>
                        <w:rFonts w:ascii="Cambria Math" w:hAnsi="Cambria Math"/>
                        <w:spacing w:val="5"/>
                        <w:kern w:val="1"/>
                      </w:rPr>
                      <m:t>1</m:t>
                    </m:r>
                  </m:sup>
                </m:sSup>
              </m:sup>
            </m:sSup>
          </m:den>
        </m:f>
      </m:oMath>
    </w:p>
    <w:p w14:paraId="5915BDEE" w14:textId="5688C6DE" w:rsidR="001629D9" w:rsidRPr="001629D9" w:rsidRDefault="001629D9" w:rsidP="001629D9">
      <w:pPr>
        <w:widowControl w:val="0"/>
        <w:autoSpaceDE w:val="0"/>
        <w:autoSpaceDN w:val="0"/>
        <w:adjustRightInd w:val="0"/>
        <w:spacing w:before="120" w:line="226" w:lineRule="auto"/>
        <w:jc w:val="both"/>
        <w:rPr>
          <w:spacing w:val="5"/>
          <w:kern w:val="1"/>
        </w:rPr>
      </w:pPr>
      <w:r>
        <w:rPr>
          <w:spacing w:val="5"/>
          <w:kern w:val="1"/>
        </w:rPr>
        <w:tab/>
      </w:r>
      <w:r>
        <w:rPr>
          <w:spacing w:val="5"/>
          <w:kern w:val="1"/>
        </w:rPr>
        <w:tab/>
      </w:r>
      <w:r>
        <w:rPr>
          <w:spacing w:val="5"/>
          <w:kern w:val="1"/>
        </w:rPr>
        <w:tab/>
        <w:t xml:space="preserve"> </w:t>
      </w:r>
      <m:oMath>
        <m:sSup>
          <m:sSupPr>
            <m:ctrlPr>
              <w:rPr>
                <w:rFonts w:ascii="Cambria Math" w:hAnsi="Cambria Math"/>
                <w:i/>
                <w:spacing w:val="5"/>
                <w:kern w:val="1"/>
              </w:rPr>
            </m:ctrlPr>
          </m:sSupPr>
          <m:e>
            <m:r>
              <w:rPr>
                <w:rFonts w:ascii="Cambria Math" w:hAnsi="Cambria Math"/>
                <w:spacing w:val="5"/>
                <w:kern w:val="1"/>
              </w:rPr>
              <m:t>z</m:t>
            </m:r>
          </m:e>
          <m:sup>
            <m:r>
              <w:rPr>
                <w:rFonts w:ascii="Cambria Math" w:hAnsi="Cambria Math"/>
                <w:spacing w:val="5"/>
                <w:kern w:val="1"/>
              </w:rPr>
              <m:t>2</m:t>
            </m:r>
          </m:sup>
        </m:sSup>
        <m:r>
          <w:rPr>
            <w:rFonts w:ascii="Cambria Math" w:hAnsi="Cambria Math"/>
            <w:spacing w:val="5"/>
            <w:kern w:val="1"/>
          </w:rPr>
          <m:t>=</m:t>
        </m:r>
        <m:sSup>
          <m:sSupPr>
            <m:ctrlPr>
              <w:rPr>
                <w:rFonts w:ascii="Cambria Math" w:hAnsi="Cambria Math"/>
                <w:i/>
                <w:spacing w:val="5"/>
                <w:kern w:val="1"/>
              </w:rPr>
            </m:ctrlPr>
          </m:sSupPr>
          <m:e>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2</m:t>
                </m:r>
              </m:sup>
            </m:sSup>
          </m:e>
          <m:sup>
            <m:r>
              <w:rPr>
                <w:rFonts w:ascii="Cambria Math" w:hAnsi="Cambria Math"/>
                <w:spacing w:val="5"/>
                <w:kern w:val="1"/>
              </w:rPr>
              <m:t>T</m:t>
            </m:r>
          </m:sup>
        </m:sSup>
        <m:r>
          <w:rPr>
            <w:rFonts w:ascii="Cambria Math" w:hAnsi="Cambria Math"/>
            <w:spacing w:val="5"/>
            <w:kern w:val="1"/>
          </w:rPr>
          <m:t xml:space="preserve"> . </m:t>
        </m:r>
        <m:sSup>
          <m:sSupPr>
            <m:ctrlPr>
              <w:rPr>
                <w:rFonts w:ascii="Cambria Math" w:hAnsi="Cambria Math"/>
                <w:i/>
                <w:spacing w:val="5"/>
                <w:kern w:val="1"/>
              </w:rPr>
            </m:ctrlPr>
          </m:sSupPr>
          <m:e>
            <m:r>
              <w:rPr>
                <w:rFonts w:ascii="Cambria Math" w:hAnsi="Cambria Math"/>
                <w:spacing w:val="5"/>
                <w:kern w:val="1"/>
              </w:rPr>
              <m:t>a</m:t>
            </m:r>
          </m:e>
          <m:sup>
            <m:r>
              <w:rPr>
                <w:rFonts w:ascii="Cambria Math" w:hAnsi="Cambria Math"/>
                <w:spacing w:val="5"/>
                <w:kern w:val="1"/>
              </w:rPr>
              <m:t>1</m:t>
            </m:r>
          </m:sup>
        </m:sSup>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20</m:t>
            </m:r>
          </m:sup>
        </m:sSup>
      </m:oMath>
      <w:r>
        <w:rPr>
          <w:spacing w:val="5"/>
          <w:kern w:val="1"/>
        </w:rPr>
        <w:t xml:space="preserve">       </w:t>
      </w:r>
      <w:r>
        <w:rPr>
          <w:spacing w:val="5"/>
          <w:kern w:val="1"/>
        </w:rPr>
        <w:tab/>
      </w:r>
      <w:r>
        <w:rPr>
          <w:spacing w:val="5"/>
          <w:kern w:val="1"/>
        </w:rPr>
        <w:tab/>
        <w:t xml:space="preserve"> </w:t>
      </w:r>
      <m:oMath>
        <m:sSup>
          <m:sSupPr>
            <m:ctrlPr>
              <w:rPr>
                <w:rFonts w:ascii="Cambria Math" w:hAnsi="Cambria Math"/>
                <w:i/>
                <w:spacing w:val="5"/>
                <w:kern w:val="1"/>
              </w:rPr>
            </m:ctrlPr>
          </m:sSupPr>
          <m:e>
            <m:r>
              <w:rPr>
                <w:rFonts w:ascii="Cambria Math" w:hAnsi="Cambria Math"/>
                <w:spacing w:val="5"/>
                <w:kern w:val="1"/>
              </w:rPr>
              <m:t>a</m:t>
            </m:r>
          </m:e>
          <m:sup>
            <m:r>
              <w:rPr>
                <w:rFonts w:ascii="Cambria Math" w:hAnsi="Cambria Math"/>
                <w:spacing w:val="5"/>
                <w:kern w:val="1"/>
              </w:rPr>
              <m:t>2</m:t>
            </m:r>
          </m:sup>
        </m:sSup>
        <m:r>
          <w:rPr>
            <w:rFonts w:ascii="Cambria Math" w:hAnsi="Cambria Math"/>
            <w:spacing w:val="5"/>
            <w:kern w:val="1"/>
          </w:rPr>
          <m:t>=softmax</m:t>
        </m:r>
        <m:d>
          <m:dPr>
            <m:ctrlPr>
              <w:rPr>
                <w:rFonts w:ascii="Cambria Math" w:hAnsi="Cambria Math"/>
                <w:i/>
                <w:spacing w:val="5"/>
                <w:kern w:val="1"/>
              </w:rPr>
            </m:ctrlPr>
          </m:dPr>
          <m:e>
            <m:sSup>
              <m:sSupPr>
                <m:ctrlPr>
                  <w:rPr>
                    <w:rFonts w:ascii="Cambria Math" w:hAnsi="Cambria Math"/>
                    <w:i/>
                    <w:spacing w:val="5"/>
                    <w:kern w:val="1"/>
                  </w:rPr>
                </m:ctrlPr>
              </m:sSupPr>
              <m:e>
                <m:r>
                  <w:rPr>
                    <w:rFonts w:ascii="Cambria Math" w:hAnsi="Cambria Math"/>
                    <w:spacing w:val="5"/>
                    <w:kern w:val="1"/>
                  </w:rPr>
                  <m:t>z</m:t>
                </m:r>
              </m:e>
              <m:sup>
                <m:r>
                  <w:rPr>
                    <w:rFonts w:ascii="Cambria Math" w:hAnsi="Cambria Math"/>
                    <w:spacing w:val="5"/>
                    <w:kern w:val="1"/>
                  </w:rPr>
                  <m:t>2</m:t>
                </m:r>
              </m:sup>
            </m:sSup>
          </m:e>
        </m:d>
        <m:r>
          <w:rPr>
            <w:rFonts w:ascii="Cambria Math" w:hAnsi="Cambria Math"/>
            <w:spacing w:val="5"/>
            <w:kern w:val="1"/>
          </w:rPr>
          <m:t xml:space="preserve">= </m:t>
        </m:r>
        <m:f>
          <m:fPr>
            <m:ctrlPr>
              <w:rPr>
                <w:rFonts w:ascii="Cambria Math" w:hAnsi="Cambria Math"/>
                <w:i/>
                <w:spacing w:val="5"/>
                <w:kern w:val="1"/>
              </w:rPr>
            </m:ctrlPr>
          </m:fPr>
          <m:num>
            <m:sSup>
              <m:sSupPr>
                <m:ctrlPr>
                  <w:rPr>
                    <w:rFonts w:ascii="Cambria Math" w:hAnsi="Cambria Math"/>
                    <w:i/>
                    <w:spacing w:val="5"/>
                    <w:kern w:val="1"/>
                  </w:rPr>
                </m:ctrlPr>
              </m:sSupPr>
              <m:e>
                <m:sSup>
                  <m:sSupPr>
                    <m:ctrlPr>
                      <w:rPr>
                        <w:rFonts w:ascii="Cambria Math" w:hAnsi="Cambria Math"/>
                        <w:i/>
                        <w:spacing w:val="5"/>
                        <w:kern w:val="1"/>
                      </w:rPr>
                    </m:ctrlPr>
                  </m:sSupPr>
                  <m:e>
                    <m:r>
                      <w:rPr>
                        <w:rFonts w:ascii="Cambria Math" w:hAnsi="Cambria Math"/>
                        <w:spacing w:val="5"/>
                        <w:kern w:val="1"/>
                      </w:rPr>
                      <m:t>e</m:t>
                    </m:r>
                  </m:e>
                  <m:sup>
                    <m:r>
                      <w:rPr>
                        <w:rFonts w:ascii="Cambria Math" w:hAnsi="Cambria Math"/>
                        <w:spacing w:val="5"/>
                        <w:kern w:val="1"/>
                      </w:rPr>
                      <m:t>z</m:t>
                    </m:r>
                  </m:sup>
                </m:sSup>
              </m:e>
              <m:sup>
                <m:r>
                  <w:rPr>
                    <w:rFonts w:ascii="Cambria Math" w:hAnsi="Cambria Math"/>
                    <w:spacing w:val="5"/>
                    <w:kern w:val="1"/>
                  </w:rPr>
                  <m:t>2</m:t>
                </m:r>
              </m:sup>
            </m:sSup>
          </m:num>
          <m:den>
            <m:nary>
              <m:naryPr>
                <m:chr m:val="∑"/>
                <m:limLoc m:val="undOvr"/>
                <m:subHide m:val="1"/>
                <m:supHide m:val="1"/>
                <m:ctrlPr>
                  <w:rPr>
                    <w:rFonts w:ascii="Cambria Math" w:hAnsi="Cambria Math"/>
                    <w:i/>
                    <w:spacing w:val="5"/>
                    <w:kern w:val="1"/>
                  </w:rPr>
                </m:ctrlPr>
              </m:naryPr>
              <m:sub/>
              <m:sup/>
              <m:e>
                <m:sSup>
                  <m:sSupPr>
                    <m:ctrlPr>
                      <w:rPr>
                        <w:rFonts w:ascii="Cambria Math" w:hAnsi="Cambria Math"/>
                        <w:i/>
                        <w:spacing w:val="5"/>
                        <w:kern w:val="1"/>
                      </w:rPr>
                    </m:ctrlPr>
                  </m:sSupPr>
                  <m:e>
                    <m:r>
                      <w:rPr>
                        <w:rFonts w:ascii="Cambria Math" w:hAnsi="Cambria Math"/>
                        <w:spacing w:val="5"/>
                        <w:kern w:val="1"/>
                      </w:rPr>
                      <m:t>e</m:t>
                    </m:r>
                  </m:e>
                  <m:sup>
                    <m:sSup>
                      <m:sSupPr>
                        <m:ctrlPr>
                          <w:rPr>
                            <w:rFonts w:ascii="Cambria Math" w:hAnsi="Cambria Math"/>
                            <w:i/>
                            <w:spacing w:val="5"/>
                            <w:kern w:val="1"/>
                          </w:rPr>
                        </m:ctrlPr>
                      </m:sSupPr>
                      <m:e>
                        <m:r>
                          <w:rPr>
                            <w:rFonts w:ascii="Cambria Math" w:hAnsi="Cambria Math"/>
                            <w:spacing w:val="5"/>
                            <w:kern w:val="1"/>
                          </w:rPr>
                          <m:t>z</m:t>
                        </m:r>
                      </m:e>
                      <m:sup>
                        <m:r>
                          <w:rPr>
                            <w:rFonts w:ascii="Cambria Math" w:hAnsi="Cambria Math"/>
                            <w:spacing w:val="5"/>
                            <w:kern w:val="1"/>
                          </w:rPr>
                          <m:t>2</m:t>
                        </m:r>
                      </m:sup>
                    </m:sSup>
                  </m:sup>
                </m:sSup>
              </m:e>
            </m:nary>
          </m:den>
        </m:f>
      </m:oMath>
    </w:p>
    <w:p w14:paraId="57156BDD" w14:textId="65E11F0C" w:rsidR="001629D9" w:rsidRDefault="001629D9" w:rsidP="001629D9">
      <w:pPr>
        <w:widowControl w:val="0"/>
        <w:autoSpaceDE w:val="0"/>
        <w:autoSpaceDN w:val="0"/>
        <w:adjustRightInd w:val="0"/>
        <w:spacing w:before="120" w:line="226" w:lineRule="auto"/>
        <w:jc w:val="both"/>
        <w:rPr>
          <w:spacing w:val="5"/>
          <w:kern w:val="1"/>
        </w:rPr>
      </w:pPr>
      <w:r>
        <w:rPr>
          <w:spacing w:val="5"/>
          <w:kern w:val="1"/>
        </w:rPr>
        <w:tab/>
      </w:r>
      <w:r>
        <w:rPr>
          <w:spacing w:val="5"/>
          <w:kern w:val="1"/>
        </w:rPr>
        <w:tab/>
      </w:r>
      <w:r>
        <w:rPr>
          <w:spacing w:val="5"/>
          <w:kern w:val="1"/>
        </w:rPr>
        <w:tab/>
      </w:r>
      <w:r>
        <w:rPr>
          <w:spacing w:val="5"/>
          <w:kern w:val="1"/>
        </w:rPr>
        <w:tab/>
      </w:r>
      <m:oMath>
        <m:r>
          <w:rPr>
            <w:rFonts w:ascii="Cambria Math" w:hAnsi="Cambria Math"/>
            <w:spacing w:val="5"/>
            <w:kern w:val="1"/>
          </w:rPr>
          <m:t>Loss= -</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m</m:t>
            </m:r>
          </m:den>
        </m:f>
        <m:nary>
          <m:naryPr>
            <m:chr m:val="∑"/>
            <m:limLoc m:val="undOvr"/>
            <m:subHide m:val="1"/>
            <m:supHide m:val="1"/>
            <m:ctrlPr>
              <w:rPr>
                <w:rFonts w:ascii="Cambria Math" w:hAnsi="Cambria Math"/>
                <w:i/>
                <w:spacing w:val="5"/>
                <w:kern w:val="1"/>
              </w:rPr>
            </m:ctrlPr>
          </m:naryPr>
          <m:sub/>
          <m:sup/>
          <m:e>
            <m:r>
              <w:rPr>
                <w:rFonts w:ascii="Cambria Math" w:hAnsi="Cambria Math"/>
                <w:spacing w:val="5"/>
                <w:kern w:val="1"/>
              </w:rPr>
              <m:t xml:space="preserve">ylog </m:t>
            </m:r>
            <m:sSup>
              <m:sSupPr>
                <m:ctrlPr>
                  <w:rPr>
                    <w:rFonts w:ascii="Cambria Math" w:hAnsi="Cambria Math"/>
                    <w:i/>
                    <w:spacing w:val="5"/>
                    <w:kern w:val="1"/>
                  </w:rPr>
                </m:ctrlPr>
              </m:sSupPr>
              <m:e>
                <m:r>
                  <w:rPr>
                    <w:rFonts w:ascii="Cambria Math" w:hAnsi="Cambria Math"/>
                    <w:spacing w:val="5"/>
                    <w:kern w:val="1"/>
                  </w:rPr>
                  <m:t>a</m:t>
                </m:r>
              </m:e>
              <m:sup>
                <m:r>
                  <w:rPr>
                    <w:rFonts w:ascii="Cambria Math" w:hAnsi="Cambria Math"/>
                    <w:spacing w:val="5"/>
                    <w:kern w:val="1"/>
                  </w:rPr>
                  <m:t>2</m:t>
                </m:r>
              </m:sup>
            </m:sSup>
          </m:e>
        </m:nary>
      </m:oMath>
    </w:p>
    <w:p w14:paraId="087103A7" w14:textId="18044FC7" w:rsidR="001629D9" w:rsidRPr="001629D9" w:rsidRDefault="001629D9" w:rsidP="001629D9">
      <w:pPr>
        <w:widowControl w:val="0"/>
        <w:autoSpaceDE w:val="0"/>
        <w:autoSpaceDN w:val="0"/>
        <w:adjustRightInd w:val="0"/>
        <w:spacing w:before="120" w:line="226" w:lineRule="auto"/>
        <w:jc w:val="both"/>
        <w:rPr>
          <w:spacing w:val="5"/>
          <w:kern w:val="1"/>
        </w:rPr>
      </w:pPr>
      <m:oMathPara>
        <m:oMath>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2</m:t>
              </m:r>
            </m:sup>
          </m:sSup>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2</m:t>
              </m:r>
            </m:sup>
          </m:sSup>
          <m:r>
            <w:rPr>
              <w:rFonts w:ascii="Cambria Math" w:hAnsi="Cambria Math"/>
              <w:spacing w:val="5"/>
              <w:kern w:val="1"/>
            </w:rPr>
            <m:t>-α(</m:t>
          </m:r>
          <m:d>
            <m:dPr>
              <m:ctrlPr>
                <w:rPr>
                  <w:rFonts w:ascii="Cambria Math" w:hAnsi="Cambria Math"/>
                  <w:i/>
                  <w:spacing w:val="5"/>
                  <w:kern w:val="1"/>
                </w:rPr>
              </m:ctrlPr>
            </m:dPr>
            <m:e>
              <m:sSup>
                <m:sSupPr>
                  <m:ctrlPr>
                    <w:rPr>
                      <w:rFonts w:ascii="Cambria Math" w:hAnsi="Cambria Math"/>
                      <w:i/>
                      <w:spacing w:val="5"/>
                      <w:kern w:val="1"/>
                    </w:rPr>
                  </m:ctrlPr>
                </m:sSupPr>
                <m:e>
                  <m:r>
                    <w:rPr>
                      <w:rFonts w:ascii="Cambria Math" w:hAnsi="Cambria Math"/>
                      <w:spacing w:val="5"/>
                      <w:kern w:val="1"/>
                    </w:rPr>
                    <m:t>a</m:t>
                  </m:r>
                </m:e>
                <m:sup>
                  <m:r>
                    <w:rPr>
                      <w:rFonts w:ascii="Cambria Math" w:hAnsi="Cambria Math"/>
                      <w:spacing w:val="5"/>
                      <w:kern w:val="1"/>
                    </w:rPr>
                    <m:t>2</m:t>
                  </m:r>
                </m:sup>
              </m:sSup>
              <m:r>
                <w:rPr>
                  <w:rFonts w:ascii="Cambria Math" w:hAnsi="Cambria Math"/>
                  <w:spacing w:val="5"/>
                  <w:kern w:val="1"/>
                </w:rPr>
                <m:t>-y</m:t>
              </m:r>
            </m:e>
          </m:d>
          <m:sSup>
            <m:sSupPr>
              <m:ctrlPr>
                <w:rPr>
                  <w:rFonts w:ascii="Cambria Math" w:hAnsi="Cambria Math"/>
                  <w:i/>
                  <w:spacing w:val="5"/>
                  <w:kern w:val="1"/>
                </w:rPr>
              </m:ctrlPr>
            </m:sSupPr>
            <m:e>
              <m:r>
                <w:rPr>
                  <w:rFonts w:ascii="Cambria Math" w:hAnsi="Cambria Math"/>
                  <w:spacing w:val="5"/>
                  <w:kern w:val="1"/>
                </w:rPr>
                <m:t>a</m:t>
              </m:r>
            </m:e>
            <m:sup>
              <m:r>
                <w:rPr>
                  <w:rFonts w:ascii="Cambria Math" w:hAnsi="Cambria Math"/>
                  <w:spacing w:val="5"/>
                  <w:kern w:val="1"/>
                </w:rPr>
                <m:t>1</m:t>
              </m:r>
            </m:sup>
          </m:sSup>
          <m:r>
            <w:rPr>
              <w:rFonts w:ascii="Cambria Math" w:hAnsi="Cambria Math"/>
              <w:spacing w:val="5"/>
              <w:kern w:val="1"/>
            </w:rPr>
            <m:t>)</m:t>
          </m:r>
        </m:oMath>
      </m:oMathPara>
    </w:p>
    <w:p w14:paraId="78755144" w14:textId="7A4A1D80" w:rsidR="001629D9" w:rsidRPr="001629D9" w:rsidRDefault="001629D9" w:rsidP="001629D9">
      <w:pPr>
        <w:widowControl w:val="0"/>
        <w:autoSpaceDE w:val="0"/>
        <w:autoSpaceDN w:val="0"/>
        <w:adjustRightInd w:val="0"/>
        <w:spacing w:before="120" w:line="226" w:lineRule="auto"/>
        <w:jc w:val="both"/>
        <w:rPr>
          <w:spacing w:val="5"/>
          <w:kern w:val="1"/>
        </w:rPr>
      </w:pPr>
      <w:r>
        <w:rPr>
          <w:spacing w:val="5"/>
          <w:kern w:val="1"/>
        </w:rPr>
        <w:tab/>
      </w:r>
      <w:r>
        <w:rPr>
          <w:spacing w:val="5"/>
          <w:kern w:val="1"/>
        </w:rPr>
        <w:tab/>
      </w:r>
      <w:r>
        <w:rPr>
          <w:spacing w:val="5"/>
          <w:kern w:val="1"/>
        </w:rPr>
        <w:tab/>
      </w:r>
      <w:r>
        <w:rPr>
          <w:spacing w:val="5"/>
          <w:kern w:val="1"/>
        </w:rPr>
        <w:tab/>
      </w:r>
      <m:oMath>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1</m:t>
            </m:r>
          </m:sup>
        </m:sSup>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1</m:t>
            </m:r>
          </m:sup>
        </m:sSup>
        <m:r>
          <w:rPr>
            <w:rFonts w:ascii="Cambria Math" w:hAnsi="Cambria Math"/>
            <w:spacing w:val="5"/>
            <w:kern w:val="1"/>
          </w:rPr>
          <m:t>- α</m:t>
        </m:r>
        <m:d>
          <m:dPr>
            <m:ctrlPr>
              <w:rPr>
                <w:rFonts w:ascii="Cambria Math" w:hAnsi="Cambria Math"/>
                <w:i/>
                <w:spacing w:val="5"/>
                <w:kern w:val="1"/>
              </w:rPr>
            </m:ctrlPr>
          </m:dPr>
          <m:e>
            <m:sSup>
              <m:sSupPr>
                <m:ctrlPr>
                  <w:rPr>
                    <w:rFonts w:ascii="Cambria Math" w:hAnsi="Cambria Math"/>
                    <w:i/>
                    <w:spacing w:val="5"/>
                    <w:kern w:val="1"/>
                  </w:rPr>
                </m:ctrlPr>
              </m:sSupPr>
              <m:e>
                <m:r>
                  <w:rPr>
                    <w:rFonts w:ascii="Cambria Math" w:hAnsi="Cambria Math"/>
                    <w:spacing w:val="5"/>
                    <w:kern w:val="1"/>
                  </w:rPr>
                  <m:t>(a</m:t>
                </m:r>
              </m:e>
              <m:sup>
                <m:r>
                  <w:rPr>
                    <w:rFonts w:ascii="Cambria Math" w:hAnsi="Cambria Math"/>
                    <w:spacing w:val="5"/>
                    <w:kern w:val="1"/>
                  </w:rPr>
                  <m:t>2</m:t>
                </m:r>
              </m:sup>
            </m:sSup>
            <m:r>
              <w:rPr>
                <w:rFonts w:ascii="Cambria Math" w:hAnsi="Cambria Math"/>
                <w:spacing w:val="5"/>
                <w:kern w:val="1"/>
              </w:rPr>
              <m:t>-y</m:t>
            </m:r>
          </m:e>
        </m:d>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2</m:t>
            </m:r>
          </m:sup>
        </m:sSup>
        <m:sSup>
          <m:sSupPr>
            <m:ctrlPr>
              <w:rPr>
                <w:rFonts w:ascii="Cambria Math" w:hAnsi="Cambria Math"/>
                <w:i/>
                <w:spacing w:val="5"/>
                <w:kern w:val="1"/>
              </w:rPr>
            </m:ctrlPr>
          </m:sSupPr>
          <m:e>
            <m:r>
              <w:rPr>
                <w:rFonts w:ascii="Cambria Math" w:hAnsi="Cambria Math"/>
                <w:spacing w:val="5"/>
                <w:kern w:val="1"/>
              </w:rPr>
              <m:t>a</m:t>
            </m:r>
          </m:e>
          <m:sup>
            <m:r>
              <w:rPr>
                <w:rFonts w:ascii="Cambria Math" w:hAnsi="Cambria Math"/>
                <w:spacing w:val="5"/>
                <w:kern w:val="1"/>
              </w:rPr>
              <m:t>1</m:t>
            </m:r>
          </m:sup>
        </m:sSup>
        <m:r>
          <w:rPr>
            <w:rFonts w:ascii="Cambria Math" w:hAnsi="Cambria Math"/>
            <w:spacing w:val="5"/>
            <w:kern w:val="1"/>
          </w:rPr>
          <m:t>(1-</m:t>
        </m:r>
        <m:sSup>
          <m:sSupPr>
            <m:ctrlPr>
              <w:rPr>
                <w:rFonts w:ascii="Cambria Math" w:hAnsi="Cambria Math"/>
                <w:i/>
                <w:spacing w:val="5"/>
                <w:kern w:val="1"/>
              </w:rPr>
            </m:ctrlPr>
          </m:sSupPr>
          <m:e>
            <m:r>
              <w:rPr>
                <w:rFonts w:ascii="Cambria Math" w:hAnsi="Cambria Math"/>
                <w:spacing w:val="5"/>
                <w:kern w:val="1"/>
              </w:rPr>
              <m:t>a</m:t>
            </m:r>
          </m:e>
          <m:sup>
            <m:r>
              <w:rPr>
                <w:rFonts w:ascii="Cambria Math" w:hAnsi="Cambria Math"/>
                <w:spacing w:val="5"/>
                <w:kern w:val="1"/>
              </w:rPr>
              <m:t>1</m:t>
            </m:r>
          </m:sup>
        </m:sSup>
        <m:r>
          <w:rPr>
            <w:rFonts w:ascii="Cambria Math" w:hAnsi="Cambria Math"/>
            <w:spacing w:val="5"/>
            <w:kern w:val="1"/>
          </w:rPr>
          <m:t>)x)</m:t>
        </m:r>
      </m:oMath>
    </w:p>
    <w:p w14:paraId="51B83DBC" w14:textId="05BF7153" w:rsidR="001629D9" w:rsidRPr="00AC25B5" w:rsidRDefault="001629D9" w:rsidP="001629D9">
      <w:pPr>
        <w:widowControl w:val="0"/>
        <w:autoSpaceDE w:val="0"/>
        <w:autoSpaceDN w:val="0"/>
        <w:adjustRightInd w:val="0"/>
        <w:spacing w:before="120" w:line="226" w:lineRule="auto"/>
        <w:jc w:val="both"/>
        <w:rPr>
          <w:b/>
          <w:spacing w:val="5"/>
          <w:kern w:val="1"/>
        </w:rPr>
      </w:pPr>
      <w:r>
        <w:rPr>
          <w:spacing w:val="5"/>
          <w:kern w:val="1"/>
        </w:rPr>
        <w:tab/>
      </w:r>
      <w:r>
        <w:rPr>
          <w:spacing w:val="5"/>
          <w:kern w:val="1"/>
        </w:rPr>
        <w:tab/>
      </w:r>
      <w:r w:rsidR="00AC25B5" w:rsidRPr="00AC25B5">
        <w:rPr>
          <w:b/>
          <w:spacing w:val="5"/>
          <w:kern w:val="1"/>
        </w:rPr>
        <w:t xml:space="preserve">Figure </w:t>
      </w:r>
      <w:r w:rsidR="00AC25B5">
        <w:rPr>
          <w:b/>
          <w:spacing w:val="5"/>
          <w:kern w:val="1"/>
        </w:rPr>
        <w:t>1</w:t>
      </w:r>
      <w:r w:rsidR="00AC25B5" w:rsidRPr="00AC25B5">
        <w:rPr>
          <w:b/>
          <w:spacing w:val="5"/>
          <w:kern w:val="1"/>
        </w:rPr>
        <w:t>: Equations used in single-layer Neural Network</w:t>
      </w:r>
    </w:p>
    <w:p w14:paraId="53A3FD30" w14:textId="2A4E04AD" w:rsidR="001629D9" w:rsidRPr="000A41C4" w:rsidRDefault="001629D9" w:rsidP="001629D9">
      <w:pPr>
        <w:widowControl w:val="0"/>
        <w:autoSpaceDE w:val="0"/>
        <w:autoSpaceDN w:val="0"/>
        <w:adjustRightInd w:val="0"/>
        <w:rPr>
          <w:b/>
          <w:bCs/>
          <w:spacing w:val="24"/>
          <w:kern w:val="1"/>
        </w:rPr>
      </w:pPr>
      <w:r>
        <w:rPr>
          <w:b/>
          <w:bCs/>
          <w:spacing w:val="24"/>
          <w:kern w:val="1"/>
        </w:rPr>
        <w:t xml:space="preserve">4.2 </w:t>
      </w:r>
      <w:r>
        <w:rPr>
          <w:b/>
          <w:bCs/>
          <w:spacing w:val="24"/>
          <w:kern w:val="1"/>
        </w:rPr>
        <w:tab/>
        <w:t>Multi-layer Neural Network</w:t>
      </w:r>
    </w:p>
    <w:p w14:paraId="1A111B00" w14:textId="0E732B03" w:rsidR="001629D9" w:rsidRDefault="001629D9" w:rsidP="004C2461">
      <w:pPr>
        <w:widowControl w:val="0"/>
        <w:autoSpaceDE w:val="0"/>
        <w:autoSpaceDN w:val="0"/>
        <w:adjustRightInd w:val="0"/>
        <w:spacing w:before="120" w:line="226" w:lineRule="auto"/>
        <w:jc w:val="both"/>
        <w:rPr>
          <w:spacing w:val="5"/>
          <w:kern w:val="1"/>
        </w:rPr>
      </w:pPr>
      <w:r>
        <w:rPr>
          <w:spacing w:val="5"/>
          <w:kern w:val="1"/>
        </w:rPr>
        <w:t xml:space="preserve">A multi-layer neural network consists of more than 1 hidden layers with hidden nodes that </w:t>
      </w:r>
      <w:r>
        <w:rPr>
          <w:spacing w:val="5"/>
          <w:kern w:val="1"/>
        </w:rPr>
        <w:lastRenderedPageBreak/>
        <w:t>take the pixel values as the input and outputs to 10 different nodes for the 10 different classes using softmax function. For the hidden layers, we have the option to use different or same activation functions. In the code, I’ve tried adding 2 and 3 dense layers from Keras using a sequential model with different hidden nodes for the layers to see which one the best design for the model would be.</w:t>
      </w:r>
    </w:p>
    <w:p w14:paraId="7345BDEC" w14:textId="77777777" w:rsidR="004C2461" w:rsidRDefault="004C2461" w:rsidP="004C2461">
      <w:pPr>
        <w:widowControl w:val="0"/>
        <w:autoSpaceDE w:val="0"/>
        <w:autoSpaceDN w:val="0"/>
        <w:adjustRightInd w:val="0"/>
        <w:spacing w:before="120" w:line="226" w:lineRule="auto"/>
        <w:jc w:val="both"/>
        <w:rPr>
          <w:spacing w:val="5"/>
          <w:kern w:val="1"/>
        </w:rPr>
      </w:pPr>
    </w:p>
    <w:p w14:paraId="6DB9C060" w14:textId="7FD8474C" w:rsidR="001629D9" w:rsidRPr="000A41C4" w:rsidRDefault="001629D9" w:rsidP="001629D9">
      <w:pPr>
        <w:widowControl w:val="0"/>
        <w:autoSpaceDE w:val="0"/>
        <w:autoSpaceDN w:val="0"/>
        <w:adjustRightInd w:val="0"/>
        <w:rPr>
          <w:b/>
          <w:bCs/>
          <w:spacing w:val="24"/>
          <w:kern w:val="1"/>
        </w:rPr>
      </w:pPr>
      <w:r>
        <w:rPr>
          <w:b/>
          <w:bCs/>
          <w:spacing w:val="24"/>
          <w:kern w:val="1"/>
        </w:rPr>
        <w:t xml:space="preserve">4.3 </w:t>
      </w:r>
      <w:r>
        <w:rPr>
          <w:b/>
          <w:bCs/>
          <w:spacing w:val="24"/>
          <w:kern w:val="1"/>
        </w:rPr>
        <w:tab/>
        <w:t>Convolutional Neural Network</w:t>
      </w:r>
    </w:p>
    <w:p w14:paraId="0A16026A" w14:textId="2745C404" w:rsidR="001629D9" w:rsidRDefault="001629D9" w:rsidP="001629D9">
      <w:pPr>
        <w:widowControl w:val="0"/>
        <w:autoSpaceDE w:val="0"/>
        <w:autoSpaceDN w:val="0"/>
        <w:adjustRightInd w:val="0"/>
        <w:spacing w:before="120" w:line="226" w:lineRule="auto"/>
        <w:jc w:val="both"/>
        <w:rPr>
          <w:spacing w:val="5"/>
          <w:kern w:val="1"/>
        </w:rPr>
      </w:pPr>
      <w:r>
        <w:rPr>
          <w:spacing w:val="5"/>
          <w:kern w:val="1"/>
        </w:rPr>
        <w:t>A convolutional neural network takes the 2-dimensional images as inputs, then it can have multiple convolutions and pooling layers that can use kernels based on hyperparameters, then once we flatten the pixel values we feed it to a multi-layer neural network which works as mentioned above in the section 4.2. In the code, I’ve tried single, and double convolutional layers with max-pooling applied on the 2-dimensional images at each layer. Then I flattened the images and added dense layers just like for the 2</w:t>
      </w:r>
      <w:r w:rsidRPr="001629D9">
        <w:rPr>
          <w:spacing w:val="5"/>
          <w:kern w:val="1"/>
          <w:vertAlign w:val="superscript"/>
        </w:rPr>
        <w:t>nd</w:t>
      </w:r>
      <w:r>
        <w:rPr>
          <w:spacing w:val="5"/>
          <w:kern w:val="1"/>
        </w:rPr>
        <w:t xml:space="preserve"> task. </w:t>
      </w:r>
    </w:p>
    <w:p w14:paraId="06D05F8D" w14:textId="77777777" w:rsidR="004C2461" w:rsidRDefault="004C2461" w:rsidP="001629D9">
      <w:pPr>
        <w:widowControl w:val="0"/>
        <w:autoSpaceDE w:val="0"/>
        <w:autoSpaceDN w:val="0"/>
        <w:adjustRightInd w:val="0"/>
        <w:rPr>
          <w:spacing w:val="5"/>
          <w:kern w:val="1"/>
        </w:rPr>
      </w:pPr>
    </w:p>
    <w:p w14:paraId="35B4482C" w14:textId="6F897167" w:rsidR="001629D9" w:rsidRPr="000A41C4" w:rsidRDefault="001629D9" w:rsidP="001629D9">
      <w:pPr>
        <w:widowControl w:val="0"/>
        <w:autoSpaceDE w:val="0"/>
        <w:autoSpaceDN w:val="0"/>
        <w:adjustRightInd w:val="0"/>
        <w:rPr>
          <w:b/>
          <w:bCs/>
          <w:spacing w:val="24"/>
          <w:kern w:val="1"/>
        </w:rPr>
      </w:pPr>
      <w:r>
        <w:rPr>
          <w:b/>
          <w:bCs/>
          <w:spacing w:val="24"/>
          <w:kern w:val="1"/>
        </w:rPr>
        <w:t xml:space="preserve">4.4 </w:t>
      </w:r>
      <w:r>
        <w:rPr>
          <w:b/>
          <w:bCs/>
          <w:spacing w:val="24"/>
          <w:kern w:val="1"/>
        </w:rPr>
        <w:tab/>
        <w:t xml:space="preserve">Hyperparameters </w:t>
      </w:r>
    </w:p>
    <w:p w14:paraId="604195C7" w14:textId="61FB02C3" w:rsidR="001629D9" w:rsidRDefault="001629D9" w:rsidP="001629D9">
      <w:pPr>
        <w:widowControl w:val="0"/>
        <w:autoSpaceDE w:val="0"/>
        <w:autoSpaceDN w:val="0"/>
        <w:adjustRightInd w:val="0"/>
        <w:spacing w:before="120" w:line="226" w:lineRule="auto"/>
        <w:jc w:val="both"/>
        <w:rPr>
          <w:spacing w:val="5"/>
          <w:kern w:val="1"/>
        </w:rPr>
      </w:pPr>
      <w:r>
        <w:rPr>
          <w:spacing w:val="5"/>
          <w:kern w:val="1"/>
        </w:rPr>
        <w:t>For the tasks, I had to tune several hyperparameters. These hyperparameters were number of hidden layers, number of hidden nodes in a layer, learning rate, epochs, choice of activation functions to be applied to the hidden layers, loss function, optimizer, kernel size, convolutional layers. I did try to run gradient descent with different batch sizes initially but decided to divide the entire training set in 10 minibatches as it felt like a good enough number of batches to run per epoch. How I tuned these parameters in order to get good models and the results that I had got from them is what I have described in the rest of the report below.</w:t>
      </w:r>
    </w:p>
    <w:p w14:paraId="2233BBB1" w14:textId="77777777" w:rsidR="001629D9" w:rsidRDefault="001629D9" w:rsidP="001629D9">
      <w:pPr>
        <w:widowControl w:val="0"/>
        <w:autoSpaceDE w:val="0"/>
        <w:autoSpaceDN w:val="0"/>
        <w:adjustRightInd w:val="0"/>
        <w:spacing w:before="120" w:line="226" w:lineRule="auto"/>
        <w:jc w:val="both"/>
        <w:rPr>
          <w:spacing w:val="5"/>
          <w:kern w:val="1"/>
        </w:rPr>
      </w:pPr>
    </w:p>
    <w:p w14:paraId="69ECA4E1" w14:textId="5068D334" w:rsidR="001629D9" w:rsidRDefault="001629D9" w:rsidP="001629D9">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Experimentation</w:t>
      </w:r>
    </w:p>
    <w:p w14:paraId="205055A7" w14:textId="49D51C89" w:rsidR="001629D9" w:rsidRDefault="001629D9">
      <w:pPr>
        <w:widowControl w:val="0"/>
        <w:autoSpaceDE w:val="0"/>
        <w:autoSpaceDN w:val="0"/>
        <w:adjustRightInd w:val="0"/>
        <w:spacing w:before="120" w:line="226" w:lineRule="auto"/>
        <w:jc w:val="both"/>
        <w:rPr>
          <w:spacing w:val="5"/>
          <w:kern w:val="1"/>
        </w:rPr>
      </w:pPr>
      <w:r>
        <w:rPr>
          <w:spacing w:val="5"/>
          <w:kern w:val="1"/>
        </w:rPr>
        <w:t xml:space="preserve">Since all 3 tasks in this project were sort of independent, I am going to describe what I did for them in their specific sections below. I have however kept a similar pattern of modularizing the code in all the tasks so that the functions can be reused in other tasks and it’s easier to understand. </w:t>
      </w:r>
    </w:p>
    <w:p w14:paraId="0D9CBFD8" w14:textId="77777777" w:rsidR="001629D9" w:rsidRDefault="001629D9" w:rsidP="001629D9">
      <w:pPr>
        <w:widowControl w:val="0"/>
        <w:autoSpaceDE w:val="0"/>
        <w:autoSpaceDN w:val="0"/>
        <w:adjustRightInd w:val="0"/>
        <w:rPr>
          <w:b/>
          <w:bCs/>
          <w:spacing w:val="24"/>
          <w:kern w:val="1"/>
        </w:rPr>
      </w:pPr>
    </w:p>
    <w:p w14:paraId="2D97E530" w14:textId="4DA14C19" w:rsidR="001629D9" w:rsidRPr="001629D9" w:rsidRDefault="00AC25B5" w:rsidP="001629D9">
      <w:pPr>
        <w:widowControl w:val="0"/>
        <w:autoSpaceDE w:val="0"/>
        <w:autoSpaceDN w:val="0"/>
        <w:adjustRightInd w:val="0"/>
        <w:rPr>
          <w:b/>
          <w:bCs/>
          <w:spacing w:val="24"/>
          <w:kern w:val="1"/>
        </w:rPr>
      </w:pPr>
      <w:r>
        <w:rPr>
          <w:b/>
          <w:bCs/>
          <w:spacing w:val="24"/>
          <w:kern w:val="1"/>
        </w:rPr>
        <w:t>5</w:t>
      </w:r>
      <w:r w:rsidR="001629D9">
        <w:rPr>
          <w:b/>
          <w:bCs/>
          <w:spacing w:val="24"/>
          <w:kern w:val="1"/>
        </w:rPr>
        <w:t>.1</w:t>
      </w:r>
      <w:r w:rsidR="001629D9">
        <w:rPr>
          <w:b/>
          <w:bCs/>
          <w:spacing w:val="24"/>
          <w:kern w:val="1"/>
        </w:rPr>
        <w:tab/>
      </w:r>
      <w:r w:rsidR="001629D9" w:rsidRPr="001629D9">
        <w:rPr>
          <w:b/>
          <w:bCs/>
          <w:spacing w:val="24"/>
          <w:kern w:val="1"/>
        </w:rPr>
        <w:t>Train using Neural Network with One Hidden Layer</w:t>
      </w:r>
    </w:p>
    <w:p w14:paraId="747C187B" w14:textId="3B22A3F1" w:rsidR="00201632" w:rsidRDefault="004A7D58" w:rsidP="001629D9">
      <w:pPr>
        <w:widowControl w:val="0"/>
        <w:autoSpaceDE w:val="0"/>
        <w:autoSpaceDN w:val="0"/>
        <w:adjustRightInd w:val="0"/>
        <w:spacing w:before="120" w:line="226" w:lineRule="auto"/>
        <w:jc w:val="both"/>
        <w:rPr>
          <w:spacing w:val="5"/>
          <w:kern w:val="1"/>
        </w:rPr>
      </w:pPr>
      <w:r>
        <w:rPr>
          <w:spacing w:val="5"/>
          <w:kern w:val="1"/>
        </w:rPr>
        <w:t xml:space="preserve">First, </w:t>
      </w:r>
      <w:r w:rsidR="001629D9">
        <w:rPr>
          <w:spacing w:val="5"/>
          <w:kern w:val="1"/>
        </w:rPr>
        <w:t>I have defined the functions that are needed to train and test the model like sigmoid, softmax, cost, transform_labels, predict_output, calc_accuracy, deep_learning and other graph plotting functions. The function transform_labels transforms the int array that represents the class labels to a 2-dimensional binary array where for each sample there will be 0s in 9 classes and 1 in the class that sample belongs to. The function deep_learning can be called to train the model with several hyperparameters.</w:t>
      </w:r>
    </w:p>
    <w:p w14:paraId="3AF831D6" w14:textId="484A3145" w:rsidR="001629D9"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I tried different settings for the parameters to see the performance model while train in the training and  validation dataset. First I tried with by running gradient descent on the 54000 samples of the training set while validating using the 6000 samples from training set. But that took too much time, so I used mini batches of 5400 to run gradient descent on, and ran predict_output, cost and calc accuracy to store the changes every epoch. Initially I tried with 0.001 learning rate which turned out to be too high as accuracy was not improving. So, I used 0.0001 learning rate and I could see the improvement in accuracy and loss going down. Now all I had to do was tweak other parameters, mainly number of hidden units and epochs so that I get a good model. </w:t>
      </w:r>
    </w:p>
    <w:p w14:paraId="3761AA98" w14:textId="121D7B9D" w:rsidR="001629D9"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I tried many combinations and was not able to get more than 80% accuracy, so I increased epochs to ridiculous 10,000 epochs and saw that it was slightly overfitting the training set because training accuracy did go up to 89.09% but validation accuracy stopped at around 81.95%. After tweaking the parameters, a little more and making sure validation loss doesn’t rise again during training I arrived at the final set of parameters that can be seen in the last row of below table and in the results as well. The final loss and accuracy graphs can be seen in the Figure </w:t>
      </w:r>
      <w:r w:rsidR="00AC25B5">
        <w:rPr>
          <w:spacing w:val="5"/>
          <w:kern w:val="1"/>
        </w:rPr>
        <w:t>2</w:t>
      </w:r>
      <w:r>
        <w:rPr>
          <w:spacing w:val="5"/>
          <w:kern w:val="1"/>
        </w:rPr>
        <w:t xml:space="preserve"> after below table. </w:t>
      </w:r>
    </w:p>
    <w:p w14:paraId="1D04FBC9" w14:textId="77777777" w:rsidR="008B7D5A" w:rsidRDefault="008B7D5A" w:rsidP="001629D9">
      <w:pPr>
        <w:widowControl w:val="0"/>
        <w:autoSpaceDE w:val="0"/>
        <w:autoSpaceDN w:val="0"/>
        <w:adjustRightInd w:val="0"/>
        <w:spacing w:before="120" w:line="276" w:lineRule="auto"/>
        <w:jc w:val="center"/>
        <w:rPr>
          <w:b/>
          <w:spacing w:val="5"/>
          <w:kern w:val="1"/>
        </w:rPr>
      </w:pPr>
    </w:p>
    <w:p w14:paraId="2C9E55B4" w14:textId="41D82B61" w:rsidR="001629D9" w:rsidRPr="001629D9" w:rsidRDefault="001629D9" w:rsidP="001629D9">
      <w:pPr>
        <w:widowControl w:val="0"/>
        <w:autoSpaceDE w:val="0"/>
        <w:autoSpaceDN w:val="0"/>
        <w:adjustRightInd w:val="0"/>
        <w:spacing w:before="120" w:line="276" w:lineRule="auto"/>
        <w:jc w:val="center"/>
        <w:rPr>
          <w:b/>
          <w:spacing w:val="5"/>
          <w:kern w:val="1"/>
        </w:rPr>
      </w:pPr>
      <w:r w:rsidRPr="001629D9">
        <w:rPr>
          <w:b/>
          <w:spacing w:val="5"/>
          <w:kern w:val="1"/>
        </w:rPr>
        <w:lastRenderedPageBreak/>
        <w:t xml:space="preserve">Table 1. Tuning Hyperparameters </w:t>
      </w:r>
      <w:r>
        <w:rPr>
          <w:b/>
          <w:spacing w:val="5"/>
          <w:kern w:val="1"/>
        </w:rPr>
        <w:t>vs</w:t>
      </w:r>
      <w:r w:rsidRPr="001629D9">
        <w:rPr>
          <w:b/>
          <w:spacing w:val="5"/>
          <w:kern w:val="1"/>
        </w:rPr>
        <w:t xml:space="preserve"> Accuracy for the task 1</w:t>
      </w:r>
    </w:p>
    <w:tbl>
      <w:tblPr>
        <w:tblStyle w:val="TableGrid"/>
        <w:tblW w:w="0" w:type="auto"/>
        <w:jc w:val="center"/>
        <w:tblLook w:val="04A0" w:firstRow="1" w:lastRow="0" w:firstColumn="1" w:lastColumn="0" w:noHBand="0" w:noVBand="1"/>
      </w:tblPr>
      <w:tblGrid>
        <w:gridCol w:w="1627"/>
        <w:gridCol w:w="1627"/>
        <w:gridCol w:w="1627"/>
        <w:gridCol w:w="1627"/>
        <w:gridCol w:w="1628"/>
      </w:tblGrid>
      <w:tr w:rsidR="001629D9" w:rsidRPr="001629D9" w14:paraId="17B1B652" w14:textId="77777777" w:rsidTr="001629D9">
        <w:trPr>
          <w:jc w:val="center"/>
        </w:trPr>
        <w:tc>
          <w:tcPr>
            <w:tcW w:w="1627" w:type="dxa"/>
          </w:tcPr>
          <w:p w14:paraId="039A0846" w14:textId="6B0BD501" w:rsidR="001629D9" w:rsidRPr="001629D9" w:rsidRDefault="001629D9" w:rsidP="001629D9">
            <w:pPr>
              <w:widowControl w:val="0"/>
              <w:autoSpaceDE w:val="0"/>
              <w:autoSpaceDN w:val="0"/>
              <w:adjustRightInd w:val="0"/>
              <w:spacing w:line="276" w:lineRule="auto"/>
              <w:jc w:val="center"/>
              <w:rPr>
                <w:b/>
                <w:spacing w:val="5"/>
                <w:kern w:val="1"/>
                <w:sz w:val="16"/>
                <w:szCs w:val="16"/>
              </w:rPr>
            </w:pPr>
            <w:proofErr w:type="spellStart"/>
            <w:r w:rsidRPr="001629D9">
              <w:rPr>
                <w:b/>
                <w:spacing w:val="5"/>
                <w:kern w:val="1"/>
                <w:sz w:val="16"/>
                <w:szCs w:val="16"/>
              </w:rPr>
              <w:t>Batchsize</w:t>
            </w:r>
            <w:proofErr w:type="spellEnd"/>
          </w:p>
        </w:tc>
        <w:tc>
          <w:tcPr>
            <w:tcW w:w="1627" w:type="dxa"/>
          </w:tcPr>
          <w:p w14:paraId="473C0B58" w14:textId="3AA192C8" w:rsidR="001629D9" w:rsidRPr="001629D9" w:rsidRDefault="001629D9" w:rsidP="001629D9">
            <w:pPr>
              <w:widowControl w:val="0"/>
              <w:autoSpaceDE w:val="0"/>
              <w:autoSpaceDN w:val="0"/>
              <w:adjustRightInd w:val="0"/>
              <w:spacing w:line="276" w:lineRule="auto"/>
              <w:jc w:val="center"/>
              <w:rPr>
                <w:b/>
                <w:spacing w:val="5"/>
                <w:kern w:val="1"/>
                <w:sz w:val="16"/>
                <w:szCs w:val="16"/>
              </w:rPr>
            </w:pPr>
            <w:r w:rsidRPr="001629D9">
              <w:rPr>
                <w:b/>
                <w:spacing w:val="5"/>
                <w:kern w:val="1"/>
                <w:sz w:val="16"/>
                <w:szCs w:val="16"/>
              </w:rPr>
              <w:t>Learning Rate</w:t>
            </w:r>
          </w:p>
        </w:tc>
        <w:tc>
          <w:tcPr>
            <w:tcW w:w="1627" w:type="dxa"/>
          </w:tcPr>
          <w:p w14:paraId="658C055C" w14:textId="69B1F8A6" w:rsidR="001629D9" w:rsidRPr="001629D9" w:rsidRDefault="001629D9" w:rsidP="001629D9">
            <w:pPr>
              <w:widowControl w:val="0"/>
              <w:autoSpaceDE w:val="0"/>
              <w:autoSpaceDN w:val="0"/>
              <w:adjustRightInd w:val="0"/>
              <w:spacing w:line="276" w:lineRule="auto"/>
              <w:jc w:val="center"/>
              <w:rPr>
                <w:b/>
                <w:spacing w:val="5"/>
                <w:kern w:val="1"/>
                <w:sz w:val="16"/>
                <w:szCs w:val="16"/>
              </w:rPr>
            </w:pPr>
            <w:r w:rsidRPr="001629D9">
              <w:rPr>
                <w:b/>
                <w:spacing w:val="5"/>
                <w:kern w:val="1"/>
                <w:sz w:val="16"/>
                <w:szCs w:val="16"/>
              </w:rPr>
              <w:t>Epochs</w:t>
            </w:r>
          </w:p>
        </w:tc>
        <w:tc>
          <w:tcPr>
            <w:tcW w:w="1627" w:type="dxa"/>
          </w:tcPr>
          <w:p w14:paraId="47B684D2" w14:textId="2590EC7F" w:rsidR="001629D9" w:rsidRPr="001629D9" w:rsidRDefault="001629D9" w:rsidP="001629D9">
            <w:pPr>
              <w:widowControl w:val="0"/>
              <w:autoSpaceDE w:val="0"/>
              <w:autoSpaceDN w:val="0"/>
              <w:adjustRightInd w:val="0"/>
              <w:spacing w:line="276" w:lineRule="auto"/>
              <w:jc w:val="center"/>
              <w:rPr>
                <w:b/>
                <w:spacing w:val="5"/>
                <w:kern w:val="1"/>
                <w:sz w:val="16"/>
                <w:szCs w:val="16"/>
              </w:rPr>
            </w:pPr>
            <w:r w:rsidRPr="001629D9">
              <w:rPr>
                <w:b/>
                <w:spacing w:val="5"/>
                <w:kern w:val="1"/>
                <w:sz w:val="16"/>
                <w:szCs w:val="16"/>
              </w:rPr>
              <w:t>Units</w:t>
            </w:r>
          </w:p>
        </w:tc>
        <w:tc>
          <w:tcPr>
            <w:tcW w:w="1628" w:type="dxa"/>
          </w:tcPr>
          <w:p w14:paraId="4012436E" w14:textId="316646E3" w:rsidR="001629D9" w:rsidRPr="001629D9" w:rsidRDefault="001629D9" w:rsidP="001629D9">
            <w:pPr>
              <w:widowControl w:val="0"/>
              <w:autoSpaceDE w:val="0"/>
              <w:autoSpaceDN w:val="0"/>
              <w:adjustRightInd w:val="0"/>
              <w:spacing w:line="276" w:lineRule="auto"/>
              <w:jc w:val="center"/>
              <w:rPr>
                <w:b/>
                <w:spacing w:val="5"/>
                <w:kern w:val="1"/>
                <w:sz w:val="16"/>
                <w:szCs w:val="16"/>
              </w:rPr>
            </w:pPr>
            <w:proofErr w:type="spellStart"/>
            <w:r w:rsidRPr="001629D9">
              <w:rPr>
                <w:b/>
                <w:spacing w:val="5"/>
                <w:kern w:val="1"/>
                <w:sz w:val="16"/>
                <w:szCs w:val="16"/>
              </w:rPr>
              <w:t>Val_Accuracy</w:t>
            </w:r>
            <w:proofErr w:type="spellEnd"/>
          </w:p>
        </w:tc>
      </w:tr>
      <w:tr w:rsidR="001629D9" w:rsidRPr="001629D9" w14:paraId="0A5FCBF6" w14:textId="77777777" w:rsidTr="001629D9">
        <w:trPr>
          <w:jc w:val="center"/>
        </w:trPr>
        <w:tc>
          <w:tcPr>
            <w:tcW w:w="1627" w:type="dxa"/>
          </w:tcPr>
          <w:p w14:paraId="17AC15B9" w14:textId="1EA857D9"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3FCA1AF2" w14:textId="42836CA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0.001</w:t>
            </w:r>
          </w:p>
        </w:tc>
        <w:tc>
          <w:tcPr>
            <w:tcW w:w="1627" w:type="dxa"/>
          </w:tcPr>
          <w:p w14:paraId="47788D5B" w14:textId="2457F4B5"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1000</w:t>
            </w:r>
          </w:p>
        </w:tc>
        <w:tc>
          <w:tcPr>
            <w:tcW w:w="1627" w:type="dxa"/>
          </w:tcPr>
          <w:p w14:paraId="76D3B4EC" w14:textId="2DC23A80"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w:t>
            </w:r>
          </w:p>
        </w:tc>
        <w:tc>
          <w:tcPr>
            <w:tcW w:w="1628" w:type="dxa"/>
          </w:tcPr>
          <w:p w14:paraId="32D0ABE9" w14:textId="7A37EDDC"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54.98%</w:t>
            </w:r>
          </w:p>
        </w:tc>
      </w:tr>
      <w:tr w:rsidR="001629D9" w:rsidRPr="001629D9" w14:paraId="1FFD4EDC" w14:textId="77777777" w:rsidTr="001629D9">
        <w:trPr>
          <w:jc w:val="center"/>
        </w:trPr>
        <w:tc>
          <w:tcPr>
            <w:tcW w:w="1627" w:type="dxa"/>
          </w:tcPr>
          <w:p w14:paraId="18204654" w14:textId="79171780"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2936D391" w14:textId="13721C24"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0.001</w:t>
            </w:r>
          </w:p>
        </w:tc>
        <w:tc>
          <w:tcPr>
            <w:tcW w:w="1627" w:type="dxa"/>
          </w:tcPr>
          <w:p w14:paraId="375F2D5B" w14:textId="1F5C29F4"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500</w:t>
            </w:r>
          </w:p>
        </w:tc>
        <w:tc>
          <w:tcPr>
            <w:tcW w:w="1627" w:type="dxa"/>
          </w:tcPr>
          <w:p w14:paraId="595BC111" w14:textId="4ED3F210"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20</w:t>
            </w:r>
          </w:p>
        </w:tc>
        <w:tc>
          <w:tcPr>
            <w:tcW w:w="1628" w:type="dxa"/>
          </w:tcPr>
          <w:p w14:paraId="300A8E2E" w14:textId="52350A5F"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10.15%</w:t>
            </w:r>
          </w:p>
        </w:tc>
      </w:tr>
      <w:tr w:rsidR="001629D9" w:rsidRPr="001629D9" w14:paraId="5F5ACE46" w14:textId="77777777" w:rsidTr="001629D9">
        <w:trPr>
          <w:jc w:val="center"/>
        </w:trPr>
        <w:tc>
          <w:tcPr>
            <w:tcW w:w="1627" w:type="dxa"/>
          </w:tcPr>
          <w:p w14:paraId="53C700B9" w14:textId="05ED79AC"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147398E5" w14:textId="3CEADD98"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0.0001</w:t>
            </w:r>
          </w:p>
        </w:tc>
        <w:tc>
          <w:tcPr>
            <w:tcW w:w="1627" w:type="dxa"/>
          </w:tcPr>
          <w:p w14:paraId="31BD3AF2" w14:textId="06D98638"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500</w:t>
            </w:r>
          </w:p>
        </w:tc>
        <w:tc>
          <w:tcPr>
            <w:tcW w:w="1627" w:type="dxa"/>
          </w:tcPr>
          <w:p w14:paraId="438B20C4" w14:textId="080BA30A"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20</w:t>
            </w:r>
          </w:p>
        </w:tc>
        <w:tc>
          <w:tcPr>
            <w:tcW w:w="1628" w:type="dxa"/>
          </w:tcPr>
          <w:p w14:paraId="4B74EAA6" w14:textId="63AF1D9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79.46%</w:t>
            </w:r>
          </w:p>
        </w:tc>
      </w:tr>
      <w:tr w:rsidR="001629D9" w:rsidRPr="001629D9" w14:paraId="4964343D" w14:textId="77777777" w:rsidTr="001629D9">
        <w:trPr>
          <w:jc w:val="center"/>
        </w:trPr>
        <w:tc>
          <w:tcPr>
            <w:tcW w:w="1627" w:type="dxa"/>
          </w:tcPr>
          <w:p w14:paraId="39A849D1" w14:textId="02616BD1"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0824B078" w14:textId="65E4162B"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0.0001</w:t>
            </w:r>
          </w:p>
        </w:tc>
        <w:tc>
          <w:tcPr>
            <w:tcW w:w="1627" w:type="dxa"/>
          </w:tcPr>
          <w:p w14:paraId="0292A165" w14:textId="59B50ACB"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500</w:t>
            </w:r>
          </w:p>
        </w:tc>
        <w:tc>
          <w:tcPr>
            <w:tcW w:w="1627" w:type="dxa"/>
          </w:tcPr>
          <w:p w14:paraId="4E466334" w14:textId="72B1A1E5"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30</w:t>
            </w:r>
          </w:p>
        </w:tc>
        <w:tc>
          <w:tcPr>
            <w:tcW w:w="1628" w:type="dxa"/>
          </w:tcPr>
          <w:p w14:paraId="7D588E9E" w14:textId="68B54D13"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79.55%</w:t>
            </w:r>
          </w:p>
        </w:tc>
      </w:tr>
      <w:tr w:rsidR="001629D9" w:rsidRPr="001629D9" w14:paraId="2BAC308F" w14:textId="77777777" w:rsidTr="001629D9">
        <w:trPr>
          <w:jc w:val="center"/>
        </w:trPr>
        <w:tc>
          <w:tcPr>
            <w:tcW w:w="1627" w:type="dxa"/>
          </w:tcPr>
          <w:p w14:paraId="10F5E01F" w14:textId="786CBFEF"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43A3C0C1" w14:textId="62224A1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0.0003</w:t>
            </w:r>
          </w:p>
        </w:tc>
        <w:tc>
          <w:tcPr>
            <w:tcW w:w="1627" w:type="dxa"/>
          </w:tcPr>
          <w:p w14:paraId="7C268E7E" w14:textId="65345799"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500</w:t>
            </w:r>
          </w:p>
        </w:tc>
        <w:tc>
          <w:tcPr>
            <w:tcW w:w="1627" w:type="dxa"/>
          </w:tcPr>
          <w:p w14:paraId="6E356491" w14:textId="41ECC299"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w:t>
            </w:r>
          </w:p>
        </w:tc>
        <w:tc>
          <w:tcPr>
            <w:tcW w:w="1628" w:type="dxa"/>
          </w:tcPr>
          <w:p w14:paraId="116004FE" w14:textId="00D8D6B1"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77.65%</w:t>
            </w:r>
          </w:p>
        </w:tc>
      </w:tr>
      <w:tr w:rsidR="001629D9" w:rsidRPr="001629D9" w14:paraId="76311097" w14:textId="77777777" w:rsidTr="001629D9">
        <w:trPr>
          <w:trHeight w:val="132"/>
          <w:jc w:val="center"/>
        </w:trPr>
        <w:tc>
          <w:tcPr>
            <w:tcW w:w="1627" w:type="dxa"/>
          </w:tcPr>
          <w:p w14:paraId="2BEB4B1D" w14:textId="20BDC7C1"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7CAD714C" w14:textId="03C4F2F5"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0.0001</w:t>
            </w:r>
          </w:p>
        </w:tc>
        <w:tc>
          <w:tcPr>
            <w:tcW w:w="1627" w:type="dxa"/>
          </w:tcPr>
          <w:p w14:paraId="24E061AE" w14:textId="5F0DDDC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500</w:t>
            </w:r>
          </w:p>
        </w:tc>
        <w:tc>
          <w:tcPr>
            <w:tcW w:w="1627" w:type="dxa"/>
          </w:tcPr>
          <w:p w14:paraId="4F10076F" w14:textId="097B85AF"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w:t>
            </w:r>
          </w:p>
        </w:tc>
        <w:tc>
          <w:tcPr>
            <w:tcW w:w="1628" w:type="dxa"/>
          </w:tcPr>
          <w:p w14:paraId="34FA0225" w14:textId="5BF1A381"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81.52%</w:t>
            </w:r>
          </w:p>
        </w:tc>
      </w:tr>
      <w:tr w:rsidR="001629D9" w:rsidRPr="001629D9" w14:paraId="6B6EE468" w14:textId="77777777" w:rsidTr="001629D9">
        <w:trPr>
          <w:trHeight w:val="92"/>
          <w:jc w:val="center"/>
        </w:trPr>
        <w:tc>
          <w:tcPr>
            <w:tcW w:w="1627" w:type="dxa"/>
          </w:tcPr>
          <w:p w14:paraId="31F27DE4" w14:textId="58C93CD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3ED454F1" w14:textId="72FBC8EF"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0.0001</w:t>
            </w:r>
          </w:p>
        </w:tc>
        <w:tc>
          <w:tcPr>
            <w:tcW w:w="1627" w:type="dxa"/>
          </w:tcPr>
          <w:p w14:paraId="72CB7578" w14:textId="41632643"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10000</w:t>
            </w:r>
          </w:p>
        </w:tc>
        <w:tc>
          <w:tcPr>
            <w:tcW w:w="1627" w:type="dxa"/>
          </w:tcPr>
          <w:p w14:paraId="02666739" w14:textId="3D2334E0"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35</w:t>
            </w:r>
          </w:p>
        </w:tc>
        <w:tc>
          <w:tcPr>
            <w:tcW w:w="1628" w:type="dxa"/>
          </w:tcPr>
          <w:p w14:paraId="2D92951A" w14:textId="3282ABAA"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81.15%</w:t>
            </w:r>
          </w:p>
        </w:tc>
      </w:tr>
      <w:tr w:rsidR="001629D9" w:rsidRPr="001629D9" w14:paraId="48358B8F" w14:textId="77777777" w:rsidTr="001629D9">
        <w:trPr>
          <w:trHeight w:val="53"/>
          <w:jc w:val="center"/>
        </w:trPr>
        <w:tc>
          <w:tcPr>
            <w:tcW w:w="1627" w:type="dxa"/>
          </w:tcPr>
          <w:p w14:paraId="33BA47F5" w14:textId="0714CB99"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0C6756E7" w14:textId="05755BB2"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0.0001</w:t>
            </w:r>
          </w:p>
        </w:tc>
        <w:tc>
          <w:tcPr>
            <w:tcW w:w="1627" w:type="dxa"/>
          </w:tcPr>
          <w:p w14:paraId="737D87AC" w14:textId="15C9B125"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500</w:t>
            </w:r>
          </w:p>
        </w:tc>
        <w:tc>
          <w:tcPr>
            <w:tcW w:w="1627" w:type="dxa"/>
          </w:tcPr>
          <w:p w14:paraId="31CAD4AF" w14:textId="2142DFB5"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40</w:t>
            </w:r>
          </w:p>
        </w:tc>
        <w:tc>
          <w:tcPr>
            <w:tcW w:w="1628" w:type="dxa"/>
          </w:tcPr>
          <w:p w14:paraId="4D4E1983" w14:textId="33CC3036"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79.2</w:t>
            </w:r>
          </w:p>
        </w:tc>
      </w:tr>
      <w:tr w:rsidR="001629D9" w:rsidRPr="001629D9" w14:paraId="19730791" w14:textId="77777777" w:rsidTr="001629D9">
        <w:trPr>
          <w:trHeight w:val="44"/>
          <w:jc w:val="center"/>
        </w:trPr>
        <w:tc>
          <w:tcPr>
            <w:tcW w:w="1627" w:type="dxa"/>
          </w:tcPr>
          <w:p w14:paraId="65F4CE29" w14:textId="0F482C6D"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7B95F27A" w14:textId="5005F2E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0.0001</w:t>
            </w:r>
          </w:p>
        </w:tc>
        <w:tc>
          <w:tcPr>
            <w:tcW w:w="1627" w:type="dxa"/>
          </w:tcPr>
          <w:p w14:paraId="42842EA0" w14:textId="4ED96C34"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600</w:t>
            </w:r>
          </w:p>
        </w:tc>
        <w:tc>
          <w:tcPr>
            <w:tcW w:w="1627" w:type="dxa"/>
          </w:tcPr>
          <w:p w14:paraId="63FD9726" w14:textId="04948A8C"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40</w:t>
            </w:r>
          </w:p>
        </w:tc>
        <w:tc>
          <w:tcPr>
            <w:tcW w:w="1628" w:type="dxa"/>
          </w:tcPr>
          <w:p w14:paraId="129C83A5" w14:textId="3179F003"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81.33</w:t>
            </w:r>
          </w:p>
        </w:tc>
      </w:tr>
    </w:tbl>
    <w:p w14:paraId="1A863CDB" w14:textId="77C84156" w:rsidR="002D0824" w:rsidRDefault="001629D9">
      <w:pPr>
        <w:widowControl w:val="0"/>
        <w:autoSpaceDE w:val="0"/>
        <w:autoSpaceDN w:val="0"/>
        <w:adjustRightInd w:val="0"/>
        <w:spacing w:before="120" w:line="226" w:lineRule="auto"/>
        <w:jc w:val="both"/>
        <w:rPr>
          <w:spacing w:val="5"/>
          <w:kern w:val="1"/>
        </w:rPr>
      </w:pPr>
      <w:r>
        <w:rPr>
          <w:spacing w:val="5"/>
          <w:kern w:val="1"/>
        </w:rPr>
        <w:tab/>
      </w:r>
    </w:p>
    <w:p w14:paraId="587F779A" w14:textId="5BE42839" w:rsidR="001629D9" w:rsidRDefault="001629D9">
      <w:pPr>
        <w:widowControl w:val="0"/>
        <w:autoSpaceDE w:val="0"/>
        <w:autoSpaceDN w:val="0"/>
        <w:adjustRightInd w:val="0"/>
        <w:spacing w:before="120" w:line="226" w:lineRule="auto"/>
        <w:jc w:val="both"/>
        <w:rPr>
          <w:spacing w:val="5"/>
          <w:kern w:val="1"/>
        </w:rPr>
      </w:pPr>
      <w:r>
        <w:rPr>
          <w:spacing w:val="5"/>
          <w:kern w:val="1"/>
        </w:rPr>
        <w:tab/>
      </w:r>
      <w:r>
        <w:rPr>
          <w:noProof/>
        </w:rPr>
        <w:drawing>
          <wp:inline distT="0" distB="0" distL="0" distR="0" wp14:anchorId="5AE7EEB8" wp14:editId="2A1D5151">
            <wp:extent cx="2634343" cy="19757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5560" cy="1984169"/>
                    </a:xfrm>
                    <a:prstGeom prst="rect">
                      <a:avLst/>
                    </a:prstGeom>
                  </pic:spPr>
                </pic:pic>
              </a:graphicData>
            </a:graphic>
          </wp:inline>
        </w:drawing>
      </w:r>
    </w:p>
    <w:p w14:paraId="4C133FCA" w14:textId="577A5F0E" w:rsidR="001629D9" w:rsidRDefault="001629D9">
      <w:pPr>
        <w:widowControl w:val="0"/>
        <w:autoSpaceDE w:val="0"/>
        <w:autoSpaceDN w:val="0"/>
        <w:adjustRightInd w:val="0"/>
        <w:spacing w:before="120" w:line="226" w:lineRule="auto"/>
        <w:jc w:val="both"/>
        <w:rPr>
          <w:b/>
          <w:spacing w:val="5"/>
          <w:kern w:val="1"/>
        </w:rPr>
      </w:pPr>
      <w:r>
        <w:rPr>
          <w:spacing w:val="5"/>
          <w:kern w:val="1"/>
        </w:rPr>
        <w:tab/>
      </w:r>
      <w:r w:rsidRPr="001629D9">
        <w:rPr>
          <w:b/>
          <w:spacing w:val="5"/>
          <w:kern w:val="1"/>
        </w:rPr>
        <w:t xml:space="preserve">Figure </w:t>
      </w:r>
      <w:r w:rsidR="00AC25B5">
        <w:rPr>
          <w:b/>
          <w:spacing w:val="5"/>
          <w:kern w:val="1"/>
        </w:rPr>
        <w:t>2</w:t>
      </w:r>
      <w:r w:rsidRPr="001629D9">
        <w:rPr>
          <w:b/>
          <w:spacing w:val="5"/>
          <w:kern w:val="1"/>
        </w:rPr>
        <w:t>: Training vs Validation loss graph for task 1</w:t>
      </w:r>
    </w:p>
    <w:p w14:paraId="44AA6DF0" w14:textId="77777777" w:rsidR="003A1327" w:rsidRPr="003A1327" w:rsidRDefault="003A1327">
      <w:pPr>
        <w:widowControl w:val="0"/>
        <w:autoSpaceDE w:val="0"/>
        <w:autoSpaceDN w:val="0"/>
        <w:adjustRightInd w:val="0"/>
        <w:spacing w:before="120" w:line="226" w:lineRule="auto"/>
        <w:jc w:val="both"/>
        <w:rPr>
          <w:b/>
          <w:spacing w:val="5"/>
          <w:kern w:val="1"/>
        </w:rPr>
      </w:pPr>
    </w:p>
    <w:p w14:paraId="2AD94D24" w14:textId="23E40F45" w:rsidR="002D0824" w:rsidRDefault="00AC25B5">
      <w:pPr>
        <w:widowControl w:val="0"/>
        <w:autoSpaceDE w:val="0"/>
        <w:autoSpaceDN w:val="0"/>
        <w:adjustRightInd w:val="0"/>
        <w:rPr>
          <w:b/>
          <w:bCs/>
          <w:spacing w:val="24"/>
          <w:kern w:val="1"/>
        </w:rPr>
      </w:pPr>
      <w:r>
        <w:rPr>
          <w:b/>
          <w:bCs/>
          <w:spacing w:val="24"/>
          <w:kern w:val="1"/>
        </w:rPr>
        <w:t>5</w:t>
      </w:r>
      <w:r w:rsidR="002D0824">
        <w:rPr>
          <w:b/>
          <w:bCs/>
          <w:spacing w:val="24"/>
          <w:kern w:val="1"/>
        </w:rPr>
        <w:t>.</w:t>
      </w:r>
      <w:r w:rsidR="001629D9">
        <w:rPr>
          <w:b/>
          <w:bCs/>
          <w:spacing w:val="24"/>
          <w:kern w:val="1"/>
        </w:rPr>
        <w:t>2</w:t>
      </w:r>
      <w:r w:rsidR="002D0824">
        <w:rPr>
          <w:b/>
          <w:bCs/>
          <w:spacing w:val="24"/>
          <w:kern w:val="1"/>
        </w:rPr>
        <w:tab/>
      </w:r>
      <w:r w:rsidR="001629D9" w:rsidRPr="001629D9">
        <w:rPr>
          <w:b/>
          <w:bCs/>
          <w:spacing w:val="24"/>
          <w:kern w:val="1"/>
        </w:rPr>
        <w:t>Train using Multi-Layer Neural Network</w:t>
      </w:r>
    </w:p>
    <w:p w14:paraId="70BB5C82" w14:textId="69B363EB" w:rsidR="00AA7CAB" w:rsidRDefault="001629D9" w:rsidP="001629D9">
      <w:pPr>
        <w:widowControl w:val="0"/>
        <w:autoSpaceDE w:val="0"/>
        <w:autoSpaceDN w:val="0"/>
        <w:adjustRightInd w:val="0"/>
        <w:spacing w:before="120" w:line="226" w:lineRule="auto"/>
        <w:jc w:val="both"/>
        <w:rPr>
          <w:spacing w:val="5"/>
          <w:kern w:val="1"/>
        </w:rPr>
      </w:pPr>
      <w:r>
        <w:rPr>
          <w:spacing w:val="5"/>
          <w:kern w:val="1"/>
        </w:rPr>
        <w:t>First, I imported the high-level library Keras that is going to be used for this task, specifically Sequential model and Dense layer. Now using the Sequential model, I made a model with 4 dense layers (1 for output, and 3 hidden layers). The first one takes input from pixels while others take input from layer before them. The hidden layers use combination of sigmoid and Relu as activation functions. However, the last layer always uses softmax function to generate probabilities of a sample to belong in all 10 classes. The class with highest probability is taken as the model prediction for that sample.</w:t>
      </w:r>
    </w:p>
    <w:p w14:paraId="68DECE55" w14:textId="565076E0" w:rsidR="001629D9" w:rsidRDefault="001629D9" w:rsidP="001629D9">
      <w:pPr>
        <w:widowControl w:val="0"/>
        <w:autoSpaceDE w:val="0"/>
        <w:autoSpaceDN w:val="0"/>
        <w:adjustRightInd w:val="0"/>
        <w:spacing w:before="120" w:line="226" w:lineRule="auto"/>
        <w:jc w:val="both"/>
        <w:rPr>
          <w:spacing w:val="5"/>
          <w:kern w:val="1"/>
        </w:rPr>
      </w:pPr>
      <w:r>
        <w:rPr>
          <w:spacing w:val="5"/>
          <w:kern w:val="1"/>
        </w:rPr>
        <w:t>Model is compiled using “</w:t>
      </w:r>
      <w:r w:rsidRPr="001629D9">
        <w:rPr>
          <w:spacing w:val="5"/>
          <w:kern w:val="1"/>
        </w:rPr>
        <w:t>categorical_crossentropy</w:t>
      </w:r>
      <w:r>
        <w:rPr>
          <w:spacing w:val="5"/>
          <w:kern w:val="1"/>
        </w:rPr>
        <w:t>” loss function and optimizer that I used initially was “</w:t>
      </w:r>
      <w:proofErr w:type="spellStart"/>
      <w:r>
        <w:rPr>
          <w:spacing w:val="5"/>
          <w:kern w:val="1"/>
        </w:rPr>
        <w:t>adam</w:t>
      </w:r>
      <w:proofErr w:type="spellEnd"/>
      <w:r>
        <w:rPr>
          <w:spacing w:val="5"/>
          <w:kern w:val="1"/>
        </w:rPr>
        <w:t>”.</w:t>
      </w:r>
      <w:r w:rsidR="008B4FC3">
        <w:rPr>
          <w:spacing w:val="5"/>
          <w:kern w:val="1"/>
        </w:rPr>
        <w:t xml:space="preserve"> Later I tried SGD as well as the optimizer, but </w:t>
      </w:r>
      <w:r w:rsidR="00AC25B5">
        <w:rPr>
          <w:spacing w:val="5"/>
          <w:kern w:val="1"/>
        </w:rPr>
        <w:t xml:space="preserve">it seemed like </w:t>
      </w:r>
      <w:proofErr w:type="spellStart"/>
      <w:r w:rsidR="00AC25B5">
        <w:rPr>
          <w:spacing w:val="5"/>
          <w:kern w:val="1"/>
        </w:rPr>
        <w:t>adam</w:t>
      </w:r>
      <w:proofErr w:type="spellEnd"/>
      <w:r w:rsidR="00AC25B5">
        <w:rPr>
          <w:spacing w:val="5"/>
          <w:kern w:val="1"/>
        </w:rPr>
        <w:t xml:space="preserve"> gave better performance. </w:t>
      </w:r>
      <w:r>
        <w:rPr>
          <w:spacing w:val="5"/>
          <w:kern w:val="1"/>
        </w:rPr>
        <w:t xml:space="preserve">Then we use </w:t>
      </w:r>
      <w:proofErr w:type="spellStart"/>
      <w:r>
        <w:rPr>
          <w:spacing w:val="5"/>
          <w:kern w:val="1"/>
        </w:rPr>
        <w:t>model.fit</w:t>
      </w:r>
      <w:proofErr w:type="spellEnd"/>
      <w:r>
        <w:rPr>
          <w:spacing w:val="5"/>
          <w:kern w:val="1"/>
        </w:rPr>
        <w:t>() function to train the model with hyperparameters being number of epochs, combination of activation functions, number of layers, number of hidden units in a layer, loss function, and the optimizer.</w:t>
      </w:r>
    </w:p>
    <w:p w14:paraId="49D33F39" w14:textId="13D515A0" w:rsidR="001629D9" w:rsidRDefault="001629D9" w:rsidP="001629D9">
      <w:pPr>
        <w:widowControl w:val="0"/>
        <w:autoSpaceDE w:val="0"/>
        <w:autoSpaceDN w:val="0"/>
        <w:adjustRightInd w:val="0"/>
        <w:spacing w:before="120" w:line="226" w:lineRule="auto"/>
        <w:jc w:val="both"/>
        <w:rPr>
          <w:spacing w:val="5"/>
          <w:kern w:val="1"/>
        </w:rPr>
      </w:pPr>
      <w:r>
        <w:rPr>
          <w:spacing w:val="5"/>
          <w:kern w:val="1"/>
        </w:rPr>
        <w:t>The modeling was straight forward and once this was done, I immediately started getting good gradient descents. The model was learning faster using the “</w:t>
      </w:r>
      <w:proofErr w:type="spellStart"/>
      <w:r>
        <w:rPr>
          <w:spacing w:val="5"/>
          <w:kern w:val="1"/>
        </w:rPr>
        <w:t>adam</w:t>
      </w:r>
      <w:proofErr w:type="spellEnd"/>
      <w:r>
        <w:rPr>
          <w:spacing w:val="5"/>
          <w:kern w:val="1"/>
        </w:rPr>
        <w:t>” as the optimizer, compared to “</w:t>
      </w:r>
      <w:proofErr w:type="spellStart"/>
      <w:r>
        <w:rPr>
          <w:spacing w:val="5"/>
          <w:kern w:val="1"/>
        </w:rPr>
        <w:t>sgd</w:t>
      </w:r>
      <w:proofErr w:type="spellEnd"/>
      <w:r>
        <w:rPr>
          <w:spacing w:val="5"/>
          <w:kern w:val="1"/>
        </w:rPr>
        <w:t>” (stochastic gradient descent). After this I tweaked the hyperparameters mentioned above and got different results as shown in the table below with the last row being my final choice of parameters. Few of the findings have not been shown in the table as there were many hit and trials with different layer count and activation functions. But the ones that lead me to the final settings are given in the table and the result is also included in the results section.</w:t>
      </w:r>
    </w:p>
    <w:p w14:paraId="70AB574A" w14:textId="58B6F9DD" w:rsidR="001629D9" w:rsidRPr="001629D9" w:rsidRDefault="001629D9" w:rsidP="001629D9">
      <w:pPr>
        <w:widowControl w:val="0"/>
        <w:autoSpaceDE w:val="0"/>
        <w:autoSpaceDN w:val="0"/>
        <w:adjustRightInd w:val="0"/>
        <w:spacing w:before="120" w:line="276" w:lineRule="auto"/>
        <w:jc w:val="center"/>
        <w:rPr>
          <w:b/>
          <w:spacing w:val="5"/>
          <w:kern w:val="1"/>
        </w:rPr>
      </w:pPr>
      <w:bookmarkStart w:id="1" w:name="_Hlk22320419"/>
      <w:r w:rsidRPr="001629D9">
        <w:rPr>
          <w:b/>
          <w:spacing w:val="5"/>
          <w:kern w:val="1"/>
        </w:rPr>
        <w:t xml:space="preserve">Table </w:t>
      </w:r>
      <w:r>
        <w:rPr>
          <w:b/>
          <w:spacing w:val="5"/>
          <w:kern w:val="1"/>
        </w:rPr>
        <w:t>2</w:t>
      </w:r>
      <w:r w:rsidRPr="001629D9">
        <w:rPr>
          <w:b/>
          <w:spacing w:val="5"/>
          <w:kern w:val="1"/>
        </w:rPr>
        <w:t xml:space="preserve">. Tuning Hyperparameters </w:t>
      </w:r>
      <w:r>
        <w:rPr>
          <w:b/>
          <w:spacing w:val="5"/>
          <w:kern w:val="1"/>
        </w:rPr>
        <w:t>vs</w:t>
      </w:r>
      <w:r w:rsidRPr="001629D9">
        <w:rPr>
          <w:b/>
          <w:spacing w:val="5"/>
          <w:kern w:val="1"/>
        </w:rPr>
        <w:t xml:space="preserve"> Accuracy for the</w:t>
      </w:r>
      <w:r>
        <w:rPr>
          <w:b/>
          <w:spacing w:val="5"/>
          <w:kern w:val="1"/>
        </w:rPr>
        <w:t xml:space="preserve"> </w:t>
      </w:r>
      <w:r w:rsidRPr="001629D9">
        <w:rPr>
          <w:b/>
          <w:spacing w:val="5"/>
          <w:kern w:val="1"/>
        </w:rPr>
        <w:t xml:space="preserve">task </w:t>
      </w:r>
      <w:r>
        <w:rPr>
          <w:b/>
          <w:spacing w:val="5"/>
          <w:kern w:val="1"/>
        </w:rPr>
        <w:t>2</w:t>
      </w:r>
    </w:p>
    <w:tbl>
      <w:tblPr>
        <w:tblStyle w:val="TableGrid"/>
        <w:tblW w:w="0" w:type="auto"/>
        <w:tblLook w:val="04A0" w:firstRow="1" w:lastRow="0" w:firstColumn="1" w:lastColumn="0" w:noHBand="0" w:noVBand="1"/>
      </w:tblPr>
      <w:tblGrid>
        <w:gridCol w:w="1479"/>
        <w:gridCol w:w="1454"/>
        <w:gridCol w:w="2047"/>
        <w:gridCol w:w="1139"/>
        <w:gridCol w:w="869"/>
        <w:gridCol w:w="1148"/>
      </w:tblGrid>
      <w:tr w:rsidR="001629D9" w:rsidRPr="001629D9" w14:paraId="237F0BA8" w14:textId="77777777" w:rsidTr="001629D9">
        <w:trPr>
          <w:trHeight w:val="281"/>
        </w:trPr>
        <w:tc>
          <w:tcPr>
            <w:tcW w:w="1479" w:type="dxa"/>
          </w:tcPr>
          <w:bookmarkEnd w:id="1"/>
          <w:p w14:paraId="7930AE26" w14:textId="35AF02C1"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Hidden Layers</w:t>
            </w:r>
          </w:p>
        </w:tc>
        <w:tc>
          <w:tcPr>
            <w:tcW w:w="1454" w:type="dxa"/>
          </w:tcPr>
          <w:p w14:paraId="5B95E5AF" w14:textId="16DC0B04"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Hidden Units</w:t>
            </w:r>
          </w:p>
        </w:tc>
        <w:tc>
          <w:tcPr>
            <w:tcW w:w="2047" w:type="dxa"/>
          </w:tcPr>
          <w:p w14:paraId="20994A69" w14:textId="323B1374"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Activation Functions (for hidden layers only)</w:t>
            </w:r>
          </w:p>
        </w:tc>
        <w:tc>
          <w:tcPr>
            <w:tcW w:w="1139" w:type="dxa"/>
          </w:tcPr>
          <w:p w14:paraId="33C85DD6" w14:textId="23E74377"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Optimizer</w:t>
            </w:r>
          </w:p>
        </w:tc>
        <w:tc>
          <w:tcPr>
            <w:tcW w:w="869" w:type="dxa"/>
          </w:tcPr>
          <w:p w14:paraId="28C49D5B" w14:textId="7B6FB794"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Epochs</w:t>
            </w:r>
          </w:p>
        </w:tc>
        <w:tc>
          <w:tcPr>
            <w:tcW w:w="1148" w:type="dxa"/>
          </w:tcPr>
          <w:p w14:paraId="19D571E5" w14:textId="6A05497F"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Validation Accuracy</w:t>
            </w:r>
          </w:p>
        </w:tc>
      </w:tr>
      <w:tr w:rsidR="001629D9" w:rsidRPr="001629D9" w14:paraId="353FDB1B" w14:textId="77777777" w:rsidTr="001629D9">
        <w:trPr>
          <w:trHeight w:val="171"/>
        </w:trPr>
        <w:tc>
          <w:tcPr>
            <w:tcW w:w="1479" w:type="dxa"/>
          </w:tcPr>
          <w:p w14:paraId="5BEEE2F4" w14:textId="70CB96A1"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3</w:t>
            </w:r>
          </w:p>
        </w:tc>
        <w:tc>
          <w:tcPr>
            <w:tcW w:w="1454" w:type="dxa"/>
          </w:tcPr>
          <w:p w14:paraId="768589F2" w14:textId="62E8D1A8"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100, 100, 100</w:t>
            </w:r>
          </w:p>
        </w:tc>
        <w:tc>
          <w:tcPr>
            <w:tcW w:w="2047" w:type="dxa"/>
          </w:tcPr>
          <w:p w14:paraId="7C0A0AE9" w14:textId="6AB2AD8B"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Sigmoid, Relu, Sigmoid</w:t>
            </w:r>
          </w:p>
        </w:tc>
        <w:tc>
          <w:tcPr>
            <w:tcW w:w="1139" w:type="dxa"/>
          </w:tcPr>
          <w:p w14:paraId="2851928B" w14:textId="5035B3A1"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Adam</w:t>
            </w:r>
          </w:p>
        </w:tc>
        <w:tc>
          <w:tcPr>
            <w:tcW w:w="869" w:type="dxa"/>
          </w:tcPr>
          <w:p w14:paraId="5C6FA8C0" w14:textId="31EBBB39"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w:t>
            </w:r>
          </w:p>
        </w:tc>
        <w:tc>
          <w:tcPr>
            <w:tcW w:w="1148" w:type="dxa"/>
          </w:tcPr>
          <w:p w14:paraId="42A9A7D0" w14:textId="2F16F15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85.77%</w:t>
            </w:r>
          </w:p>
        </w:tc>
      </w:tr>
      <w:tr w:rsidR="001629D9" w:rsidRPr="001629D9" w14:paraId="05FD0AB7" w14:textId="77777777" w:rsidTr="001629D9">
        <w:trPr>
          <w:trHeight w:val="117"/>
        </w:trPr>
        <w:tc>
          <w:tcPr>
            <w:tcW w:w="1479" w:type="dxa"/>
          </w:tcPr>
          <w:p w14:paraId="6DC56A28" w14:textId="4F9C4BE3"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3</w:t>
            </w:r>
          </w:p>
        </w:tc>
        <w:tc>
          <w:tcPr>
            <w:tcW w:w="1454" w:type="dxa"/>
          </w:tcPr>
          <w:p w14:paraId="49867395" w14:textId="02F2346C"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50, 50, 50</w:t>
            </w:r>
          </w:p>
        </w:tc>
        <w:tc>
          <w:tcPr>
            <w:tcW w:w="2047" w:type="dxa"/>
          </w:tcPr>
          <w:p w14:paraId="460D04B4" w14:textId="6EE2099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Sigmoid, Relu, Sigmoid</w:t>
            </w:r>
          </w:p>
        </w:tc>
        <w:tc>
          <w:tcPr>
            <w:tcW w:w="1139" w:type="dxa"/>
          </w:tcPr>
          <w:p w14:paraId="7C7A449B" w14:textId="5664A52F"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Adam</w:t>
            </w:r>
          </w:p>
        </w:tc>
        <w:tc>
          <w:tcPr>
            <w:tcW w:w="869" w:type="dxa"/>
          </w:tcPr>
          <w:p w14:paraId="79A6D8A1" w14:textId="0E002FD4"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w:t>
            </w:r>
          </w:p>
        </w:tc>
        <w:tc>
          <w:tcPr>
            <w:tcW w:w="1148" w:type="dxa"/>
          </w:tcPr>
          <w:p w14:paraId="10D18F1A" w14:textId="537E4B2D"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85.28%</w:t>
            </w:r>
          </w:p>
        </w:tc>
      </w:tr>
      <w:tr w:rsidR="001629D9" w:rsidRPr="001629D9" w14:paraId="70D23A32" w14:textId="77777777" w:rsidTr="001629D9">
        <w:trPr>
          <w:trHeight w:val="175"/>
        </w:trPr>
        <w:tc>
          <w:tcPr>
            <w:tcW w:w="1479" w:type="dxa"/>
          </w:tcPr>
          <w:p w14:paraId="5790CEFE" w14:textId="0CC95DB4"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3</w:t>
            </w:r>
          </w:p>
        </w:tc>
        <w:tc>
          <w:tcPr>
            <w:tcW w:w="1454" w:type="dxa"/>
          </w:tcPr>
          <w:p w14:paraId="6961CF2C" w14:textId="020B7663"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35, 35, 35</w:t>
            </w:r>
          </w:p>
        </w:tc>
        <w:tc>
          <w:tcPr>
            <w:tcW w:w="2047" w:type="dxa"/>
          </w:tcPr>
          <w:p w14:paraId="6855B036" w14:textId="11A81E83"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Relu, Relu, Relu</w:t>
            </w:r>
          </w:p>
        </w:tc>
        <w:tc>
          <w:tcPr>
            <w:tcW w:w="1139" w:type="dxa"/>
          </w:tcPr>
          <w:p w14:paraId="3A55F0AB" w14:textId="3F3919B3" w:rsidR="001629D9" w:rsidRPr="001629D9" w:rsidRDefault="001629D9" w:rsidP="001629D9">
            <w:pPr>
              <w:widowControl w:val="0"/>
              <w:autoSpaceDE w:val="0"/>
              <w:autoSpaceDN w:val="0"/>
              <w:adjustRightInd w:val="0"/>
              <w:spacing w:line="226" w:lineRule="auto"/>
              <w:jc w:val="center"/>
              <w:rPr>
                <w:spacing w:val="5"/>
                <w:kern w:val="1"/>
                <w:sz w:val="16"/>
                <w:szCs w:val="16"/>
              </w:rPr>
            </w:pPr>
            <w:r>
              <w:rPr>
                <w:spacing w:val="5"/>
                <w:kern w:val="1"/>
                <w:sz w:val="16"/>
                <w:szCs w:val="16"/>
              </w:rPr>
              <w:t>A</w:t>
            </w:r>
            <w:r w:rsidRPr="001629D9">
              <w:rPr>
                <w:spacing w:val="5"/>
                <w:kern w:val="1"/>
                <w:sz w:val="16"/>
                <w:szCs w:val="16"/>
              </w:rPr>
              <w:t>dam</w:t>
            </w:r>
          </w:p>
        </w:tc>
        <w:tc>
          <w:tcPr>
            <w:tcW w:w="869" w:type="dxa"/>
          </w:tcPr>
          <w:p w14:paraId="0DFE9CED" w14:textId="5FE201DE"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w:t>
            </w:r>
          </w:p>
        </w:tc>
        <w:tc>
          <w:tcPr>
            <w:tcW w:w="1148" w:type="dxa"/>
          </w:tcPr>
          <w:p w14:paraId="7BD6EA8A" w14:textId="5B07C0DA"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83.35%</w:t>
            </w:r>
          </w:p>
        </w:tc>
      </w:tr>
      <w:tr w:rsidR="001629D9" w:rsidRPr="001629D9" w14:paraId="723BD393" w14:textId="77777777" w:rsidTr="001629D9">
        <w:trPr>
          <w:trHeight w:val="179"/>
        </w:trPr>
        <w:tc>
          <w:tcPr>
            <w:tcW w:w="1479" w:type="dxa"/>
          </w:tcPr>
          <w:p w14:paraId="4C0F8846" w14:textId="479DC95A"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3</w:t>
            </w:r>
          </w:p>
        </w:tc>
        <w:tc>
          <w:tcPr>
            <w:tcW w:w="1454" w:type="dxa"/>
          </w:tcPr>
          <w:p w14:paraId="0AEBC5DE" w14:textId="2E47ED4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40, 40, 40</w:t>
            </w:r>
          </w:p>
        </w:tc>
        <w:tc>
          <w:tcPr>
            <w:tcW w:w="2047" w:type="dxa"/>
          </w:tcPr>
          <w:p w14:paraId="1212805C" w14:textId="1291E411"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Sigmoid, Relu, Sigmoid</w:t>
            </w:r>
          </w:p>
        </w:tc>
        <w:tc>
          <w:tcPr>
            <w:tcW w:w="1139" w:type="dxa"/>
          </w:tcPr>
          <w:p w14:paraId="6AD3116D" w14:textId="07F07686" w:rsidR="001629D9" w:rsidRPr="001629D9" w:rsidRDefault="001629D9" w:rsidP="001629D9">
            <w:pPr>
              <w:widowControl w:val="0"/>
              <w:autoSpaceDE w:val="0"/>
              <w:autoSpaceDN w:val="0"/>
              <w:adjustRightInd w:val="0"/>
              <w:spacing w:line="226" w:lineRule="auto"/>
              <w:jc w:val="center"/>
              <w:rPr>
                <w:spacing w:val="5"/>
                <w:kern w:val="1"/>
                <w:sz w:val="16"/>
                <w:szCs w:val="16"/>
              </w:rPr>
            </w:pPr>
            <w:r>
              <w:rPr>
                <w:spacing w:val="5"/>
                <w:kern w:val="1"/>
                <w:sz w:val="16"/>
                <w:szCs w:val="16"/>
              </w:rPr>
              <w:t>SGD</w:t>
            </w:r>
          </w:p>
        </w:tc>
        <w:tc>
          <w:tcPr>
            <w:tcW w:w="869" w:type="dxa"/>
          </w:tcPr>
          <w:p w14:paraId="3E5071CB" w14:textId="61CE4803"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w:t>
            </w:r>
          </w:p>
        </w:tc>
        <w:tc>
          <w:tcPr>
            <w:tcW w:w="1148" w:type="dxa"/>
          </w:tcPr>
          <w:p w14:paraId="2F2A4181" w14:textId="5AABFF9F"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64.63%</w:t>
            </w:r>
          </w:p>
        </w:tc>
      </w:tr>
      <w:tr w:rsidR="001629D9" w:rsidRPr="001629D9" w14:paraId="245E1419" w14:textId="77777777" w:rsidTr="001629D9">
        <w:trPr>
          <w:trHeight w:val="110"/>
        </w:trPr>
        <w:tc>
          <w:tcPr>
            <w:tcW w:w="1479" w:type="dxa"/>
          </w:tcPr>
          <w:p w14:paraId="62B62217" w14:textId="545DC76F"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lastRenderedPageBreak/>
              <w:t>2</w:t>
            </w:r>
          </w:p>
        </w:tc>
        <w:tc>
          <w:tcPr>
            <w:tcW w:w="1454" w:type="dxa"/>
          </w:tcPr>
          <w:p w14:paraId="0046ABF8" w14:textId="572279AF"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40, 40</w:t>
            </w:r>
          </w:p>
        </w:tc>
        <w:tc>
          <w:tcPr>
            <w:tcW w:w="2047" w:type="dxa"/>
          </w:tcPr>
          <w:p w14:paraId="323FF3E1" w14:textId="3DE79610"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Sigmoid, Sigmoid</w:t>
            </w:r>
          </w:p>
        </w:tc>
        <w:tc>
          <w:tcPr>
            <w:tcW w:w="1139" w:type="dxa"/>
          </w:tcPr>
          <w:p w14:paraId="5A7BCDB6" w14:textId="49525B84" w:rsidR="001629D9" w:rsidRPr="001629D9" w:rsidRDefault="001629D9" w:rsidP="001629D9">
            <w:pPr>
              <w:widowControl w:val="0"/>
              <w:autoSpaceDE w:val="0"/>
              <w:autoSpaceDN w:val="0"/>
              <w:adjustRightInd w:val="0"/>
              <w:spacing w:line="226" w:lineRule="auto"/>
              <w:jc w:val="center"/>
              <w:rPr>
                <w:spacing w:val="5"/>
                <w:kern w:val="1"/>
                <w:sz w:val="16"/>
                <w:szCs w:val="16"/>
              </w:rPr>
            </w:pPr>
            <w:r>
              <w:rPr>
                <w:spacing w:val="5"/>
                <w:kern w:val="1"/>
                <w:sz w:val="16"/>
                <w:szCs w:val="16"/>
              </w:rPr>
              <w:t>Adam</w:t>
            </w:r>
          </w:p>
        </w:tc>
        <w:tc>
          <w:tcPr>
            <w:tcW w:w="869" w:type="dxa"/>
          </w:tcPr>
          <w:p w14:paraId="5A8FB893" w14:textId="77777777"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w:t>
            </w:r>
          </w:p>
        </w:tc>
        <w:tc>
          <w:tcPr>
            <w:tcW w:w="1148" w:type="dxa"/>
          </w:tcPr>
          <w:p w14:paraId="56A8CA19" w14:textId="57686308"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84.88%</w:t>
            </w:r>
          </w:p>
        </w:tc>
      </w:tr>
      <w:tr w:rsidR="001629D9" w:rsidRPr="001629D9" w14:paraId="1EB690CF" w14:textId="77777777" w:rsidTr="001629D9">
        <w:trPr>
          <w:trHeight w:val="170"/>
        </w:trPr>
        <w:tc>
          <w:tcPr>
            <w:tcW w:w="1479" w:type="dxa"/>
          </w:tcPr>
          <w:p w14:paraId="7C309A4C" w14:textId="67E172D0"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2</w:t>
            </w:r>
          </w:p>
        </w:tc>
        <w:tc>
          <w:tcPr>
            <w:tcW w:w="1454" w:type="dxa"/>
          </w:tcPr>
          <w:p w14:paraId="6F9C5C1A" w14:textId="41B2BD56"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50, 50</w:t>
            </w:r>
          </w:p>
        </w:tc>
        <w:tc>
          <w:tcPr>
            <w:tcW w:w="2047" w:type="dxa"/>
          </w:tcPr>
          <w:p w14:paraId="5C865372" w14:textId="4EB8D70A"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 xml:space="preserve">Sigmoid, </w:t>
            </w:r>
            <w:r>
              <w:rPr>
                <w:spacing w:val="5"/>
                <w:kern w:val="1"/>
                <w:sz w:val="16"/>
                <w:szCs w:val="16"/>
              </w:rPr>
              <w:t>S</w:t>
            </w:r>
            <w:r w:rsidRPr="001629D9">
              <w:rPr>
                <w:spacing w:val="5"/>
                <w:kern w:val="1"/>
                <w:sz w:val="16"/>
                <w:szCs w:val="16"/>
              </w:rPr>
              <w:t>igmoid</w:t>
            </w:r>
          </w:p>
        </w:tc>
        <w:tc>
          <w:tcPr>
            <w:tcW w:w="1139" w:type="dxa"/>
          </w:tcPr>
          <w:p w14:paraId="283C1BF3" w14:textId="67C66092"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Adam</w:t>
            </w:r>
          </w:p>
        </w:tc>
        <w:tc>
          <w:tcPr>
            <w:tcW w:w="869" w:type="dxa"/>
          </w:tcPr>
          <w:p w14:paraId="25090375" w14:textId="4B7AF5E0"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w:t>
            </w:r>
          </w:p>
        </w:tc>
        <w:tc>
          <w:tcPr>
            <w:tcW w:w="1148" w:type="dxa"/>
          </w:tcPr>
          <w:p w14:paraId="65D67299" w14:textId="4D688495" w:rsidR="001629D9" w:rsidRPr="001629D9" w:rsidRDefault="001629D9" w:rsidP="001629D9">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85.17%</w:t>
            </w:r>
          </w:p>
        </w:tc>
      </w:tr>
      <w:tr w:rsidR="001629D9" w:rsidRPr="001629D9" w14:paraId="24440792" w14:textId="77777777" w:rsidTr="00DD263C">
        <w:trPr>
          <w:trHeight w:val="170"/>
        </w:trPr>
        <w:tc>
          <w:tcPr>
            <w:tcW w:w="1479" w:type="dxa"/>
          </w:tcPr>
          <w:p w14:paraId="6472F14D"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2</w:t>
            </w:r>
          </w:p>
        </w:tc>
        <w:tc>
          <w:tcPr>
            <w:tcW w:w="1454" w:type="dxa"/>
          </w:tcPr>
          <w:p w14:paraId="28A00A70"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50, 50</w:t>
            </w:r>
          </w:p>
        </w:tc>
        <w:tc>
          <w:tcPr>
            <w:tcW w:w="2047" w:type="dxa"/>
          </w:tcPr>
          <w:p w14:paraId="1EBD4102"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Relu, Relu</w:t>
            </w:r>
          </w:p>
        </w:tc>
        <w:tc>
          <w:tcPr>
            <w:tcW w:w="1139" w:type="dxa"/>
          </w:tcPr>
          <w:p w14:paraId="5D73A6CB"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Adam</w:t>
            </w:r>
          </w:p>
        </w:tc>
        <w:tc>
          <w:tcPr>
            <w:tcW w:w="869" w:type="dxa"/>
          </w:tcPr>
          <w:p w14:paraId="38D29502"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w:t>
            </w:r>
          </w:p>
        </w:tc>
        <w:tc>
          <w:tcPr>
            <w:tcW w:w="1148" w:type="dxa"/>
          </w:tcPr>
          <w:p w14:paraId="01AB50B6"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80.6%</w:t>
            </w:r>
          </w:p>
        </w:tc>
      </w:tr>
      <w:tr w:rsidR="001629D9" w:rsidRPr="001629D9" w14:paraId="5E75DE3A" w14:textId="77777777" w:rsidTr="00DD263C">
        <w:trPr>
          <w:trHeight w:val="170"/>
        </w:trPr>
        <w:tc>
          <w:tcPr>
            <w:tcW w:w="1479" w:type="dxa"/>
          </w:tcPr>
          <w:p w14:paraId="60E34162"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2</w:t>
            </w:r>
          </w:p>
        </w:tc>
        <w:tc>
          <w:tcPr>
            <w:tcW w:w="1454" w:type="dxa"/>
          </w:tcPr>
          <w:p w14:paraId="0950392D"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50, 50</w:t>
            </w:r>
          </w:p>
        </w:tc>
        <w:tc>
          <w:tcPr>
            <w:tcW w:w="2047" w:type="dxa"/>
          </w:tcPr>
          <w:p w14:paraId="65AE2E64" w14:textId="0497950E"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 xml:space="preserve">sigmoid, </w:t>
            </w:r>
            <w:r>
              <w:rPr>
                <w:spacing w:val="5"/>
                <w:kern w:val="1"/>
                <w:sz w:val="16"/>
                <w:szCs w:val="16"/>
              </w:rPr>
              <w:t>R</w:t>
            </w:r>
            <w:r w:rsidRPr="001629D9">
              <w:rPr>
                <w:spacing w:val="5"/>
                <w:kern w:val="1"/>
                <w:sz w:val="16"/>
                <w:szCs w:val="16"/>
              </w:rPr>
              <w:t>elu</w:t>
            </w:r>
          </w:p>
        </w:tc>
        <w:tc>
          <w:tcPr>
            <w:tcW w:w="1139" w:type="dxa"/>
          </w:tcPr>
          <w:p w14:paraId="66369143"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Adam</w:t>
            </w:r>
          </w:p>
        </w:tc>
        <w:tc>
          <w:tcPr>
            <w:tcW w:w="869" w:type="dxa"/>
          </w:tcPr>
          <w:p w14:paraId="566F967F"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w:t>
            </w:r>
          </w:p>
        </w:tc>
        <w:tc>
          <w:tcPr>
            <w:tcW w:w="1148" w:type="dxa"/>
          </w:tcPr>
          <w:p w14:paraId="11ED7A34" w14:textId="69A8B7F6"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85.53%</w:t>
            </w:r>
          </w:p>
        </w:tc>
      </w:tr>
      <w:tr w:rsidR="001629D9" w:rsidRPr="001629D9" w14:paraId="2CE0F9E3" w14:textId="77777777" w:rsidTr="001629D9">
        <w:trPr>
          <w:trHeight w:val="170"/>
        </w:trPr>
        <w:tc>
          <w:tcPr>
            <w:tcW w:w="1479" w:type="dxa"/>
          </w:tcPr>
          <w:p w14:paraId="1938686B"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2</w:t>
            </w:r>
          </w:p>
        </w:tc>
        <w:tc>
          <w:tcPr>
            <w:tcW w:w="1454" w:type="dxa"/>
          </w:tcPr>
          <w:p w14:paraId="240A926F"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50, 50</w:t>
            </w:r>
          </w:p>
        </w:tc>
        <w:tc>
          <w:tcPr>
            <w:tcW w:w="2047" w:type="dxa"/>
          </w:tcPr>
          <w:p w14:paraId="44A083B1" w14:textId="044177DD"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Sigmoid</w:t>
            </w:r>
            <w:r w:rsidRPr="001629D9">
              <w:rPr>
                <w:spacing w:val="5"/>
                <w:kern w:val="1"/>
                <w:sz w:val="16"/>
                <w:szCs w:val="16"/>
              </w:rPr>
              <w:t>, Relu</w:t>
            </w:r>
          </w:p>
        </w:tc>
        <w:tc>
          <w:tcPr>
            <w:tcW w:w="1139" w:type="dxa"/>
          </w:tcPr>
          <w:p w14:paraId="5CE8EF32"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Adam</w:t>
            </w:r>
          </w:p>
        </w:tc>
        <w:tc>
          <w:tcPr>
            <w:tcW w:w="869" w:type="dxa"/>
          </w:tcPr>
          <w:p w14:paraId="6F2D3F75" w14:textId="7054933C"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1000</w:t>
            </w:r>
          </w:p>
        </w:tc>
        <w:tc>
          <w:tcPr>
            <w:tcW w:w="1148" w:type="dxa"/>
          </w:tcPr>
          <w:p w14:paraId="35E853BB" w14:textId="73FD4C58"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86.12%</w:t>
            </w:r>
          </w:p>
        </w:tc>
      </w:tr>
      <w:tr w:rsidR="001629D9" w:rsidRPr="001629D9" w14:paraId="24196FC2" w14:textId="77777777" w:rsidTr="001629D9">
        <w:trPr>
          <w:trHeight w:val="170"/>
        </w:trPr>
        <w:tc>
          <w:tcPr>
            <w:tcW w:w="1479" w:type="dxa"/>
          </w:tcPr>
          <w:p w14:paraId="56819A42" w14:textId="7EE12158"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2</w:t>
            </w:r>
          </w:p>
        </w:tc>
        <w:tc>
          <w:tcPr>
            <w:tcW w:w="1454" w:type="dxa"/>
          </w:tcPr>
          <w:p w14:paraId="4507A9E5" w14:textId="09EF5CC5"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50, 50</w:t>
            </w:r>
          </w:p>
        </w:tc>
        <w:tc>
          <w:tcPr>
            <w:tcW w:w="2047" w:type="dxa"/>
          </w:tcPr>
          <w:p w14:paraId="520DA0D0" w14:textId="1A1B386A"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Sigmoid, Relu</w:t>
            </w:r>
          </w:p>
        </w:tc>
        <w:tc>
          <w:tcPr>
            <w:tcW w:w="1139" w:type="dxa"/>
          </w:tcPr>
          <w:p w14:paraId="6FDF379B" w14:textId="18D85C44"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Adam</w:t>
            </w:r>
          </w:p>
        </w:tc>
        <w:tc>
          <w:tcPr>
            <w:tcW w:w="869" w:type="dxa"/>
          </w:tcPr>
          <w:p w14:paraId="616532A9" w14:textId="5877DBB0"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200</w:t>
            </w:r>
          </w:p>
        </w:tc>
        <w:tc>
          <w:tcPr>
            <w:tcW w:w="1148" w:type="dxa"/>
          </w:tcPr>
          <w:p w14:paraId="02557941" w14:textId="28FA1207"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85.72%</w:t>
            </w:r>
          </w:p>
        </w:tc>
      </w:tr>
      <w:tr w:rsidR="001629D9" w:rsidRPr="001629D9" w14:paraId="0FCE29C9" w14:textId="77777777" w:rsidTr="001629D9">
        <w:trPr>
          <w:trHeight w:val="170"/>
        </w:trPr>
        <w:tc>
          <w:tcPr>
            <w:tcW w:w="1479" w:type="dxa"/>
          </w:tcPr>
          <w:p w14:paraId="642AD91C" w14:textId="3EC69A8D"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2</w:t>
            </w:r>
          </w:p>
        </w:tc>
        <w:tc>
          <w:tcPr>
            <w:tcW w:w="1454" w:type="dxa"/>
          </w:tcPr>
          <w:p w14:paraId="5AD7EDD3" w14:textId="4B7805C6"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40,40</w:t>
            </w:r>
          </w:p>
        </w:tc>
        <w:tc>
          <w:tcPr>
            <w:tcW w:w="2047" w:type="dxa"/>
          </w:tcPr>
          <w:p w14:paraId="28CB8BA6" w14:textId="65E0E4EB"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Sigmoid, Relu</w:t>
            </w:r>
          </w:p>
        </w:tc>
        <w:tc>
          <w:tcPr>
            <w:tcW w:w="1139" w:type="dxa"/>
          </w:tcPr>
          <w:p w14:paraId="23B92A89" w14:textId="6782B635"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Adam</w:t>
            </w:r>
          </w:p>
        </w:tc>
        <w:tc>
          <w:tcPr>
            <w:tcW w:w="869" w:type="dxa"/>
          </w:tcPr>
          <w:p w14:paraId="11A18B56" w14:textId="01D9932A" w:rsidR="001629D9" w:rsidRP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120</w:t>
            </w:r>
          </w:p>
        </w:tc>
        <w:tc>
          <w:tcPr>
            <w:tcW w:w="1148" w:type="dxa"/>
          </w:tcPr>
          <w:p w14:paraId="7D6B133E" w14:textId="64F9FD57"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85.6%</w:t>
            </w:r>
          </w:p>
        </w:tc>
      </w:tr>
      <w:tr w:rsidR="001629D9" w:rsidRPr="001629D9" w14:paraId="1C5D191E" w14:textId="77777777" w:rsidTr="001629D9">
        <w:trPr>
          <w:trHeight w:val="170"/>
        </w:trPr>
        <w:tc>
          <w:tcPr>
            <w:tcW w:w="1479" w:type="dxa"/>
          </w:tcPr>
          <w:p w14:paraId="54D8ABBC" w14:textId="3A994F3E"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2</w:t>
            </w:r>
          </w:p>
        </w:tc>
        <w:tc>
          <w:tcPr>
            <w:tcW w:w="1454" w:type="dxa"/>
          </w:tcPr>
          <w:p w14:paraId="17412091" w14:textId="42DEFA0E"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40,40</w:t>
            </w:r>
          </w:p>
        </w:tc>
        <w:tc>
          <w:tcPr>
            <w:tcW w:w="2047" w:type="dxa"/>
          </w:tcPr>
          <w:p w14:paraId="388B2947" w14:textId="158C94D1"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Sigmoid, Relu</w:t>
            </w:r>
          </w:p>
        </w:tc>
        <w:tc>
          <w:tcPr>
            <w:tcW w:w="1139" w:type="dxa"/>
          </w:tcPr>
          <w:p w14:paraId="4DBB5106" w14:textId="7C5C2E0A"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Adam</w:t>
            </w:r>
          </w:p>
        </w:tc>
        <w:tc>
          <w:tcPr>
            <w:tcW w:w="869" w:type="dxa"/>
          </w:tcPr>
          <w:p w14:paraId="262030EB" w14:textId="1FF5975F"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75</w:t>
            </w:r>
          </w:p>
        </w:tc>
        <w:tc>
          <w:tcPr>
            <w:tcW w:w="1148" w:type="dxa"/>
          </w:tcPr>
          <w:p w14:paraId="3C0163C4" w14:textId="6E3BCF4B"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85.68</w:t>
            </w:r>
          </w:p>
        </w:tc>
      </w:tr>
    </w:tbl>
    <w:p w14:paraId="688BA031" w14:textId="1983146F" w:rsidR="001629D9" w:rsidRDefault="001629D9" w:rsidP="001629D9">
      <w:pPr>
        <w:widowControl w:val="0"/>
        <w:autoSpaceDE w:val="0"/>
        <w:autoSpaceDN w:val="0"/>
        <w:adjustRightInd w:val="0"/>
        <w:spacing w:before="120" w:line="226" w:lineRule="auto"/>
        <w:jc w:val="both"/>
        <w:rPr>
          <w:spacing w:val="5"/>
          <w:kern w:val="1"/>
        </w:rPr>
      </w:pPr>
    </w:p>
    <w:p w14:paraId="54B396F4" w14:textId="1F4EE132" w:rsidR="001629D9" w:rsidRDefault="001629D9" w:rsidP="001629D9">
      <w:pPr>
        <w:widowControl w:val="0"/>
        <w:autoSpaceDE w:val="0"/>
        <w:autoSpaceDN w:val="0"/>
        <w:adjustRightInd w:val="0"/>
        <w:spacing w:before="120" w:line="226" w:lineRule="auto"/>
        <w:ind w:left="720" w:firstLine="720"/>
        <w:jc w:val="both"/>
        <w:rPr>
          <w:spacing w:val="5"/>
          <w:kern w:val="1"/>
        </w:rPr>
      </w:pPr>
      <w:r>
        <w:rPr>
          <w:noProof/>
        </w:rPr>
        <w:drawing>
          <wp:inline distT="0" distB="0" distL="0" distR="0" wp14:anchorId="6932CB8E" wp14:editId="16B9B69A">
            <wp:extent cx="2400300" cy="178281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2251" cy="1791691"/>
                    </a:xfrm>
                    <a:prstGeom prst="rect">
                      <a:avLst/>
                    </a:prstGeom>
                  </pic:spPr>
                </pic:pic>
              </a:graphicData>
            </a:graphic>
          </wp:inline>
        </w:drawing>
      </w:r>
    </w:p>
    <w:p w14:paraId="302200B3" w14:textId="1C527BD0" w:rsidR="001629D9" w:rsidRDefault="001629D9" w:rsidP="001629D9">
      <w:pPr>
        <w:widowControl w:val="0"/>
        <w:autoSpaceDE w:val="0"/>
        <w:autoSpaceDN w:val="0"/>
        <w:adjustRightInd w:val="0"/>
        <w:spacing w:before="120" w:line="226" w:lineRule="auto"/>
        <w:ind w:left="720" w:firstLine="720"/>
        <w:jc w:val="both"/>
        <w:rPr>
          <w:b/>
          <w:spacing w:val="5"/>
          <w:kern w:val="1"/>
        </w:rPr>
      </w:pPr>
      <w:r w:rsidRPr="001629D9">
        <w:rPr>
          <w:b/>
          <w:spacing w:val="5"/>
          <w:kern w:val="1"/>
        </w:rPr>
        <w:t xml:space="preserve">Figure </w:t>
      </w:r>
      <w:r w:rsidR="00AC25B5">
        <w:rPr>
          <w:b/>
          <w:spacing w:val="5"/>
          <w:kern w:val="1"/>
        </w:rPr>
        <w:t>3</w:t>
      </w:r>
      <w:r w:rsidRPr="001629D9">
        <w:rPr>
          <w:b/>
          <w:spacing w:val="5"/>
          <w:kern w:val="1"/>
        </w:rPr>
        <w:t xml:space="preserve">: Training vs Validation loss graph for task </w:t>
      </w:r>
      <w:r>
        <w:rPr>
          <w:b/>
          <w:spacing w:val="5"/>
          <w:kern w:val="1"/>
        </w:rPr>
        <w:t>2</w:t>
      </w:r>
    </w:p>
    <w:p w14:paraId="13110C7A" w14:textId="77777777" w:rsidR="001629D9" w:rsidRDefault="001629D9" w:rsidP="001629D9">
      <w:pPr>
        <w:widowControl w:val="0"/>
        <w:autoSpaceDE w:val="0"/>
        <w:autoSpaceDN w:val="0"/>
        <w:adjustRightInd w:val="0"/>
        <w:spacing w:before="120" w:line="226" w:lineRule="auto"/>
        <w:jc w:val="both"/>
        <w:rPr>
          <w:spacing w:val="5"/>
          <w:kern w:val="1"/>
        </w:rPr>
      </w:pPr>
    </w:p>
    <w:p w14:paraId="7EA58E4E" w14:textId="1F49AAB3" w:rsidR="002D0824" w:rsidRDefault="00AC25B5">
      <w:pPr>
        <w:widowControl w:val="0"/>
        <w:autoSpaceDE w:val="0"/>
        <w:autoSpaceDN w:val="0"/>
        <w:adjustRightInd w:val="0"/>
        <w:rPr>
          <w:b/>
          <w:bCs/>
          <w:spacing w:val="24"/>
          <w:kern w:val="1"/>
        </w:rPr>
      </w:pPr>
      <w:r>
        <w:rPr>
          <w:b/>
          <w:bCs/>
          <w:spacing w:val="24"/>
          <w:kern w:val="1"/>
        </w:rPr>
        <w:t>5</w:t>
      </w:r>
      <w:r w:rsidR="002D0824">
        <w:rPr>
          <w:b/>
          <w:bCs/>
          <w:spacing w:val="24"/>
          <w:kern w:val="1"/>
        </w:rPr>
        <w:t>.</w:t>
      </w:r>
      <w:r w:rsidR="001629D9">
        <w:rPr>
          <w:b/>
          <w:bCs/>
          <w:spacing w:val="24"/>
          <w:kern w:val="1"/>
        </w:rPr>
        <w:t>3</w:t>
      </w:r>
      <w:r w:rsidR="002D0824">
        <w:rPr>
          <w:b/>
          <w:bCs/>
          <w:spacing w:val="24"/>
          <w:kern w:val="1"/>
        </w:rPr>
        <w:tab/>
      </w:r>
      <w:r w:rsidR="001629D9" w:rsidRPr="001629D9">
        <w:rPr>
          <w:b/>
          <w:bCs/>
          <w:spacing w:val="24"/>
          <w:kern w:val="1"/>
        </w:rPr>
        <w:t>Train using Convolution Neural Network</w:t>
      </w:r>
    </w:p>
    <w:p w14:paraId="359B2345" w14:textId="77777777" w:rsidR="001629D9" w:rsidRDefault="001629D9">
      <w:pPr>
        <w:widowControl w:val="0"/>
        <w:autoSpaceDE w:val="0"/>
        <w:autoSpaceDN w:val="0"/>
        <w:adjustRightInd w:val="0"/>
        <w:rPr>
          <w:b/>
          <w:bCs/>
          <w:spacing w:val="24"/>
          <w:kern w:val="1"/>
        </w:rPr>
      </w:pPr>
    </w:p>
    <w:p w14:paraId="573456B6" w14:textId="5798F7DE" w:rsidR="00AA7CAB" w:rsidRDefault="001629D9">
      <w:pPr>
        <w:widowControl w:val="0"/>
        <w:autoSpaceDE w:val="0"/>
        <w:autoSpaceDN w:val="0"/>
        <w:adjustRightInd w:val="0"/>
        <w:rPr>
          <w:spacing w:val="5"/>
          <w:kern w:val="1"/>
        </w:rPr>
      </w:pPr>
      <w:r>
        <w:rPr>
          <w:spacing w:val="5"/>
          <w:kern w:val="1"/>
        </w:rPr>
        <w:t>The third task was to implement convolution neural network which was to add convolution layers on the images before flattening the pixels and running it through the layer of nodes like in task 2. So first, I wrote another function “</w:t>
      </w:r>
      <w:r w:rsidRPr="001629D9">
        <w:rPr>
          <w:spacing w:val="5"/>
          <w:kern w:val="1"/>
        </w:rPr>
        <w:t>load_mnist_for_CNN</w:t>
      </w:r>
      <w:r>
        <w:rPr>
          <w:spacing w:val="5"/>
          <w:kern w:val="1"/>
        </w:rPr>
        <w:t>”</w:t>
      </w:r>
      <w:r w:rsidRPr="001629D9">
        <w:rPr>
          <w:spacing w:val="5"/>
          <w:kern w:val="1"/>
        </w:rPr>
        <w:t xml:space="preserve"> </w:t>
      </w:r>
      <w:r>
        <w:rPr>
          <w:spacing w:val="5"/>
          <w:kern w:val="1"/>
        </w:rPr>
        <w:t>similar to “</w:t>
      </w:r>
      <w:r w:rsidRPr="001629D9">
        <w:rPr>
          <w:spacing w:val="5"/>
          <w:kern w:val="1"/>
        </w:rPr>
        <w:t>load_mnist</w:t>
      </w:r>
      <w:r>
        <w:rPr>
          <w:spacing w:val="5"/>
          <w:kern w:val="1"/>
        </w:rPr>
        <w:t>” which would return the images in 28x28 format instead of 784 pixels array format. I then used this function to get the training and testing sets from the dataset. While making the model, the only thing that was extra from the 2</w:t>
      </w:r>
      <w:r w:rsidRPr="001629D9">
        <w:rPr>
          <w:spacing w:val="5"/>
          <w:kern w:val="1"/>
          <w:vertAlign w:val="superscript"/>
        </w:rPr>
        <w:t>nd</w:t>
      </w:r>
      <w:r>
        <w:rPr>
          <w:spacing w:val="5"/>
          <w:kern w:val="1"/>
        </w:rPr>
        <w:t xml:space="preserve"> task was that we had to add convolution layers into the model first along with pooling. So, I added 2 convolution layers with max-pooling to the model and then flattened the output pixels before putting it through next series of layers.</w:t>
      </w:r>
    </w:p>
    <w:p w14:paraId="79941EE4" w14:textId="1B652636" w:rsidR="001629D9" w:rsidRDefault="001629D9">
      <w:pPr>
        <w:widowControl w:val="0"/>
        <w:autoSpaceDE w:val="0"/>
        <w:autoSpaceDN w:val="0"/>
        <w:adjustRightInd w:val="0"/>
        <w:rPr>
          <w:spacing w:val="5"/>
          <w:kern w:val="1"/>
        </w:rPr>
      </w:pPr>
      <w:r>
        <w:rPr>
          <w:spacing w:val="5"/>
          <w:kern w:val="1"/>
        </w:rPr>
        <w:t>The remaining process was same as task 2 with extra parameters being kernel dimensions, number of convolution layers and activation functions to use for them. Since I had done 2</w:t>
      </w:r>
      <w:r w:rsidRPr="001629D9">
        <w:rPr>
          <w:spacing w:val="5"/>
          <w:kern w:val="1"/>
          <w:vertAlign w:val="superscript"/>
        </w:rPr>
        <w:t>nd</w:t>
      </w:r>
      <w:r>
        <w:rPr>
          <w:spacing w:val="5"/>
          <w:kern w:val="1"/>
        </w:rPr>
        <w:t xml:space="preserve"> task by this point I just had to tweak convolution layers mainly, with only a slight tweaking in the rest of the dense layers. My findings for the different tweaks are in below table with the final setting mentioned in the last row and in the results section.</w:t>
      </w:r>
    </w:p>
    <w:p w14:paraId="1277A3BC" w14:textId="031C467C" w:rsidR="003A1327" w:rsidRPr="003A1327" w:rsidRDefault="003A1327" w:rsidP="003A1327">
      <w:pPr>
        <w:widowControl w:val="0"/>
        <w:autoSpaceDE w:val="0"/>
        <w:autoSpaceDN w:val="0"/>
        <w:adjustRightInd w:val="0"/>
        <w:spacing w:before="120" w:line="276" w:lineRule="auto"/>
        <w:jc w:val="center"/>
        <w:rPr>
          <w:b/>
          <w:spacing w:val="5"/>
          <w:kern w:val="1"/>
        </w:rPr>
      </w:pPr>
      <w:r w:rsidRPr="001629D9">
        <w:rPr>
          <w:b/>
          <w:spacing w:val="5"/>
          <w:kern w:val="1"/>
        </w:rPr>
        <w:t xml:space="preserve">Table </w:t>
      </w:r>
      <w:r>
        <w:rPr>
          <w:b/>
          <w:spacing w:val="5"/>
          <w:kern w:val="1"/>
        </w:rPr>
        <w:t>3</w:t>
      </w:r>
      <w:r w:rsidRPr="001629D9">
        <w:rPr>
          <w:b/>
          <w:spacing w:val="5"/>
          <w:kern w:val="1"/>
        </w:rPr>
        <w:t xml:space="preserve">. Tuning Hyperparameters </w:t>
      </w:r>
      <w:r>
        <w:rPr>
          <w:b/>
          <w:spacing w:val="5"/>
          <w:kern w:val="1"/>
        </w:rPr>
        <w:t>vs</w:t>
      </w:r>
      <w:r w:rsidRPr="001629D9">
        <w:rPr>
          <w:b/>
          <w:spacing w:val="5"/>
          <w:kern w:val="1"/>
        </w:rPr>
        <w:t xml:space="preserve"> Accuracy for the</w:t>
      </w:r>
      <w:r>
        <w:rPr>
          <w:b/>
          <w:spacing w:val="5"/>
          <w:kern w:val="1"/>
        </w:rPr>
        <w:t xml:space="preserve"> </w:t>
      </w:r>
      <w:r w:rsidRPr="001629D9">
        <w:rPr>
          <w:b/>
          <w:spacing w:val="5"/>
          <w:kern w:val="1"/>
        </w:rPr>
        <w:t xml:space="preserve">task </w:t>
      </w:r>
      <w:r>
        <w:rPr>
          <w:b/>
          <w:spacing w:val="5"/>
          <w:kern w:val="1"/>
        </w:rPr>
        <w:t>3</w:t>
      </w:r>
    </w:p>
    <w:tbl>
      <w:tblPr>
        <w:tblStyle w:val="TableGrid"/>
        <w:tblW w:w="0" w:type="auto"/>
        <w:tblLook w:val="04A0" w:firstRow="1" w:lastRow="0" w:firstColumn="1" w:lastColumn="0" w:noHBand="0" w:noVBand="1"/>
      </w:tblPr>
      <w:tblGrid>
        <w:gridCol w:w="718"/>
        <w:gridCol w:w="785"/>
        <w:gridCol w:w="1157"/>
        <w:gridCol w:w="1973"/>
        <w:gridCol w:w="819"/>
        <w:gridCol w:w="882"/>
        <w:gridCol w:w="746"/>
        <w:gridCol w:w="1056"/>
      </w:tblGrid>
      <w:tr w:rsidR="001629D9" w:rsidRPr="001629D9" w14:paraId="01F20324" w14:textId="77777777" w:rsidTr="004C2461">
        <w:trPr>
          <w:trHeight w:val="340"/>
        </w:trPr>
        <w:tc>
          <w:tcPr>
            <w:tcW w:w="718" w:type="dxa"/>
          </w:tcPr>
          <w:p w14:paraId="18B727A5" w14:textId="3C8B2300"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Conv Layers</w:t>
            </w:r>
          </w:p>
        </w:tc>
        <w:tc>
          <w:tcPr>
            <w:tcW w:w="785" w:type="dxa"/>
          </w:tcPr>
          <w:p w14:paraId="4578A887" w14:textId="556067B8"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Kernels</w:t>
            </w:r>
          </w:p>
        </w:tc>
        <w:tc>
          <w:tcPr>
            <w:tcW w:w="1157" w:type="dxa"/>
          </w:tcPr>
          <w:p w14:paraId="40E616BD" w14:textId="49B87AFF"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Kernel sizes</w:t>
            </w:r>
          </w:p>
        </w:tc>
        <w:tc>
          <w:tcPr>
            <w:tcW w:w="1973" w:type="dxa"/>
          </w:tcPr>
          <w:p w14:paraId="56032661" w14:textId="047F53FE"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Kernel Activation functions</w:t>
            </w:r>
          </w:p>
        </w:tc>
        <w:tc>
          <w:tcPr>
            <w:tcW w:w="819" w:type="dxa"/>
          </w:tcPr>
          <w:p w14:paraId="51E42949" w14:textId="2BCD3F8E"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Hidden Layers</w:t>
            </w:r>
          </w:p>
        </w:tc>
        <w:tc>
          <w:tcPr>
            <w:tcW w:w="882" w:type="dxa"/>
          </w:tcPr>
          <w:p w14:paraId="3910AB63" w14:textId="7C0BF031"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Hidden Units</w:t>
            </w:r>
          </w:p>
        </w:tc>
        <w:tc>
          <w:tcPr>
            <w:tcW w:w="746" w:type="dxa"/>
          </w:tcPr>
          <w:p w14:paraId="2687EDA7" w14:textId="6D38E30E"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Epochs</w:t>
            </w:r>
          </w:p>
        </w:tc>
        <w:tc>
          <w:tcPr>
            <w:tcW w:w="1056" w:type="dxa"/>
          </w:tcPr>
          <w:p w14:paraId="47B4E640" w14:textId="3A6B80EE" w:rsidR="001629D9" w:rsidRPr="001629D9" w:rsidRDefault="001629D9" w:rsidP="001629D9">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Validation Accuracy</w:t>
            </w:r>
          </w:p>
        </w:tc>
      </w:tr>
      <w:tr w:rsidR="006A6B65" w:rsidRPr="004C2461" w14:paraId="6DFDCC30" w14:textId="77777777" w:rsidTr="00A2580E">
        <w:trPr>
          <w:trHeight w:val="215"/>
        </w:trPr>
        <w:tc>
          <w:tcPr>
            <w:tcW w:w="718" w:type="dxa"/>
          </w:tcPr>
          <w:p w14:paraId="7C70C34E" w14:textId="77777777" w:rsidR="006A6B65" w:rsidRPr="004C2461" w:rsidRDefault="006A6B65" w:rsidP="00A2580E">
            <w:pPr>
              <w:widowControl w:val="0"/>
              <w:autoSpaceDE w:val="0"/>
              <w:autoSpaceDN w:val="0"/>
              <w:adjustRightInd w:val="0"/>
              <w:jc w:val="center"/>
              <w:rPr>
                <w:bCs/>
                <w:spacing w:val="24"/>
                <w:kern w:val="1"/>
                <w:sz w:val="16"/>
                <w:szCs w:val="16"/>
              </w:rPr>
            </w:pPr>
            <w:r w:rsidRPr="004C2461">
              <w:rPr>
                <w:bCs/>
                <w:spacing w:val="24"/>
                <w:kern w:val="1"/>
                <w:sz w:val="16"/>
                <w:szCs w:val="16"/>
              </w:rPr>
              <w:t>2</w:t>
            </w:r>
          </w:p>
        </w:tc>
        <w:tc>
          <w:tcPr>
            <w:tcW w:w="785" w:type="dxa"/>
          </w:tcPr>
          <w:p w14:paraId="0D018777" w14:textId="77777777" w:rsidR="006A6B65" w:rsidRPr="004C2461" w:rsidRDefault="006A6B65" w:rsidP="00A2580E">
            <w:pPr>
              <w:widowControl w:val="0"/>
              <w:autoSpaceDE w:val="0"/>
              <w:autoSpaceDN w:val="0"/>
              <w:adjustRightInd w:val="0"/>
              <w:jc w:val="center"/>
              <w:rPr>
                <w:bCs/>
                <w:spacing w:val="24"/>
                <w:kern w:val="1"/>
                <w:sz w:val="16"/>
                <w:szCs w:val="16"/>
              </w:rPr>
            </w:pPr>
            <w:r w:rsidRPr="004C2461">
              <w:rPr>
                <w:bCs/>
                <w:spacing w:val="24"/>
                <w:kern w:val="1"/>
                <w:sz w:val="16"/>
                <w:szCs w:val="16"/>
              </w:rPr>
              <w:t>8</w:t>
            </w:r>
            <w:r>
              <w:rPr>
                <w:bCs/>
                <w:spacing w:val="24"/>
                <w:kern w:val="1"/>
                <w:sz w:val="16"/>
                <w:szCs w:val="16"/>
              </w:rPr>
              <w:t>,8</w:t>
            </w:r>
          </w:p>
        </w:tc>
        <w:tc>
          <w:tcPr>
            <w:tcW w:w="1157" w:type="dxa"/>
          </w:tcPr>
          <w:p w14:paraId="0EB6AB16" w14:textId="77777777" w:rsidR="006A6B65" w:rsidRPr="004C2461" w:rsidRDefault="006A6B65" w:rsidP="00A2580E">
            <w:pPr>
              <w:widowControl w:val="0"/>
              <w:autoSpaceDE w:val="0"/>
              <w:autoSpaceDN w:val="0"/>
              <w:adjustRightInd w:val="0"/>
              <w:jc w:val="center"/>
              <w:rPr>
                <w:bCs/>
                <w:spacing w:val="24"/>
                <w:kern w:val="1"/>
                <w:sz w:val="16"/>
                <w:szCs w:val="16"/>
              </w:rPr>
            </w:pPr>
            <w:r w:rsidRPr="004C2461">
              <w:rPr>
                <w:bCs/>
                <w:spacing w:val="24"/>
                <w:kern w:val="1"/>
                <w:sz w:val="16"/>
                <w:szCs w:val="16"/>
              </w:rPr>
              <w:t>2x2,2x2</w:t>
            </w:r>
          </w:p>
        </w:tc>
        <w:tc>
          <w:tcPr>
            <w:tcW w:w="1973" w:type="dxa"/>
          </w:tcPr>
          <w:p w14:paraId="10CE3014" w14:textId="77777777" w:rsidR="006A6B65" w:rsidRPr="004C2461" w:rsidRDefault="006A6B65" w:rsidP="00A2580E">
            <w:pPr>
              <w:widowControl w:val="0"/>
              <w:autoSpaceDE w:val="0"/>
              <w:autoSpaceDN w:val="0"/>
              <w:adjustRightInd w:val="0"/>
              <w:jc w:val="center"/>
              <w:rPr>
                <w:bCs/>
                <w:spacing w:val="24"/>
                <w:kern w:val="1"/>
                <w:sz w:val="16"/>
                <w:szCs w:val="16"/>
              </w:rPr>
            </w:pPr>
            <w:r w:rsidRPr="004C2461">
              <w:rPr>
                <w:bCs/>
                <w:spacing w:val="24"/>
                <w:kern w:val="1"/>
                <w:sz w:val="16"/>
                <w:szCs w:val="16"/>
              </w:rPr>
              <w:t>Relu, Relu</w:t>
            </w:r>
          </w:p>
        </w:tc>
        <w:tc>
          <w:tcPr>
            <w:tcW w:w="819" w:type="dxa"/>
          </w:tcPr>
          <w:p w14:paraId="511734E0" w14:textId="77777777" w:rsidR="006A6B65" w:rsidRPr="004C2461" w:rsidRDefault="006A6B65" w:rsidP="00A2580E">
            <w:pPr>
              <w:widowControl w:val="0"/>
              <w:autoSpaceDE w:val="0"/>
              <w:autoSpaceDN w:val="0"/>
              <w:adjustRightInd w:val="0"/>
              <w:jc w:val="center"/>
              <w:rPr>
                <w:bCs/>
                <w:spacing w:val="24"/>
                <w:kern w:val="1"/>
                <w:sz w:val="16"/>
                <w:szCs w:val="16"/>
              </w:rPr>
            </w:pPr>
            <w:r w:rsidRPr="004C2461">
              <w:rPr>
                <w:bCs/>
                <w:spacing w:val="24"/>
                <w:kern w:val="1"/>
                <w:sz w:val="16"/>
                <w:szCs w:val="16"/>
              </w:rPr>
              <w:t>2</w:t>
            </w:r>
          </w:p>
        </w:tc>
        <w:tc>
          <w:tcPr>
            <w:tcW w:w="882" w:type="dxa"/>
          </w:tcPr>
          <w:p w14:paraId="02544567" w14:textId="77777777" w:rsidR="006A6B65" w:rsidRPr="004C2461" w:rsidRDefault="006A6B65" w:rsidP="00A2580E">
            <w:pPr>
              <w:widowControl w:val="0"/>
              <w:autoSpaceDE w:val="0"/>
              <w:autoSpaceDN w:val="0"/>
              <w:adjustRightInd w:val="0"/>
              <w:jc w:val="center"/>
              <w:rPr>
                <w:bCs/>
                <w:spacing w:val="24"/>
                <w:kern w:val="1"/>
                <w:sz w:val="16"/>
                <w:szCs w:val="16"/>
              </w:rPr>
            </w:pPr>
            <w:r w:rsidRPr="004C2461">
              <w:rPr>
                <w:bCs/>
                <w:spacing w:val="24"/>
                <w:kern w:val="1"/>
                <w:sz w:val="16"/>
                <w:szCs w:val="16"/>
              </w:rPr>
              <w:t>40,40</w:t>
            </w:r>
          </w:p>
        </w:tc>
        <w:tc>
          <w:tcPr>
            <w:tcW w:w="746" w:type="dxa"/>
          </w:tcPr>
          <w:p w14:paraId="75F73397" w14:textId="77777777" w:rsidR="006A6B65" w:rsidRPr="004C2461" w:rsidRDefault="006A6B65" w:rsidP="00A2580E">
            <w:pPr>
              <w:widowControl w:val="0"/>
              <w:autoSpaceDE w:val="0"/>
              <w:autoSpaceDN w:val="0"/>
              <w:adjustRightInd w:val="0"/>
              <w:jc w:val="center"/>
              <w:rPr>
                <w:bCs/>
                <w:spacing w:val="24"/>
                <w:kern w:val="1"/>
                <w:sz w:val="16"/>
                <w:szCs w:val="16"/>
              </w:rPr>
            </w:pPr>
            <w:r w:rsidRPr="004C2461">
              <w:rPr>
                <w:bCs/>
                <w:spacing w:val="24"/>
                <w:kern w:val="1"/>
                <w:sz w:val="16"/>
                <w:szCs w:val="16"/>
              </w:rPr>
              <w:t>75</w:t>
            </w:r>
          </w:p>
        </w:tc>
        <w:tc>
          <w:tcPr>
            <w:tcW w:w="1056" w:type="dxa"/>
          </w:tcPr>
          <w:p w14:paraId="27832A62" w14:textId="7BF4591D" w:rsidR="006A6B65" w:rsidRPr="004C2461" w:rsidRDefault="006A6B65" w:rsidP="00A2580E">
            <w:pPr>
              <w:widowControl w:val="0"/>
              <w:autoSpaceDE w:val="0"/>
              <w:autoSpaceDN w:val="0"/>
              <w:adjustRightInd w:val="0"/>
              <w:jc w:val="center"/>
              <w:rPr>
                <w:bCs/>
                <w:spacing w:val="24"/>
                <w:kern w:val="1"/>
                <w:sz w:val="16"/>
                <w:szCs w:val="16"/>
              </w:rPr>
            </w:pPr>
            <w:r w:rsidRPr="004C2461">
              <w:rPr>
                <w:bCs/>
                <w:spacing w:val="24"/>
                <w:kern w:val="1"/>
                <w:sz w:val="16"/>
                <w:szCs w:val="16"/>
              </w:rPr>
              <w:t>85.79</w:t>
            </w:r>
            <w:r>
              <w:rPr>
                <w:bCs/>
                <w:spacing w:val="24"/>
                <w:kern w:val="1"/>
                <w:sz w:val="16"/>
                <w:szCs w:val="16"/>
              </w:rPr>
              <w:t>%</w:t>
            </w:r>
          </w:p>
        </w:tc>
      </w:tr>
      <w:tr w:rsidR="001629D9" w:rsidRPr="004C2461" w14:paraId="739431BD" w14:textId="77777777" w:rsidTr="004C2461">
        <w:trPr>
          <w:trHeight w:val="215"/>
        </w:trPr>
        <w:tc>
          <w:tcPr>
            <w:tcW w:w="718" w:type="dxa"/>
          </w:tcPr>
          <w:p w14:paraId="3C6F200B" w14:textId="11941FFF" w:rsidR="001629D9" w:rsidRPr="004C2461" w:rsidRDefault="001629D9" w:rsidP="001629D9">
            <w:pPr>
              <w:widowControl w:val="0"/>
              <w:autoSpaceDE w:val="0"/>
              <w:autoSpaceDN w:val="0"/>
              <w:adjustRightInd w:val="0"/>
              <w:jc w:val="center"/>
              <w:rPr>
                <w:bCs/>
                <w:spacing w:val="24"/>
                <w:kern w:val="1"/>
                <w:sz w:val="16"/>
                <w:szCs w:val="16"/>
              </w:rPr>
            </w:pPr>
            <w:r w:rsidRPr="004C2461">
              <w:rPr>
                <w:bCs/>
                <w:spacing w:val="24"/>
                <w:kern w:val="1"/>
                <w:sz w:val="16"/>
                <w:szCs w:val="16"/>
              </w:rPr>
              <w:t>2</w:t>
            </w:r>
          </w:p>
        </w:tc>
        <w:tc>
          <w:tcPr>
            <w:tcW w:w="785" w:type="dxa"/>
          </w:tcPr>
          <w:p w14:paraId="0E2D2709" w14:textId="4C725F99" w:rsidR="001629D9" w:rsidRPr="004C2461" w:rsidRDefault="001629D9" w:rsidP="001629D9">
            <w:pPr>
              <w:widowControl w:val="0"/>
              <w:autoSpaceDE w:val="0"/>
              <w:autoSpaceDN w:val="0"/>
              <w:adjustRightInd w:val="0"/>
              <w:jc w:val="center"/>
              <w:rPr>
                <w:bCs/>
                <w:spacing w:val="24"/>
                <w:kern w:val="1"/>
                <w:sz w:val="16"/>
                <w:szCs w:val="16"/>
              </w:rPr>
            </w:pPr>
            <w:r w:rsidRPr="004C2461">
              <w:rPr>
                <w:bCs/>
                <w:spacing w:val="24"/>
                <w:kern w:val="1"/>
                <w:sz w:val="16"/>
                <w:szCs w:val="16"/>
              </w:rPr>
              <w:t>8</w:t>
            </w:r>
            <w:r w:rsidR="008B7D5A">
              <w:rPr>
                <w:bCs/>
                <w:spacing w:val="24"/>
                <w:kern w:val="1"/>
                <w:sz w:val="16"/>
                <w:szCs w:val="16"/>
              </w:rPr>
              <w:t>,8</w:t>
            </w:r>
          </w:p>
        </w:tc>
        <w:tc>
          <w:tcPr>
            <w:tcW w:w="1157" w:type="dxa"/>
          </w:tcPr>
          <w:p w14:paraId="753F3100" w14:textId="36CF23C6" w:rsidR="001629D9" w:rsidRPr="004C2461" w:rsidRDefault="001629D9" w:rsidP="001629D9">
            <w:pPr>
              <w:widowControl w:val="0"/>
              <w:autoSpaceDE w:val="0"/>
              <w:autoSpaceDN w:val="0"/>
              <w:adjustRightInd w:val="0"/>
              <w:jc w:val="center"/>
              <w:rPr>
                <w:bCs/>
                <w:spacing w:val="24"/>
                <w:kern w:val="1"/>
                <w:sz w:val="16"/>
                <w:szCs w:val="16"/>
              </w:rPr>
            </w:pPr>
            <w:r w:rsidRPr="004C2461">
              <w:rPr>
                <w:bCs/>
                <w:spacing w:val="24"/>
                <w:kern w:val="1"/>
                <w:sz w:val="16"/>
                <w:szCs w:val="16"/>
              </w:rPr>
              <w:t>2x2,2x2</w:t>
            </w:r>
          </w:p>
        </w:tc>
        <w:tc>
          <w:tcPr>
            <w:tcW w:w="1973" w:type="dxa"/>
          </w:tcPr>
          <w:p w14:paraId="1447B7B3" w14:textId="2BB2761A" w:rsidR="001629D9" w:rsidRPr="004C2461" w:rsidRDefault="001629D9" w:rsidP="001629D9">
            <w:pPr>
              <w:widowControl w:val="0"/>
              <w:autoSpaceDE w:val="0"/>
              <w:autoSpaceDN w:val="0"/>
              <w:adjustRightInd w:val="0"/>
              <w:jc w:val="center"/>
              <w:rPr>
                <w:bCs/>
                <w:spacing w:val="24"/>
                <w:kern w:val="1"/>
                <w:sz w:val="16"/>
                <w:szCs w:val="16"/>
              </w:rPr>
            </w:pPr>
            <w:r w:rsidRPr="004C2461">
              <w:rPr>
                <w:bCs/>
                <w:spacing w:val="24"/>
                <w:kern w:val="1"/>
                <w:sz w:val="16"/>
                <w:szCs w:val="16"/>
              </w:rPr>
              <w:t>Relu, Relu</w:t>
            </w:r>
          </w:p>
        </w:tc>
        <w:tc>
          <w:tcPr>
            <w:tcW w:w="819" w:type="dxa"/>
          </w:tcPr>
          <w:p w14:paraId="1E5F1AAE" w14:textId="0E3F346C" w:rsidR="001629D9" w:rsidRPr="004C2461" w:rsidRDefault="00DD263C" w:rsidP="001629D9">
            <w:pPr>
              <w:widowControl w:val="0"/>
              <w:autoSpaceDE w:val="0"/>
              <w:autoSpaceDN w:val="0"/>
              <w:adjustRightInd w:val="0"/>
              <w:jc w:val="center"/>
              <w:rPr>
                <w:bCs/>
                <w:spacing w:val="24"/>
                <w:kern w:val="1"/>
                <w:sz w:val="16"/>
                <w:szCs w:val="16"/>
              </w:rPr>
            </w:pPr>
            <w:r w:rsidRPr="004C2461">
              <w:rPr>
                <w:bCs/>
                <w:spacing w:val="24"/>
                <w:kern w:val="1"/>
                <w:sz w:val="16"/>
                <w:szCs w:val="16"/>
              </w:rPr>
              <w:t>2</w:t>
            </w:r>
          </w:p>
        </w:tc>
        <w:tc>
          <w:tcPr>
            <w:tcW w:w="882" w:type="dxa"/>
          </w:tcPr>
          <w:p w14:paraId="418F5815" w14:textId="2F8B3FAB" w:rsidR="001629D9" w:rsidRPr="004C2461" w:rsidRDefault="008216BD" w:rsidP="001629D9">
            <w:pPr>
              <w:widowControl w:val="0"/>
              <w:autoSpaceDE w:val="0"/>
              <w:autoSpaceDN w:val="0"/>
              <w:adjustRightInd w:val="0"/>
              <w:jc w:val="center"/>
              <w:rPr>
                <w:bCs/>
                <w:spacing w:val="24"/>
                <w:kern w:val="1"/>
                <w:sz w:val="16"/>
                <w:szCs w:val="16"/>
              </w:rPr>
            </w:pPr>
            <w:r w:rsidRPr="004C2461">
              <w:rPr>
                <w:bCs/>
                <w:spacing w:val="24"/>
                <w:kern w:val="1"/>
                <w:sz w:val="16"/>
                <w:szCs w:val="16"/>
              </w:rPr>
              <w:t>40,40</w:t>
            </w:r>
          </w:p>
        </w:tc>
        <w:tc>
          <w:tcPr>
            <w:tcW w:w="746" w:type="dxa"/>
          </w:tcPr>
          <w:p w14:paraId="613A1BFF" w14:textId="5E309ED5" w:rsidR="001629D9" w:rsidRPr="004C2461" w:rsidRDefault="006A6B65" w:rsidP="001629D9">
            <w:pPr>
              <w:widowControl w:val="0"/>
              <w:autoSpaceDE w:val="0"/>
              <w:autoSpaceDN w:val="0"/>
              <w:adjustRightInd w:val="0"/>
              <w:jc w:val="center"/>
              <w:rPr>
                <w:bCs/>
                <w:spacing w:val="24"/>
                <w:kern w:val="1"/>
                <w:sz w:val="16"/>
                <w:szCs w:val="16"/>
              </w:rPr>
            </w:pPr>
            <w:r>
              <w:rPr>
                <w:bCs/>
                <w:spacing w:val="24"/>
                <w:kern w:val="1"/>
                <w:sz w:val="16"/>
                <w:szCs w:val="16"/>
              </w:rPr>
              <w:t>20</w:t>
            </w:r>
          </w:p>
        </w:tc>
        <w:tc>
          <w:tcPr>
            <w:tcW w:w="1056" w:type="dxa"/>
          </w:tcPr>
          <w:p w14:paraId="0D50E5FF" w14:textId="680BA4BE" w:rsidR="001629D9" w:rsidRPr="004C2461" w:rsidRDefault="008216BD" w:rsidP="001629D9">
            <w:pPr>
              <w:widowControl w:val="0"/>
              <w:autoSpaceDE w:val="0"/>
              <w:autoSpaceDN w:val="0"/>
              <w:adjustRightInd w:val="0"/>
              <w:jc w:val="center"/>
              <w:rPr>
                <w:bCs/>
                <w:spacing w:val="24"/>
                <w:kern w:val="1"/>
                <w:sz w:val="16"/>
                <w:szCs w:val="16"/>
              </w:rPr>
            </w:pPr>
            <w:r w:rsidRPr="004C2461">
              <w:rPr>
                <w:bCs/>
                <w:spacing w:val="24"/>
                <w:kern w:val="1"/>
                <w:sz w:val="16"/>
                <w:szCs w:val="16"/>
              </w:rPr>
              <w:t>8</w:t>
            </w:r>
            <w:r w:rsidR="006A6B65">
              <w:rPr>
                <w:bCs/>
                <w:spacing w:val="24"/>
                <w:kern w:val="1"/>
                <w:sz w:val="16"/>
                <w:szCs w:val="16"/>
              </w:rPr>
              <w:t>2</w:t>
            </w:r>
            <w:r w:rsidRPr="004C2461">
              <w:rPr>
                <w:bCs/>
                <w:spacing w:val="24"/>
                <w:kern w:val="1"/>
                <w:sz w:val="16"/>
                <w:szCs w:val="16"/>
              </w:rPr>
              <w:t>.</w:t>
            </w:r>
            <w:r w:rsidR="006A6B65">
              <w:rPr>
                <w:bCs/>
                <w:spacing w:val="24"/>
                <w:kern w:val="1"/>
                <w:sz w:val="16"/>
                <w:szCs w:val="16"/>
              </w:rPr>
              <w:t>26%</w:t>
            </w:r>
          </w:p>
        </w:tc>
      </w:tr>
      <w:tr w:rsidR="006A6B65" w:rsidRPr="004C2461" w14:paraId="376577B3" w14:textId="77777777" w:rsidTr="00A2580E">
        <w:trPr>
          <w:trHeight w:val="215"/>
        </w:trPr>
        <w:tc>
          <w:tcPr>
            <w:tcW w:w="718" w:type="dxa"/>
          </w:tcPr>
          <w:p w14:paraId="417815BF" w14:textId="77777777" w:rsidR="006A6B65" w:rsidRPr="004C2461" w:rsidRDefault="006A6B65" w:rsidP="00A2580E">
            <w:pPr>
              <w:widowControl w:val="0"/>
              <w:autoSpaceDE w:val="0"/>
              <w:autoSpaceDN w:val="0"/>
              <w:adjustRightInd w:val="0"/>
              <w:jc w:val="center"/>
              <w:rPr>
                <w:bCs/>
                <w:spacing w:val="24"/>
                <w:kern w:val="1"/>
                <w:sz w:val="16"/>
                <w:szCs w:val="16"/>
              </w:rPr>
            </w:pPr>
            <w:r w:rsidRPr="004C2461">
              <w:rPr>
                <w:bCs/>
                <w:spacing w:val="24"/>
                <w:kern w:val="1"/>
                <w:sz w:val="16"/>
                <w:szCs w:val="16"/>
              </w:rPr>
              <w:t>2</w:t>
            </w:r>
          </w:p>
        </w:tc>
        <w:tc>
          <w:tcPr>
            <w:tcW w:w="785" w:type="dxa"/>
          </w:tcPr>
          <w:p w14:paraId="36E710EF" w14:textId="77777777" w:rsidR="006A6B65" w:rsidRPr="004C2461" w:rsidRDefault="006A6B65" w:rsidP="00A2580E">
            <w:pPr>
              <w:widowControl w:val="0"/>
              <w:autoSpaceDE w:val="0"/>
              <w:autoSpaceDN w:val="0"/>
              <w:adjustRightInd w:val="0"/>
              <w:jc w:val="center"/>
              <w:rPr>
                <w:bCs/>
                <w:spacing w:val="24"/>
                <w:kern w:val="1"/>
                <w:sz w:val="16"/>
                <w:szCs w:val="16"/>
              </w:rPr>
            </w:pPr>
            <w:r>
              <w:rPr>
                <w:bCs/>
                <w:spacing w:val="24"/>
                <w:kern w:val="1"/>
                <w:sz w:val="16"/>
                <w:szCs w:val="16"/>
              </w:rPr>
              <w:t>32,32</w:t>
            </w:r>
          </w:p>
        </w:tc>
        <w:tc>
          <w:tcPr>
            <w:tcW w:w="1157" w:type="dxa"/>
          </w:tcPr>
          <w:p w14:paraId="598184C7" w14:textId="77777777" w:rsidR="006A6B65" w:rsidRPr="004C2461" w:rsidRDefault="006A6B65" w:rsidP="00A2580E">
            <w:pPr>
              <w:widowControl w:val="0"/>
              <w:autoSpaceDE w:val="0"/>
              <w:autoSpaceDN w:val="0"/>
              <w:adjustRightInd w:val="0"/>
              <w:jc w:val="center"/>
              <w:rPr>
                <w:bCs/>
                <w:spacing w:val="24"/>
                <w:kern w:val="1"/>
                <w:sz w:val="16"/>
                <w:szCs w:val="16"/>
              </w:rPr>
            </w:pPr>
            <w:r>
              <w:rPr>
                <w:bCs/>
                <w:spacing w:val="24"/>
                <w:kern w:val="1"/>
                <w:sz w:val="16"/>
                <w:szCs w:val="16"/>
              </w:rPr>
              <w:t>3x3, 2x2</w:t>
            </w:r>
          </w:p>
        </w:tc>
        <w:tc>
          <w:tcPr>
            <w:tcW w:w="1973" w:type="dxa"/>
          </w:tcPr>
          <w:p w14:paraId="58CFABF8" w14:textId="77777777" w:rsidR="006A6B65" w:rsidRPr="004C2461" w:rsidRDefault="006A6B65" w:rsidP="00A2580E">
            <w:pPr>
              <w:widowControl w:val="0"/>
              <w:autoSpaceDE w:val="0"/>
              <w:autoSpaceDN w:val="0"/>
              <w:adjustRightInd w:val="0"/>
              <w:jc w:val="center"/>
              <w:rPr>
                <w:bCs/>
                <w:spacing w:val="24"/>
                <w:kern w:val="1"/>
                <w:sz w:val="16"/>
                <w:szCs w:val="16"/>
              </w:rPr>
            </w:pPr>
            <w:r>
              <w:rPr>
                <w:bCs/>
                <w:spacing w:val="24"/>
                <w:kern w:val="1"/>
                <w:sz w:val="16"/>
                <w:szCs w:val="16"/>
              </w:rPr>
              <w:t>Sigmoid, Relu</w:t>
            </w:r>
          </w:p>
        </w:tc>
        <w:tc>
          <w:tcPr>
            <w:tcW w:w="819" w:type="dxa"/>
          </w:tcPr>
          <w:p w14:paraId="32053597" w14:textId="77777777" w:rsidR="006A6B65" w:rsidRPr="004C2461" w:rsidRDefault="006A6B65" w:rsidP="00A2580E">
            <w:pPr>
              <w:widowControl w:val="0"/>
              <w:autoSpaceDE w:val="0"/>
              <w:autoSpaceDN w:val="0"/>
              <w:adjustRightInd w:val="0"/>
              <w:jc w:val="center"/>
              <w:rPr>
                <w:bCs/>
                <w:spacing w:val="24"/>
                <w:kern w:val="1"/>
                <w:sz w:val="16"/>
                <w:szCs w:val="16"/>
              </w:rPr>
            </w:pPr>
            <w:r>
              <w:rPr>
                <w:bCs/>
                <w:spacing w:val="24"/>
                <w:kern w:val="1"/>
                <w:sz w:val="16"/>
                <w:szCs w:val="16"/>
              </w:rPr>
              <w:t>2</w:t>
            </w:r>
          </w:p>
        </w:tc>
        <w:tc>
          <w:tcPr>
            <w:tcW w:w="882" w:type="dxa"/>
          </w:tcPr>
          <w:p w14:paraId="0CE5BC4C" w14:textId="77777777" w:rsidR="006A6B65" w:rsidRPr="004C2461" w:rsidRDefault="006A6B65" w:rsidP="00A2580E">
            <w:pPr>
              <w:widowControl w:val="0"/>
              <w:autoSpaceDE w:val="0"/>
              <w:autoSpaceDN w:val="0"/>
              <w:adjustRightInd w:val="0"/>
              <w:jc w:val="center"/>
              <w:rPr>
                <w:bCs/>
                <w:spacing w:val="24"/>
                <w:kern w:val="1"/>
                <w:sz w:val="16"/>
                <w:szCs w:val="16"/>
              </w:rPr>
            </w:pPr>
            <w:r>
              <w:rPr>
                <w:bCs/>
                <w:spacing w:val="24"/>
                <w:kern w:val="1"/>
                <w:sz w:val="16"/>
                <w:szCs w:val="16"/>
              </w:rPr>
              <w:t>40,40</w:t>
            </w:r>
          </w:p>
        </w:tc>
        <w:tc>
          <w:tcPr>
            <w:tcW w:w="746" w:type="dxa"/>
          </w:tcPr>
          <w:p w14:paraId="64756C4D" w14:textId="02BACC97" w:rsidR="006A6B65" w:rsidRPr="004C2461" w:rsidRDefault="006A6B65" w:rsidP="00A2580E">
            <w:pPr>
              <w:widowControl w:val="0"/>
              <w:autoSpaceDE w:val="0"/>
              <w:autoSpaceDN w:val="0"/>
              <w:adjustRightInd w:val="0"/>
              <w:jc w:val="center"/>
              <w:rPr>
                <w:bCs/>
                <w:spacing w:val="24"/>
                <w:kern w:val="1"/>
                <w:sz w:val="16"/>
                <w:szCs w:val="16"/>
              </w:rPr>
            </w:pPr>
            <w:r>
              <w:rPr>
                <w:bCs/>
                <w:spacing w:val="24"/>
                <w:kern w:val="1"/>
                <w:sz w:val="16"/>
                <w:szCs w:val="16"/>
              </w:rPr>
              <w:t>150</w:t>
            </w:r>
          </w:p>
        </w:tc>
        <w:tc>
          <w:tcPr>
            <w:tcW w:w="1056" w:type="dxa"/>
          </w:tcPr>
          <w:p w14:paraId="07C8A4C3" w14:textId="79383D0B" w:rsidR="006A6B65" w:rsidRPr="004C2461" w:rsidRDefault="006A6B65" w:rsidP="00A2580E">
            <w:pPr>
              <w:widowControl w:val="0"/>
              <w:autoSpaceDE w:val="0"/>
              <w:autoSpaceDN w:val="0"/>
              <w:adjustRightInd w:val="0"/>
              <w:jc w:val="center"/>
              <w:rPr>
                <w:bCs/>
                <w:spacing w:val="24"/>
                <w:kern w:val="1"/>
                <w:sz w:val="16"/>
                <w:szCs w:val="16"/>
              </w:rPr>
            </w:pPr>
            <w:r>
              <w:rPr>
                <w:bCs/>
                <w:spacing w:val="24"/>
                <w:kern w:val="1"/>
                <w:sz w:val="16"/>
                <w:szCs w:val="16"/>
              </w:rPr>
              <w:t>90.72</w:t>
            </w:r>
          </w:p>
        </w:tc>
      </w:tr>
      <w:tr w:rsidR="001629D9" w:rsidRPr="004C2461" w14:paraId="65BF835B" w14:textId="77777777" w:rsidTr="004C2461">
        <w:trPr>
          <w:trHeight w:val="215"/>
        </w:trPr>
        <w:tc>
          <w:tcPr>
            <w:tcW w:w="718" w:type="dxa"/>
          </w:tcPr>
          <w:p w14:paraId="17451227" w14:textId="50D0A652" w:rsidR="001629D9" w:rsidRPr="004C2461" w:rsidRDefault="004C2461" w:rsidP="001629D9">
            <w:pPr>
              <w:widowControl w:val="0"/>
              <w:autoSpaceDE w:val="0"/>
              <w:autoSpaceDN w:val="0"/>
              <w:adjustRightInd w:val="0"/>
              <w:jc w:val="center"/>
              <w:rPr>
                <w:bCs/>
                <w:spacing w:val="24"/>
                <w:kern w:val="1"/>
                <w:sz w:val="16"/>
                <w:szCs w:val="16"/>
              </w:rPr>
            </w:pPr>
            <w:r w:rsidRPr="004C2461">
              <w:rPr>
                <w:bCs/>
                <w:spacing w:val="24"/>
                <w:kern w:val="1"/>
                <w:sz w:val="16"/>
                <w:szCs w:val="16"/>
              </w:rPr>
              <w:t>2</w:t>
            </w:r>
          </w:p>
        </w:tc>
        <w:tc>
          <w:tcPr>
            <w:tcW w:w="785" w:type="dxa"/>
          </w:tcPr>
          <w:p w14:paraId="4FD62A9F" w14:textId="19B2433F" w:rsidR="001629D9" w:rsidRPr="004C2461" w:rsidRDefault="004C2461" w:rsidP="001629D9">
            <w:pPr>
              <w:widowControl w:val="0"/>
              <w:autoSpaceDE w:val="0"/>
              <w:autoSpaceDN w:val="0"/>
              <w:adjustRightInd w:val="0"/>
              <w:jc w:val="center"/>
              <w:rPr>
                <w:bCs/>
                <w:spacing w:val="24"/>
                <w:kern w:val="1"/>
                <w:sz w:val="16"/>
                <w:szCs w:val="16"/>
              </w:rPr>
            </w:pPr>
            <w:r>
              <w:rPr>
                <w:bCs/>
                <w:spacing w:val="24"/>
                <w:kern w:val="1"/>
                <w:sz w:val="16"/>
                <w:szCs w:val="16"/>
              </w:rPr>
              <w:t>32</w:t>
            </w:r>
            <w:r w:rsidR="008B7D5A">
              <w:rPr>
                <w:bCs/>
                <w:spacing w:val="24"/>
                <w:kern w:val="1"/>
                <w:sz w:val="16"/>
                <w:szCs w:val="16"/>
              </w:rPr>
              <w:t>,32</w:t>
            </w:r>
          </w:p>
        </w:tc>
        <w:tc>
          <w:tcPr>
            <w:tcW w:w="1157" w:type="dxa"/>
          </w:tcPr>
          <w:p w14:paraId="662E0866" w14:textId="15B71E34" w:rsidR="001629D9" w:rsidRPr="004C2461" w:rsidRDefault="004C2461" w:rsidP="001629D9">
            <w:pPr>
              <w:widowControl w:val="0"/>
              <w:autoSpaceDE w:val="0"/>
              <w:autoSpaceDN w:val="0"/>
              <w:adjustRightInd w:val="0"/>
              <w:jc w:val="center"/>
              <w:rPr>
                <w:bCs/>
                <w:spacing w:val="24"/>
                <w:kern w:val="1"/>
                <w:sz w:val="16"/>
                <w:szCs w:val="16"/>
              </w:rPr>
            </w:pPr>
            <w:r>
              <w:rPr>
                <w:bCs/>
                <w:spacing w:val="24"/>
                <w:kern w:val="1"/>
                <w:sz w:val="16"/>
                <w:szCs w:val="16"/>
              </w:rPr>
              <w:t>3x3, 2x2</w:t>
            </w:r>
          </w:p>
        </w:tc>
        <w:tc>
          <w:tcPr>
            <w:tcW w:w="1973" w:type="dxa"/>
          </w:tcPr>
          <w:p w14:paraId="0F052DD0" w14:textId="3CDB5B7E" w:rsidR="001629D9" w:rsidRPr="004C2461" w:rsidRDefault="004C2461" w:rsidP="001629D9">
            <w:pPr>
              <w:widowControl w:val="0"/>
              <w:autoSpaceDE w:val="0"/>
              <w:autoSpaceDN w:val="0"/>
              <w:adjustRightInd w:val="0"/>
              <w:jc w:val="center"/>
              <w:rPr>
                <w:bCs/>
                <w:spacing w:val="24"/>
                <w:kern w:val="1"/>
                <w:sz w:val="16"/>
                <w:szCs w:val="16"/>
              </w:rPr>
            </w:pPr>
            <w:r>
              <w:rPr>
                <w:bCs/>
                <w:spacing w:val="24"/>
                <w:kern w:val="1"/>
                <w:sz w:val="16"/>
                <w:szCs w:val="16"/>
              </w:rPr>
              <w:t>Sigmoid, Relu</w:t>
            </w:r>
          </w:p>
        </w:tc>
        <w:tc>
          <w:tcPr>
            <w:tcW w:w="819" w:type="dxa"/>
          </w:tcPr>
          <w:p w14:paraId="54BB4899" w14:textId="71FF25CB" w:rsidR="001629D9" w:rsidRPr="004C2461" w:rsidRDefault="004C2461" w:rsidP="001629D9">
            <w:pPr>
              <w:widowControl w:val="0"/>
              <w:autoSpaceDE w:val="0"/>
              <w:autoSpaceDN w:val="0"/>
              <w:adjustRightInd w:val="0"/>
              <w:jc w:val="center"/>
              <w:rPr>
                <w:bCs/>
                <w:spacing w:val="24"/>
                <w:kern w:val="1"/>
                <w:sz w:val="16"/>
                <w:szCs w:val="16"/>
              </w:rPr>
            </w:pPr>
            <w:r>
              <w:rPr>
                <w:bCs/>
                <w:spacing w:val="24"/>
                <w:kern w:val="1"/>
                <w:sz w:val="16"/>
                <w:szCs w:val="16"/>
              </w:rPr>
              <w:t>2</w:t>
            </w:r>
          </w:p>
        </w:tc>
        <w:tc>
          <w:tcPr>
            <w:tcW w:w="882" w:type="dxa"/>
          </w:tcPr>
          <w:p w14:paraId="2FDCECBA" w14:textId="044C7FC3" w:rsidR="001629D9" w:rsidRPr="004C2461" w:rsidRDefault="004C2461" w:rsidP="001629D9">
            <w:pPr>
              <w:widowControl w:val="0"/>
              <w:autoSpaceDE w:val="0"/>
              <w:autoSpaceDN w:val="0"/>
              <w:adjustRightInd w:val="0"/>
              <w:jc w:val="center"/>
              <w:rPr>
                <w:bCs/>
                <w:spacing w:val="24"/>
                <w:kern w:val="1"/>
                <w:sz w:val="16"/>
                <w:szCs w:val="16"/>
              </w:rPr>
            </w:pPr>
            <w:r>
              <w:rPr>
                <w:bCs/>
                <w:spacing w:val="24"/>
                <w:kern w:val="1"/>
                <w:sz w:val="16"/>
                <w:szCs w:val="16"/>
              </w:rPr>
              <w:t>40,40</w:t>
            </w:r>
          </w:p>
        </w:tc>
        <w:tc>
          <w:tcPr>
            <w:tcW w:w="746" w:type="dxa"/>
          </w:tcPr>
          <w:p w14:paraId="4FD30169" w14:textId="4EC695BC" w:rsidR="001629D9" w:rsidRPr="004C2461" w:rsidRDefault="004C2461" w:rsidP="001629D9">
            <w:pPr>
              <w:widowControl w:val="0"/>
              <w:autoSpaceDE w:val="0"/>
              <w:autoSpaceDN w:val="0"/>
              <w:adjustRightInd w:val="0"/>
              <w:jc w:val="center"/>
              <w:rPr>
                <w:bCs/>
                <w:spacing w:val="24"/>
                <w:kern w:val="1"/>
                <w:sz w:val="16"/>
                <w:szCs w:val="16"/>
              </w:rPr>
            </w:pPr>
            <w:r>
              <w:rPr>
                <w:bCs/>
                <w:spacing w:val="24"/>
                <w:kern w:val="1"/>
                <w:sz w:val="16"/>
                <w:szCs w:val="16"/>
              </w:rPr>
              <w:t>75</w:t>
            </w:r>
          </w:p>
        </w:tc>
        <w:tc>
          <w:tcPr>
            <w:tcW w:w="1056" w:type="dxa"/>
          </w:tcPr>
          <w:p w14:paraId="6CE9F095" w14:textId="61BF02D2" w:rsidR="001629D9" w:rsidRPr="004C2461" w:rsidRDefault="005577A6" w:rsidP="001629D9">
            <w:pPr>
              <w:widowControl w:val="0"/>
              <w:autoSpaceDE w:val="0"/>
              <w:autoSpaceDN w:val="0"/>
              <w:adjustRightInd w:val="0"/>
              <w:jc w:val="center"/>
              <w:rPr>
                <w:bCs/>
                <w:spacing w:val="24"/>
                <w:kern w:val="1"/>
                <w:sz w:val="16"/>
                <w:szCs w:val="16"/>
              </w:rPr>
            </w:pPr>
            <w:r>
              <w:rPr>
                <w:bCs/>
                <w:spacing w:val="24"/>
                <w:kern w:val="1"/>
                <w:sz w:val="16"/>
                <w:szCs w:val="16"/>
              </w:rPr>
              <w:t>90.92</w:t>
            </w:r>
          </w:p>
        </w:tc>
      </w:tr>
      <w:tr w:rsidR="001629D9" w:rsidRPr="004C2461" w14:paraId="1BB00F1F" w14:textId="77777777" w:rsidTr="004C2461">
        <w:trPr>
          <w:trHeight w:val="215"/>
        </w:trPr>
        <w:tc>
          <w:tcPr>
            <w:tcW w:w="718" w:type="dxa"/>
          </w:tcPr>
          <w:p w14:paraId="7F1F2461" w14:textId="336B1CF2" w:rsidR="001629D9" w:rsidRPr="004C2461" w:rsidRDefault="004C2461" w:rsidP="001629D9">
            <w:pPr>
              <w:widowControl w:val="0"/>
              <w:autoSpaceDE w:val="0"/>
              <w:autoSpaceDN w:val="0"/>
              <w:adjustRightInd w:val="0"/>
              <w:jc w:val="center"/>
              <w:rPr>
                <w:bCs/>
                <w:spacing w:val="24"/>
                <w:kern w:val="1"/>
                <w:sz w:val="16"/>
                <w:szCs w:val="16"/>
              </w:rPr>
            </w:pPr>
            <w:r w:rsidRPr="004C2461">
              <w:rPr>
                <w:bCs/>
                <w:spacing w:val="24"/>
                <w:kern w:val="1"/>
                <w:sz w:val="16"/>
                <w:szCs w:val="16"/>
              </w:rPr>
              <w:t>1</w:t>
            </w:r>
          </w:p>
        </w:tc>
        <w:tc>
          <w:tcPr>
            <w:tcW w:w="785" w:type="dxa"/>
          </w:tcPr>
          <w:p w14:paraId="68C393C6" w14:textId="72E5D267" w:rsidR="001629D9" w:rsidRPr="004C2461" w:rsidRDefault="003A1327" w:rsidP="001629D9">
            <w:pPr>
              <w:widowControl w:val="0"/>
              <w:autoSpaceDE w:val="0"/>
              <w:autoSpaceDN w:val="0"/>
              <w:adjustRightInd w:val="0"/>
              <w:jc w:val="center"/>
              <w:rPr>
                <w:bCs/>
                <w:spacing w:val="24"/>
                <w:kern w:val="1"/>
                <w:sz w:val="16"/>
                <w:szCs w:val="16"/>
              </w:rPr>
            </w:pPr>
            <w:r>
              <w:rPr>
                <w:bCs/>
                <w:spacing w:val="24"/>
                <w:kern w:val="1"/>
                <w:sz w:val="16"/>
                <w:szCs w:val="16"/>
              </w:rPr>
              <w:t>32</w:t>
            </w:r>
          </w:p>
        </w:tc>
        <w:tc>
          <w:tcPr>
            <w:tcW w:w="1157" w:type="dxa"/>
          </w:tcPr>
          <w:p w14:paraId="3208FA8F" w14:textId="2EC35922" w:rsidR="001629D9" w:rsidRPr="004C2461" w:rsidRDefault="004C2461" w:rsidP="001629D9">
            <w:pPr>
              <w:widowControl w:val="0"/>
              <w:autoSpaceDE w:val="0"/>
              <w:autoSpaceDN w:val="0"/>
              <w:adjustRightInd w:val="0"/>
              <w:jc w:val="center"/>
              <w:rPr>
                <w:bCs/>
                <w:spacing w:val="24"/>
                <w:kern w:val="1"/>
                <w:sz w:val="16"/>
                <w:szCs w:val="16"/>
              </w:rPr>
            </w:pPr>
            <w:r w:rsidRPr="004C2461">
              <w:rPr>
                <w:bCs/>
                <w:spacing w:val="24"/>
                <w:kern w:val="1"/>
                <w:sz w:val="16"/>
                <w:szCs w:val="16"/>
              </w:rPr>
              <w:t>3x3</w:t>
            </w:r>
          </w:p>
        </w:tc>
        <w:tc>
          <w:tcPr>
            <w:tcW w:w="1973" w:type="dxa"/>
          </w:tcPr>
          <w:p w14:paraId="1D80FB72" w14:textId="41AF9C16" w:rsidR="001629D9" w:rsidRPr="004C2461" w:rsidRDefault="005577A6" w:rsidP="001629D9">
            <w:pPr>
              <w:widowControl w:val="0"/>
              <w:autoSpaceDE w:val="0"/>
              <w:autoSpaceDN w:val="0"/>
              <w:adjustRightInd w:val="0"/>
              <w:jc w:val="center"/>
              <w:rPr>
                <w:bCs/>
                <w:spacing w:val="24"/>
                <w:kern w:val="1"/>
                <w:sz w:val="16"/>
                <w:szCs w:val="16"/>
              </w:rPr>
            </w:pPr>
            <w:r>
              <w:rPr>
                <w:bCs/>
                <w:spacing w:val="24"/>
                <w:kern w:val="1"/>
                <w:sz w:val="16"/>
                <w:szCs w:val="16"/>
              </w:rPr>
              <w:t>sigmoid</w:t>
            </w:r>
          </w:p>
        </w:tc>
        <w:tc>
          <w:tcPr>
            <w:tcW w:w="819" w:type="dxa"/>
          </w:tcPr>
          <w:p w14:paraId="783B006E" w14:textId="3AE257CB" w:rsidR="001629D9" w:rsidRPr="004C2461" w:rsidRDefault="003A1327" w:rsidP="001629D9">
            <w:pPr>
              <w:widowControl w:val="0"/>
              <w:autoSpaceDE w:val="0"/>
              <w:autoSpaceDN w:val="0"/>
              <w:adjustRightInd w:val="0"/>
              <w:jc w:val="center"/>
              <w:rPr>
                <w:bCs/>
                <w:spacing w:val="24"/>
                <w:kern w:val="1"/>
                <w:sz w:val="16"/>
                <w:szCs w:val="16"/>
              </w:rPr>
            </w:pPr>
            <w:r>
              <w:rPr>
                <w:bCs/>
                <w:spacing w:val="24"/>
                <w:kern w:val="1"/>
                <w:sz w:val="16"/>
                <w:szCs w:val="16"/>
              </w:rPr>
              <w:t>1</w:t>
            </w:r>
          </w:p>
        </w:tc>
        <w:tc>
          <w:tcPr>
            <w:tcW w:w="882" w:type="dxa"/>
          </w:tcPr>
          <w:p w14:paraId="0A8C68C3" w14:textId="4D7743A2" w:rsidR="001629D9" w:rsidRPr="004C2461" w:rsidRDefault="004C2461" w:rsidP="001629D9">
            <w:pPr>
              <w:widowControl w:val="0"/>
              <w:autoSpaceDE w:val="0"/>
              <w:autoSpaceDN w:val="0"/>
              <w:adjustRightInd w:val="0"/>
              <w:jc w:val="center"/>
              <w:rPr>
                <w:bCs/>
                <w:spacing w:val="24"/>
                <w:kern w:val="1"/>
                <w:sz w:val="16"/>
                <w:szCs w:val="16"/>
              </w:rPr>
            </w:pPr>
            <w:r>
              <w:rPr>
                <w:bCs/>
                <w:spacing w:val="24"/>
                <w:kern w:val="1"/>
                <w:sz w:val="16"/>
                <w:szCs w:val="16"/>
              </w:rPr>
              <w:t>30</w:t>
            </w:r>
          </w:p>
        </w:tc>
        <w:tc>
          <w:tcPr>
            <w:tcW w:w="746" w:type="dxa"/>
          </w:tcPr>
          <w:p w14:paraId="445553E7" w14:textId="03460BDA" w:rsidR="001629D9" w:rsidRPr="004C2461" w:rsidRDefault="004C2461" w:rsidP="001629D9">
            <w:pPr>
              <w:widowControl w:val="0"/>
              <w:autoSpaceDE w:val="0"/>
              <w:autoSpaceDN w:val="0"/>
              <w:adjustRightInd w:val="0"/>
              <w:jc w:val="center"/>
              <w:rPr>
                <w:bCs/>
                <w:spacing w:val="24"/>
                <w:kern w:val="1"/>
                <w:sz w:val="16"/>
                <w:szCs w:val="16"/>
              </w:rPr>
            </w:pPr>
            <w:r>
              <w:rPr>
                <w:bCs/>
                <w:spacing w:val="24"/>
                <w:kern w:val="1"/>
                <w:sz w:val="16"/>
                <w:szCs w:val="16"/>
              </w:rPr>
              <w:t>75</w:t>
            </w:r>
          </w:p>
        </w:tc>
        <w:tc>
          <w:tcPr>
            <w:tcW w:w="1056" w:type="dxa"/>
          </w:tcPr>
          <w:p w14:paraId="1880AE6B" w14:textId="0CA9C323" w:rsidR="001629D9" w:rsidRPr="004C2461" w:rsidRDefault="00570ED2" w:rsidP="001629D9">
            <w:pPr>
              <w:widowControl w:val="0"/>
              <w:autoSpaceDE w:val="0"/>
              <w:autoSpaceDN w:val="0"/>
              <w:adjustRightInd w:val="0"/>
              <w:jc w:val="center"/>
              <w:rPr>
                <w:bCs/>
                <w:spacing w:val="24"/>
                <w:kern w:val="1"/>
                <w:sz w:val="16"/>
                <w:szCs w:val="16"/>
              </w:rPr>
            </w:pPr>
            <w:r>
              <w:rPr>
                <w:bCs/>
                <w:spacing w:val="24"/>
                <w:kern w:val="1"/>
                <w:sz w:val="16"/>
                <w:szCs w:val="16"/>
              </w:rPr>
              <w:t>90.87</w:t>
            </w:r>
          </w:p>
        </w:tc>
      </w:tr>
      <w:tr w:rsidR="004C2461" w:rsidRPr="005E6FFC" w14:paraId="48C3C336" w14:textId="77777777" w:rsidTr="004C2461">
        <w:trPr>
          <w:trHeight w:val="215"/>
        </w:trPr>
        <w:tc>
          <w:tcPr>
            <w:tcW w:w="718" w:type="dxa"/>
          </w:tcPr>
          <w:p w14:paraId="547804FB" w14:textId="21BC0CEE" w:rsidR="004C2461" w:rsidRPr="005E6FFC" w:rsidRDefault="006A6B65" w:rsidP="001629D9">
            <w:pPr>
              <w:widowControl w:val="0"/>
              <w:autoSpaceDE w:val="0"/>
              <w:autoSpaceDN w:val="0"/>
              <w:adjustRightInd w:val="0"/>
              <w:jc w:val="center"/>
              <w:rPr>
                <w:bCs/>
                <w:spacing w:val="24"/>
                <w:kern w:val="1"/>
                <w:sz w:val="16"/>
                <w:szCs w:val="16"/>
              </w:rPr>
            </w:pPr>
            <w:r w:rsidRPr="005E6FFC">
              <w:rPr>
                <w:bCs/>
                <w:spacing w:val="24"/>
                <w:kern w:val="1"/>
                <w:sz w:val="16"/>
                <w:szCs w:val="16"/>
              </w:rPr>
              <w:t>2</w:t>
            </w:r>
          </w:p>
        </w:tc>
        <w:tc>
          <w:tcPr>
            <w:tcW w:w="785" w:type="dxa"/>
          </w:tcPr>
          <w:p w14:paraId="1B63F763" w14:textId="47FDC026" w:rsidR="004C2461" w:rsidRPr="005E6FFC" w:rsidRDefault="006A6B65" w:rsidP="001629D9">
            <w:pPr>
              <w:widowControl w:val="0"/>
              <w:autoSpaceDE w:val="0"/>
              <w:autoSpaceDN w:val="0"/>
              <w:adjustRightInd w:val="0"/>
              <w:jc w:val="center"/>
              <w:rPr>
                <w:bCs/>
                <w:spacing w:val="24"/>
                <w:kern w:val="1"/>
                <w:sz w:val="16"/>
                <w:szCs w:val="16"/>
              </w:rPr>
            </w:pPr>
            <w:r w:rsidRPr="005E6FFC">
              <w:rPr>
                <w:bCs/>
                <w:spacing w:val="24"/>
                <w:kern w:val="1"/>
                <w:sz w:val="16"/>
                <w:szCs w:val="16"/>
              </w:rPr>
              <w:t>64,64</w:t>
            </w:r>
          </w:p>
        </w:tc>
        <w:tc>
          <w:tcPr>
            <w:tcW w:w="1157" w:type="dxa"/>
          </w:tcPr>
          <w:p w14:paraId="65166183" w14:textId="106BE465" w:rsidR="004C2461" w:rsidRPr="005E6FFC" w:rsidRDefault="006A6B65" w:rsidP="001629D9">
            <w:pPr>
              <w:widowControl w:val="0"/>
              <w:autoSpaceDE w:val="0"/>
              <w:autoSpaceDN w:val="0"/>
              <w:adjustRightInd w:val="0"/>
              <w:jc w:val="center"/>
              <w:rPr>
                <w:bCs/>
                <w:spacing w:val="24"/>
                <w:kern w:val="1"/>
                <w:sz w:val="16"/>
                <w:szCs w:val="16"/>
              </w:rPr>
            </w:pPr>
            <w:r w:rsidRPr="005E6FFC">
              <w:rPr>
                <w:bCs/>
                <w:spacing w:val="24"/>
                <w:kern w:val="1"/>
                <w:sz w:val="16"/>
                <w:szCs w:val="16"/>
              </w:rPr>
              <w:t>3x3, 2x2</w:t>
            </w:r>
          </w:p>
        </w:tc>
        <w:tc>
          <w:tcPr>
            <w:tcW w:w="1973" w:type="dxa"/>
          </w:tcPr>
          <w:p w14:paraId="26A7C28C" w14:textId="542B01A3" w:rsidR="004C2461" w:rsidRPr="005E6FFC" w:rsidRDefault="006A6B65" w:rsidP="001629D9">
            <w:pPr>
              <w:widowControl w:val="0"/>
              <w:autoSpaceDE w:val="0"/>
              <w:autoSpaceDN w:val="0"/>
              <w:adjustRightInd w:val="0"/>
              <w:jc w:val="center"/>
              <w:rPr>
                <w:bCs/>
                <w:spacing w:val="24"/>
                <w:kern w:val="1"/>
                <w:sz w:val="16"/>
                <w:szCs w:val="16"/>
              </w:rPr>
            </w:pPr>
            <w:r w:rsidRPr="005E6FFC">
              <w:rPr>
                <w:bCs/>
                <w:spacing w:val="24"/>
                <w:kern w:val="1"/>
                <w:sz w:val="16"/>
                <w:szCs w:val="16"/>
              </w:rPr>
              <w:t>Sigmoid, Relu</w:t>
            </w:r>
          </w:p>
        </w:tc>
        <w:tc>
          <w:tcPr>
            <w:tcW w:w="819" w:type="dxa"/>
          </w:tcPr>
          <w:p w14:paraId="0CDF342D" w14:textId="10EAA0AF" w:rsidR="004C2461" w:rsidRPr="005E6FFC" w:rsidRDefault="006A6B65" w:rsidP="001629D9">
            <w:pPr>
              <w:widowControl w:val="0"/>
              <w:autoSpaceDE w:val="0"/>
              <w:autoSpaceDN w:val="0"/>
              <w:adjustRightInd w:val="0"/>
              <w:jc w:val="center"/>
              <w:rPr>
                <w:bCs/>
                <w:spacing w:val="24"/>
                <w:kern w:val="1"/>
                <w:sz w:val="16"/>
                <w:szCs w:val="16"/>
              </w:rPr>
            </w:pPr>
            <w:r w:rsidRPr="005E6FFC">
              <w:rPr>
                <w:bCs/>
                <w:spacing w:val="24"/>
                <w:kern w:val="1"/>
                <w:sz w:val="16"/>
                <w:szCs w:val="16"/>
              </w:rPr>
              <w:t>2</w:t>
            </w:r>
          </w:p>
        </w:tc>
        <w:tc>
          <w:tcPr>
            <w:tcW w:w="882" w:type="dxa"/>
          </w:tcPr>
          <w:p w14:paraId="69E1687A" w14:textId="5FB319BC" w:rsidR="004C2461" w:rsidRPr="005E6FFC" w:rsidRDefault="00D743FB" w:rsidP="001629D9">
            <w:pPr>
              <w:widowControl w:val="0"/>
              <w:autoSpaceDE w:val="0"/>
              <w:autoSpaceDN w:val="0"/>
              <w:adjustRightInd w:val="0"/>
              <w:jc w:val="center"/>
              <w:rPr>
                <w:bCs/>
                <w:spacing w:val="24"/>
                <w:kern w:val="1"/>
                <w:sz w:val="16"/>
                <w:szCs w:val="16"/>
              </w:rPr>
            </w:pPr>
            <w:r w:rsidRPr="005E6FFC">
              <w:rPr>
                <w:bCs/>
                <w:spacing w:val="24"/>
                <w:kern w:val="1"/>
                <w:sz w:val="16"/>
                <w:szCs w:val="16"/>
              </w:rPr>
              <w:t>3</w:t>
            </w:r>
            <w:r w:rsidR="006A6B65" w:rsidRPr="005E6FFC">
              <w:rPr>
                <w:bCs/>
                <w:spacing w:val="24"/>
                <w:kern w:val="1"/>
                <w:sz w:val="16"/>
                <w:szCs w:val="16"/>
              </w:rPr>
              <w:t>0,</w:t>
            </w:r>
            <w:r w:rsidRPr="005E6FFC">
              <w:rPr>
                <w:bCs/>
                <w:spacing w:val="24"/>
                <w:kern w:val="1"/>
                <w:sz w:val="16"/>
                <w:szCs w:val="16"/>
              </w:rPr>
              <w:t>3</w:t>
            </w:r>
            <w:r w:rsidR="006A6B65" w:rsidRPr="005E6FFC">
              <w:rPr>
                <w:bCs/>
                <w:spacing w:val="24"/>
                <w:kern w:val="1"/>
                <w:sz w:val="16"/>
                <w:szCs w:val="16"/>
              </w:rPr>
              <w:t>0</w:t>
            </w:r>
          </w:p>
        </w:tc>
        <w:tc>
          <w:tcPr>
            <w:tcW w:w="746" w:type="dxa"/>
          </w:tcPr>
          <w:p w14:paraId="07721120" w14:textId="7E018556" w:rsidR="004C2461" w:rsidRPr="005E6FFC" w:rsidRDefault="003A1327" w:rsidP="001629D9">
            <w:pPr>
              <w:widowControl w:val="0"/>
              <w:autoSpaceDE w:val="0"/>
              <w:autoSpaceDN w:val="0"/>
              <w:adjustRightInd w:val="0"/>
              <w:jc w:val="center"/>
              <w:rPr>
                <w:bCs/>
                <w:spacing w:val="24"/>
                <w:kern w:val="1"/>
                <w:sz w:val="16"/>
                <w:szCs w:val="16"/>
              </w:rPr>
            </w:pPr>
            <w:r w:rsidRPr="005E6FFC">
              <w:rPr>
                <w:bCs/>
                <w:spacing w:val="24"/>
                <w:kern w:val="1"/>
                <w:sz w:val="16"/>
                <w:szCs w:val="16"/>
              </w:rPr>
              <w:t>25</w:t>
            </w:r>
          </w:p>
        </w:tc>
        <w:tc>
          <w:tcPr>
            <w:tcW w:w="1056" w:type="dxa"/>
          </w:tcPr>
          <w:p w14:paraId="3E07B551" w14:textId="4E80740D" w:rsidR="004C2461" w:rsidRPr="005E6FFC" w:rsidRDefault="00167A78" w:rsidP="001629D9">
            <w:pPr>
              <w:widowControl w:val="0"/>
              <w:autoSpaceDE w:val="0"/>
              <w:autoSpaceDN w:val="0"/>
              <w:adjustRightInd w:val="0"/>
              <w:jc w:val="center"/>
              <w:rPr>
                <w:bCs/>
                <w:spacing w:val="24"/>
                <w:kern w:val="1"/>
                <w:sz w:val="16"/>
                <w:szCs w:val="16"/>
              </w:rPr>
            </w:pPr>
            <w:r w:rsidRPr="005E6FFC">
              <w:rPr>
                <w:bCs/>
                <w:spacing w:val="24"/>
                <w:kern w:val="1"/>
                <w:sz w:val="16"/>
                <w:szCs w:val="16"/>
              </w:rPr>
              <w:t>90.</w:t>
            </w:r>
            <w:r w:rsidR="005E6FFC" w:rsidRPr="005E6FFC">
              <w:rPr>
                <w:bCs/>
                <w:spacing w:val="24"/>
                <w:kern w:val="1"/>
                <w:sz w:val="16"/>
                <w:szCs w:val="16"/>
              </w:rPr>
              <w:t>47</w:t>
            </w:r>
          </w:p>
        </w:tc>
      </w:tr>
      <w:tr w:rsidR="001629D9" w:rsidRPr="005E6FFC" w14:paraId="42424916" w14:textId="77777777" w:rsidTr="004C2461">
        <w:trPr>
          <w:trHeight w:val="223"/>
        </w:trPr>
        <w:tc>
          <w:tcPr>
            <w:tcW w:w="718" w:type="dxa"/>
          </w:tcPr>
          <w:p w14:paraId="4C40E058" w14:textId="30F0FFD9" w:rsidR="001629D9" w:rsidRPr="005E6FFC" w:rsidRDefault="005E6FFC" w:rsidP="001629D9">
            <w:pPr>
              <w:widowControl w:val="0"/>
              <w:autoSpaceDE w:val="0"/>
              <w:autoSpaceDN w:val="0"/>
              <w:adjustRightInd w:val="0"/>
              <w:jc w:val="center"/>
              <w:rPr>
                <w:bCs/>
                <w:spacing w:val="24"/>
                <w:kern w:val="1"/>
                <w:sz w:val="16"/>
                <w:szCs w:val="16"/>
              </w:rPr>
            </w:pPr>
            <w:r w:rsidRPr="005E6FFC">
              <w:rPr>
                <w:bCs/>
                <w:spacing w:val="24"/>
                <w:kern w:val="1"/>
                <w:sz w:val="16"/>
                <w:szCs w:val="16"/>
              </w:rPr>
              <w:t>1</w:t>
            </w:r>
          </w:p>
        </w:tc>
        <w:tc>
          <w:tcPr>
            <w:tcW w:w="785" w:type="dxa"/>
          </w:tcPr>
          <w:p w14:paraId="6FEB5FC4" w14:textId="50281FA2" w:rsidR="001629D9" w:rsidRPr="005E6FFC" w:rsidRDefault="005E6FFC" w:rsidP="001629D9">
            <w:pPr>
              <w:widowControl w:val="0"/>
              <w:autoSpaceDE w:val="0"/>
              <w:autoSpaceDN w:val="0"/>
              <w:adjustRightInd w:val="0"/>
              <w:jc w:val="center"/>
              <w:rPr>
                <w:bCs/>
                <w:spacing w:val="24"/>
                <w:kern w:val="1"/>
                <w:sz w:val="16"/>
                <w:szCs w:val="16"/>
              </w:rPr>
            </w:pPr>
            <w:r w:rsidRPr="005E6FFC">
              <w:rPr>
                <w:bCs/>
                <w:spacing w:val="24"/>
                <w:kern w:val="1"/>
                <w:sz w:val="16"/>
                <w:szCs w:val="16"/>
              </w:rPr>
              <w:t>32</w:t>
            </w:r>
          </w:p>
        </w:tc>
        <w:tc>
          <w:tcPr>
            <w:tcW w:w="1157" w:type="dxa"/>
          </w:tcPr>
          <w:p w14:paraId="33C5CD34" w14:textId="6071BB3B" w:rsidR="001629D9" w:rsidRPr="005E6FFC" w:rsidRDefault="005E6FFC" w:rsidP="001629D9">
            <w:pPr>
              <w:widowControl w:val="0"/>
              <w:autoSpaceDE w:val="0"/>
              <w:autoSpaceDN w:val="0"/>
              <w:adjustRightInd w:val="0"/>
              <w:jc w:val="center"/>
              <w:rPr>
                <w:bCs/>
                <w:spacing w:val="24"/>
                <w:kern w:val="1"/>
                <w:sz w:val="16"/>
                <w:szCs w:val="16"/>
              </w:rPr>
            </w:pPr>
            <w:r w:rsidRPr="005E6FFC">
              <w:rPr>
                <w:bCs/>
                <w:spacing w:val="24"/>
                <w:kern w:val="1"/>
                <w:sz w:val="16"/>
                <w:szCs w:val="16"/>
              </w:rPr>
              <w:t>3x3</w:t>
            </w:r>
          </w:p>
        </w:tc>
        <w:tc>
          <w:tcPr>
            <w:tcW w:w="1973" w:type="dxa"/>
          </w:tcPr>
          <w:p w14:paraId="465E060D" w14:textId="5F44BC39" w:rsidR="001629D9" w:rsidRPr="005E6FFC" w:rsidRDefault="005E6FFC" w:rsidP="001629D9">
            <w:pPr>
              <w:widowControl w:val="0"/>
              <w:autoSpaceDE w:val="0"/>
              <w:autoSpaceDN w:val="0"/>
              <w:adjustRightInd w:val="0"/>
              <w:jc w:val="center"/>
              <w:rPr>
                <w:bCs/>
                <w:spacing w:val="24"/>
                <w:kern w:val="1"/>
                <w:sz w:val="16"/>
                <w:szCs w:val="16"/>
              </w:rPr>
            </w:pPr>
            <w:r w:rsidRPr="005E6FFC">
              <w:rPr>
                <w:bCs/>
                <w:spacing w:val="24"/>
                <w:kern w:val="1"/>
                <w:sz w:val="16"/>
                <w:szCs w:val="16"/>
              </w:rPr>
              <w:t>Sigmoid</w:t>
            </w:r>
          </w:p>
        </w:tc>
        <w:tc>
          <w:tcPr>
            <w:tcW w:w="819" w:type="dxa"/>
          </w:tcPr>
          <w:p w14:paraId="201B097A" w14:textId="6AF5C7EC" w:rsidR="001629D9" w:rsidRPr="005E6FFC" w:rsidRDefault="005E6FFC" w:rsidP="001629D9">
            <w:pPr>
              <w:widowControl w:val="0"/>
              <w:autoSpaceDE w:val="0"/>
              <w:autoSpaceDN w:val="0"/>
              <w:adjustRightInd w:val="0"/>
              <w:jc w:val="center"/>
              <w:rPr>
                <w:bCs/>
                <w:spacing w:val="24"/>
                <w:kern w:val="1"/>
                <w:sz w:val="16"/>
                <w:szCs w:val="16"/>
              </w:rPr>
            </w:pPr>
            <w:r w:rsidRPr="005E6FFC">
              <w:rPr>
                <w:bCs/>
                <w:spacing w:val="24"/>
                <w:kern w:val="1"/>
                <w:sz w:val="16"/>
                <w:szCs w:val="16"/>
              </w:rPr>
              <w:t>1</w:t>
            </w:r>
          </w:p>
        </w:tc>
        <w:tc>
          <w:tcPr>
            <w:tcW w:w="882" w:type="dxa"/>
          </w:tcPr>
          <w:p w14:paraId="48473E40" w14:textId="0E5894D6" w:rsidR="001629D9" w:rsidRPr="005E6FFC" w:rsidRDefault="005E6FFC" w:rsidP="001629D9">
            <w:pPr>
              <w:widowControl w:val="0"/>
              <w:autoSpaceDE w:val="0"/>
              <w:autoSpaceDN w:val="0"/>
              <w:adjustRightInd w:val="0"/>
              <w:jc w:val="center"/>
              <w:rPr>
                <w:bCs/>
                <w:spacing w:val="24"/>
                <w:kern w:val="1"/>
                <w:sz w:val="16"/>
                <w:szCs w:val="16"/>
              </w:rPr>
            </w:pPr>
            <w:r w:rsidRPr="005E6FFC">
              <w:rPr>
                <w:bCs/>
                <w:spacing w:val="24"/>
                <w:kern w:val="1"/>
                <w:sz w:val="16"/>
                <w:szCs w:val="16"/>
              </w:rPr>
              <w:t>30</w:t>
            </w:r>
          </w:p>
        </w:tc>
        <w:tc>
          <w:tcPr>
            <w:tcW w:w="746" w:type="dxa"/>
          </w:tcPr>
          <w:p w14:paraId="723238C3" w14:textId="4A916104" w:rsidR="001629D9" w:rsidRPr="005E6FFC" w:rsidRDefault="005E6FFC" w:rsidP="001629D9">
            <w:pPr>
              <w:widowControl w:val="0"/>
              <w:autoSpaceDE w:val="0"/>
              <w:autoSpaceDN w:val="0"/>
              <w:adjustRightInd w:val="0"/>
              <w:jc w:val="center"/>
              <w:rPr>
                <w:bCs/>
                <w:spacing w:val="24"/>
                <w:kern w:val="1"/>
                <w:sz w:val="16"/>
                <w:szCs w:val="16"/>
              </w:rPr>
            </w:pPr>
            <w:r w:rsidRPr="005E6FFC">
              <w:rPr>
                <w:bCs/>
                <w:spacing w:val="24"/>
                <w:kern w:val="1"/>
                <w:sz w:val="16"/>
                <w:szCs w:val="16"/>
              </w:rPr>
              <w:t>85</w:t>
            </w:r>
          </w:p>
        </w:tc>
        <w:tc>
          <w:tcPr>
            <w:tcW w:w="1056" w:type="dxa"/>
          </w:tcPr>
          <w:p w14:paraId="0BB88E93" w14:textId="05A1AB06" w:rsidR="001629D9" w:rsidRPr="005E6FFC" w:rsidRDefault="00AD2880" w:rsidP="001629D9">
            <w:pPr>
              <w:widowControl w:val="0"/>
              <w:autoSpaceDE w:val="0"/>
              <w:autoSpaceDN w:val="0"/>
              <w:adjustRightInd w:val="0"/>
              <w:jc w:val="center"/>
              <w:rPr>
                <w:bCs/>
                <w:spacing w:val="24"/>
                <w:kern w:val="1"/>
                <w:sz w:val="16"/>
                <w:szCs w:val="16"/>
              </w:rPr>
            </w:pPr>
            <w:r>
              <w:rPr>
                <w:bCs/>
                <w:spacing w:val="24"/>
                <w:kern w:val="1"/>
                <w:sz w:val="16"/>
                <w:szCs w:val="16"/>
              </w:rPr>
              <w:t>90.95</w:t>
            </w:r>
          </w:p>
        </w:tc>
      </w:tr>
    </w:tbl>
    <w:p w14:paraId="3B2904E2" w14:textId="5DF25499" w:rsidR="009D4741" w:rsidRDefault="00AD2880" w:rsidP="00AD2880">
      <w:pPr>
        <w:widowControl w:val="0"/>
        <w:autoSpaceDE w:val="0"/>
        <w:autoSpaceDN w:val="0"/>
        <w:adjustRightInd w:val="0"/>
        <w:ind w:left="720" w:firstLine="720"/>
        <w:rPr>
          <w:b/>
          <w:bCs/>
          <w:spacing w:val="24"/>
          <w:kern w:val="1"/>
        </w:rPr>
      </w:pPr>
      <w:r>
        <w:rPr>
          <w:noProof/>
        </w:rPr>
        <w:lastRenderedPageBreak/>
        <w:drawing>
          <wp:inline distT="0" distB="0" distL="0" distR="0" wp14:anchorId="45C7571B" wp14:editId="65047212">
            <wp:extent cx="2287258" cy="1670957"/>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0785" cy="1680839"/>
                    </a:xfrm>
                    <a:prstGeom prst="rect">
                      <a:avLst/>
                    </a:prstGeom>
                  </pic:spPr>
                </pic:pic>
              </a:graphicData>
            </a:graphic>
          </wp:inline>
        </w:drawing>
      </w:r>
    </w:p>
    <w:p w14:paraId="2215D00F" w14:textId="65B50FC4" w:rsidR="00AD2880" w:rsidRDefault="00AD2880" w:rsidP="00AD2880">
      <w:pPr>
        <w:widowControl w:val="0"/>
        <w:autoSpaceDE w:val="0"/>
        <w:autoSpaceDN w:val="0"/>
        <w:adjustRightInd w:val="0"/>
        <w:spacing w:before="120" w:line="226" w:lineRule="auto"/>
        <w:ind w:left="720" w:firstLine="720"/>
        <w:jc w:val="both"/>
        <w:rPr>
          <w:b/>
          <w:spacing w:val="5"/>
          <w:kern w:val="1"/>
        </w:rPr>
      </w:pPr>
      <w:r w:rsidRPr="001629D9">
        <w:rPr>
          <w:b/>
          <w:spacing w:val="5"/>
          <w:kern w:val="1"/>
        </w:rPr>
        <w:t xml:space="preserve">Figure </w:t>
      </w:r>
      <w:r w:rsidR="00AC25B5">
        <w:rPr>
          <w:b/>
          <w:spacing w:val="5"/>
          <w:kern w:val="1"/>
        </w:rPr>
        <w:t>4</w:t>
      </w:r>
      <w:r w:rsidRPr="001629D9">
        <w:rPr>
          <w:b/>
          <w:spacing w:val="5"/>
          <w:kern w:val="1"/>
        </w:rPr>
        <w:t xml:space="preserve">: Training vs Validation loss graph for task </w:t>
      </w:r>
      <w:r>
        <w:rPr>
          <w:b/>
          <w:spacing w:val="5"/>
          <w:kern w:val="1"/>
        </w:rPr>
        <w:t>3</w:t>
      </w:r>
    </w:p>
    <w:p w14:paraId="34A46725" w14:textId="77777777" w:rsidR="00AD2880" w:rsidRDefault="00AD2880" w:rsidP="00AD2880">
      <w:pPr>
        <w:widowControl w:val="0"/>
        <w:autoSpaceDE w:val="0"/>
        <w:autoSpaceDN w:val="0"/>
        <w:adjustRightInd w:val="0"/>
        <w:ind w:left="720" w:firstLine="720"/>
        <w:rPr>
          <w:b/>
          <w:bCs/>
          <w:spacing w:val="24"/>
          <w:kern w:val="1"/>
        </w:rPr>
      </w:pPr>
    </w:p>
    <w:p w14:paraId="05F7729E" w14:textId="23B7A07F" w:rsidR="004A7D58" w:rsidRDefault="00AC25B5" w:rsidP="004A7D58">
      <w:pPr>
        <w:widowControl w:val="0"/>
        <w:autoSpaceDE w:val="0"/>
        <w:autoSpaceDN w:val="0"/>
        <w:adjustRightInd w:val="0"/>
        <w:spacing w:before="120" w:line="226" w:lineRule="auto"/>
        <w:jc w:val="both"/>
        <w:rPr>
          <w:b/>
          <w:bCs/>
          <w:spacing w:val="24"/>
          <w:kern w:val="1"/>
        </w:rPr>
      </w:pPr>
      <w:r>
        <w:rPr>
          <w:b/>
          <w:bCs/>
          <w:spacing w:val="24"/>
          <w:kern w:val="1"/>
        </w:rPr>
        <w:t>5</w:t>
      </w:r>
      <w:r w:rsidR="004A7D58">
        <w:rPr>
          <w:b/>
          <w:bCs/>
          <w:spacing w:val="24"/>
          <w:kern w:val="1"/>
        </w:rPr>
        <w:t>.</w:t>
      </w:r>
      <w:r w:rsidR="001629D9">
        <w:rPr>
          <w:b/>
          <w:bCs/>
          <w:spacing w:val="24"/>
          <w:kern w:val="1"/>
        </w:rPr>
        <w:t>4</w:t>
      </w:r>
      <w:r w:rsidR="004A7D58">
        <w:rPr>
          <w:b/>
          <w:bCs/>
          <w:spacing w:val="24"/>
          <w:kern w:val="1"/>
        </w:rPr>
        <w:t xml:space="preserve"> </w:t>
      </w:r>
      <w:r w:rsidR="004A7D58">
        <w:rPr>
          <w:b/>
          <w:bCs/>
          <w:spacing w:val="24"/>
          <w:kern w:val="1"/>
        </w:rPr>
        <w:tab/>
      </w:r>
      <w:r w:rsidR="001629D9">
        <w:rPr>
          <w:b/>
          <w:bCs/>
          <w:spacing w:val="24"/>
          <w:kern w:val="1"/>
        </w:rPr>
        <w:t>Observations between different models</w:t>
      </w:r>
    </w:p>
    <w:p w14:paraId="5DCB3F72" w14:textId="2B4D8278" w:rsidR="00301E2D"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The model designed in the first task only had a single hidden layer in the network. The only option was to increase the number of nodes for that layer. Initially increasing the nodes did improve the accuracy of the system. But at about 30-35 nodes and above it felt like the final accuracy was just not improving over 78% without overfitting the model. The limitation of having only 1 hidden layer was glaringly obvious. So, when I added 2 more hidden layers, the accuracy improved further to 85%. This was much better compared to the last one but again did not improve much no matter how many extra nodes were added in these hidden layers. Finally, in the third task, after adding convolution layers in the model the accuracy of the model improved even further to about 89%. This showed that handling images is better if convolution layers are used. </w:t>
      </w:r>
    </w:p>
    <w:p w14:paraId="57930B89" w14:textId="1036FB76" w:rsidR="001629D9"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It is going to be based on complexity of the dataset that we must help us decide what kind of model should we be using and will differ case by case. For example, if we have a set of images that are clearly identifiable like say horizontal lines and vertical lines, we may be just fine with using a single layer Neural Network. But if further complexity gets involved where cases start overlapping like an image of a t-shirt and a shirt then it would be better to use convolution layers to help identify more features of the images. However, we could still use a simple multi-layer Neural Network for other simpler use-cases where there may not be that much overlapping in between the dataset features. Ultimately, </w:t>
      </w:r>
      <w:proofErr w:type="gramStart"/>
      <w:r>
        <w:rPr>
          <w:spacing w:val="5"/>
          <w:kern w:val="1"/>
        </w:rPr>
        <w:t>It’s</w:t>
      </w:r>
      <w:proofErr w:type="gramEnd"/>
      <w:r>
        <w:rPr>
          <w:spacing w:val="5"/>
          <w:kern w:val="1"/>
        </w:rPr>
        <w:t xml:space="preserve"> going to take some form of hit and trial before we understand what model will be best to choose for some given dataset.</w:t>
      </w:r>
    </w:p>
    <w:p w14:paraId="22A680C6" w14:textId="77777777" w:rsidR="009D4741" w:rsidRDefault="009D4741" w:rsidP="00647CEC">
      <w:pPr>
        <w:widowControl w:val="0"/>
        <w:autoSpaceDE w:val="0"/>
        <w:autoSpaceDN w:val="0"/>
        <w:adjustRightInd w:val="0"/>
        <w:spacing w:before="120" w:line="226" w:lineRule="auto"/>
        <w:jc w:val="both"/>
        <w:rPr>
          <w:spacing w:val="5"/>
          <w:kern w:val="1"/>
        </w:rPr>
      </w:pPr>
    </w:p>
    <w:p w14:paraId="2A52850A" w14:textId="2C03F64E" w:rsidR="00CA47A4" w:rsidRPr="000F3309" w:rsidRDefault="00AC25B5" w:rsidP="000F3309">
      <w:pPr>
        <w:widowControl w:val="0"/>
        <w:autoSpaceDE w:val="0"/>
        <w:autoSpaceDN w:val="0"/>
        <w:adjustRightInd w:val="0"/>
        <w:rPr>
          <w:b/>
          <w:bCs/>
          <w:spacing w:val="24"/>
          <w:kern w:val="1"/>
          <w:sz w:val="24"/>
          <w:szCs w:val="24"/>
        </w:rPr>
      </w:pPr>
      <w:r>
        <w:rPr>
          <w:b/>
          <w:bCs/>
          <w:spacing w:val="24"/>
          <w:kern w:val="1"/>
          <w:sz w:val="24"/>
          <w:szCs w:val="24"/>
        </w:rPr>
        <w:t>6</w:t>
      </w:r>
      <w:r w:rsidR="000F3309">
        <w:rPr>
          <w:b/>
          <w:bCs/>
          <w:spacing w:val="24"/>
          <w:kern w:val="1"/>
          <w:sz w:val="24"/>
          <w:szCs w:val="24"/>
        </w:rPr>
        <w:tab/>
        <w:t>Results</w:t>
      </w:r>
      <w:r w:rsidR="00CA47A4">
        <w:rPr>
          <w:b/>
          <w:bCs/>
          <w:spacing w:val="24"/>
          <w:kern w:val="1"/>
        </w:rPr>
        <w:t xml:space="preserve"> </w:t>
      </w:r>
    </w:p>
    <w:p w14:paraId="760C26E0" w14:textId="19EF108D" w:rsidR="001629D9"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The final setting of parameters along with the accuracy of the system on the unseen test data is given in below tables 4, 5, and 6 for all three tasks. The final training and validation loss, and training and validation accuracy graphs that we got for all three tasks are shown in the below figures </w:t>
      </w:r>
      <w:r w:rsidR="00AC25B5">
        <w:rPr>
          <w:spacing w:val="5"/>
          <w:kern w:val="1"/>
        </w:rPr>
        <w:t>5</w:t>
      </w:r>
      <w:r>
        <w:rPr>
          <w:spacing w:val="5"/>
          <w:kern w:val="1"/>
        </w:rPr>
        <w:t xml:space="preserve">, </w:t>
      </w:r>
      <w:r w:rsidR="00AC25B5">
        <w:rPr>
          <w:spacing w:val="5"/>
          <w:kern w:val="1"/>
        </w:rPr>
        <w:t>7</w:t>
      </w:r>
      <w:r>
        <w:rPr>
          <w:spacing w:val="5"/>
          <w:kern w:val="1"/>
        </w:rPr>
        <w:t xml:space="preserve">, and </w:t>
      </w:r>
      <w:r w:rsidR="00AC25B5">
        <w:rPr>
          <w:spacing w:val="5"/>
          <w:kern w:val="1"/>
        </w:rPr>
        <w:t>9</w:t>
      </w:r>
      <w:r>
        <w:rPr>
          <w:spacing w:val="5"/>
          <w:kern w:val="1"/>
        </w:rPr>
        <w:t xml:space="preserve">. The confusion matrix and the classification report were generated using the sklearns.metrics library. These are shown in the figures </w:t>
      </w:r>
      <w:r w:rsidR="00AC25B5">
        <w:rPr>
          <w:spacing w:val="5"/>
          <w:kern w:val="1"/>
        </w:rPr>
        <w:t>6</w:t>
      </w:r>
      <w:r>
        <w:rPr>
          <w:spacing w:val="5"/>
          <w:kern w:val="1"/>
        </w:rPr>
        <w:t xml:space="preserve">, </w:t>
      </w:r>
      <w:r w:rsidR="00AC25B5">
        <w:rPr>
          <w:spacing w:val="5"/>
          <w:kern w:val="1"/>
        </w:rPr>
        <w:t>8</w:t>
      </w:r>
      <w:r>
        <w:rPr>
          <w:spacing w:val="5"/>
          <w:kern w:val="1"/>
        </w:rPr>
        <w:t xml:space="preserve">, </w:t>
      </w:r>
      <w:r w:rsidR="00AC25B5">
        <w:rPr>
          <w:spacing w:val="5"/>
          <w:kern w:val="1"/>
        </w:rPr>
        <w:t>10</w:t>
      </w:r>
      <w:r>
        <w:rPr>
          <w:spacing w:val="5"/>
          <w:kern w:val="1"/>
        </w:rPr>
        <w:t xml:space="preserve"> for the three tasks. </w:t>
      </w:r>
    </w:p>
    <w:p w14:paraId="4C9806B7" w14:textId="7F468AF2" w:rsidR="001629D9" w:rsidRP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Table 4: Final parameter values with accuracy on test set for Task 1</w:t>
      </w:r>
    </w:p>
    <w:tbl>
      <w:tblPr>
        <w:tblStyle w:val="TableGrid"/>
        <w:tblW w:w="0" w:type="auto"/>
        <w:jc w:val="center"/>
        <w:tblLook w:val="04A0" w:firstRow="1" w:lastRow="0" w:firstColumn="1" w:lastColumn="0" w:noHBand="0" w:noVBand="1"/>
      </w:tblPr>
      <w:tblGrid>
        <w:gridCol w:w="1627"/>
        <w:gridCol w:w="1627"/>
        <w:gridCol w:w="1627"/>
        <w:gridCol w:w="1627"/>
        <w:gridCol w:w="1628"/>
      </w:tblGrid>
      <w:tr w:rsidR="001629D9" w:rsidRPr="001629D9" w14:paraId="217F1A52" w14:textId="77777777" w:rsidTr="00DD263C">
        <w:trPr>
          <w:jc w:val="center"/>
        </w:trPr>
        <w:tc>
          <w:tcPr>
            <w:tcW w:w="1627" w:type="dxa"/>
          </w:tcPr>
          <w:p w14:paraId="1DD5647A"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proofErr w:type="spellStart"/>
            <w:r w:rsidRPr="001629D9">
              <w:rPr>
                <w:b/>
                <w:spacing w:val="5"/>
                <w:kern w:val="1"/>
                <w:sz w:val="16"/>
                <w:szCs w:val="16"/>
              </w:rPr>
              <w:t>Batchsize</w:t>
            </w:r>
            <w:proofErr w:type="spellEnd"/>
          </w:p>
        </w:tc>
        <w:tc>
          <w:tcPr>
            <w:tcW w:w="1627" w:type="dxa"/>
          </w:tcPr>
          <w:p w14:paraId="1E7C4BC1"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Learning Rate</w:t>
            </w:r>
          </w:p>
        </w:tc>
        <w:tc>
          <w:tcPr>
            <w:tcW w:w="1627" w:type="dxa"/>
          </w:tcPr>
          <w:p w14:paraId="2172DDC4"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Epochs</w:t>
            </w:r>
          </w:p>
        </w:tc>
        <w:tc>
          <w:tcPr>
            <w:tcW w:w="1627" w:type="dxa"/>
          </w:tcPr>
          <w:p w14:paraId="4EB279F3"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Units</w:t>
            </w:r>
          </w:p>
        </w:tc>
        <w:tc>
          <w:tcPr>
            <w:tcW w:w="1628" w:type="dxa"/>
          </w:tcPr>
          <w:p w14:paraId="2FFD3FA3"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Accuracy</w:t>
            </w:r>
          </w:p>
        </w:tc>
      </w:tr>
      <w:tr w:rsidR="001629D9" w:rsidRPr="001629D9" w14:paraId="4DACC30C" w14:textId="77777777" w:rsidTr="001629D9">
        <w:trPr>
          <w:trHeight w:val="123"/>
          <w:jc w:val="center"/>
        </w:trPr>
        <w:tc>
          <w:tcPr>
            <w:tcW w:w="1627" w:type="dxa"/>
          </w:tcPr>
          <w:p w14:paraId="242187EB"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5400</w:t>
            </w:r>
          </w:p>
        </w:tc>
        <w:tc>
          <w:tcPr>
            <w:tcW w:w="1627" w:type="dxa"/>
          </w:tcPr>
          <w:p w14:paraId="35680AD4"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0.0001</w:t>
            </w:r>
          </w:p>
        </w:tc>
        <w:tc>
          <w:tcPr>
            <w:tcW w:w="1627" w:type="dxa"/>
          </w:tcPr>
          <w:p w14:paraId="7374334A"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600</w:t>
            </w:r>
          </w:p>
        </w:tc>
        <w:tc>
          <w:tcPr>
            <w:tcW w:w="1627" w:type="dxa"/>
          </w:tcPr>
          <w:p w14:paraId="4BE09AA3" w14:textId="77777777"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40</w:t>
            </w:r>
          </w:p>
        </w:tc>
        <w:tc>
          <w:tcPr>
            <w:tcW w:w="1628" w:type="dxa"/>
          </w:tcPr>
          <w:p w14:paraId="029949B1" w14:textId="6E2A49A0" w:rsidR="001629D9" w:rsidRPr="001629D9" w:rsidRDefault="001629D9" w:rsidP="00DD263C">
            <w:pPr>
              <w:widowControl w:val="0"/>
              <w:autoSpaceDE w:val="0"/>
              <w:autoSpaceDN w:val="0"/>
              <w:adjustRightInd w:val="0"/>
              <w:spacing w:line="226" w:lineRule="auto"/>
              <w:jc w:val="center"/>
              <w:rPr>
                <w:spacing w:val="5"/>
                <w:kern w:val="1"/>
                <w:sz w:val="16"/>
                <w:szCs w:val="16"/>
              </w:rPr>
            </w:pPr>
            <w:r w:rsidRPr="001629D9">
              <w:rPr>
                <w:spacing w:val="5"/>
                <w:kern w:val="1"/>
                <w:sz w:val="16"/>
                <w:szCs w:val="16"/>
              </w:rPr>
              <w:t>80.9</w:t>
            </w:r>
            <w:r w:rsidR="00AD2880">
              <w:rPr>
                <w:spacing w:val="5"/>
                <w:kern w:val="1"/>
                <w:sz w:val="16"/>
                <w:szCs w:val="16"/>
              </w:rPr>
              <w:t>%</w:t>
            </w:r>
          </w:p>
        </w:tc>
      </w:tr>
    </w:tbl>
    <w:p w14:paraId="35FF4A62" w14:textId="77777777" w:rsidR="001629D9" w:rsidRDefault="001629D9" w:rsidP="001629D9">
      <w:pPr>
        <w:widowControl w:val="0"/>
        <w:autoSpaceDE w:val="0"/>
        <w:autoSpaceDN w:val="0"/>
        <w:adjustRightInd w:val="0"/>
        <w:spacing w:before="120" w:line="226" w:lineRule="auto"/>
        <w:jc w:val="both"/>
        <w:rPr>
          <w:spacing w:val="5"/>
          <w:kern w:val="1"/>
        </w:rPr>
      </w:pPr>
    </w:p>
    <w:p w14:paraId="2A1A6A86" w14:textId="0934EDF3" w:rsidR="001629D9" w:rsidRDefault="00AD2880" w:rsidP="00AD2880">
      <w:pPr>
        <w:widowControl w:val="0"/>
        <w:autoSpaceDE w:val="0"/>
        <w:autoSpaceDN w:val="0"/>
        <w:adjustRightInd w:val="0"/>
        <w:spacing w:before="120" w:line="226" w:lineRule="auto"/>
        <w:jc w:val="both"/>
        <w:rPr>
          <w:spacing w:val="5"/>
          <w:kern w:val="1"/>
        </w:rPr>
      </w:pPr>
      <w:r>
        <w:rPr>
          <w:spacing w:val="5"/>
          <w:kern w:val="1"/>
        </w:rPr>
        <w:lastRenderedPageBreak/>
        <w:t xml:space="preserve">      </w:t>
      </w:r>
      <w:r w:rsidR="001629D9">
        <w:rPr>
          <w:noProof/>
        </w:rPr>
        <w:drawing>
          <wp:inline distT="0" distB="0" distL="0" distR="0" wp14:anchorId="1D7E1348" wp14:editId="5E0806A3">
            <wp:extent cx="2296886" cy="1669012"/>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6233" cy="1675804"/>
                    </a:xfrm>
                    <a:prstGeom prst="rect">
                      <a:avLst/>
                    </a:prstGeom>
                  </pic:spPr>
                </pic:pic>
              </a:graphicData>
            </a:graphic>
          </wp:inline>
        </w:drawing>
      </w:r>
      <w:r w:rsidR="001629D9">
        <w:rPr>
          <w:noProof/>
        </w:rPr>
        <w:drawing>
          <wp:inline distT="0" distB="0" distL="0" distR="0" wp14:anchorId="7A9B2630" wp14:editId="75E8D927">
            <wp:extent cx="2307771" cy="167196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2434" cy="1697081"/>
                    </a:xfrm>
                    <a:prstGeom prst="rect">
                      <a:avLst/>
                    </a:prstGeom>
                  </pic:spPr>
                </pic:pic>
              </a:graphicData>
            </a:graphic>
          </wp:inline>
        </w:drawing>
      </w:r>
    </w:p>
    <w:p w14:paraId="346B965B" w14:textId="4AF3D017" w:rsid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Figure </w:t>
      </w:r>
      <w:r w:rsidR="00AC25B5">
        <w:rPr>
          <w:b/>
          <w:spacing w:val="5"/>
          <w:kern w:val="1"/>
        </w:rPr>
        <w:t>5</w:t>
      </w:r>
      <w:r w:rsidRPr="001629D9">
        <w:rPr>
          <w:b/>
          <w:spacing w:val="5"/>
          <w:kern w:val="1"/>
        </w:rPr>
        <w:t>: Training and Validation Loss and Accuracy Vs Epochs Graph for Task 1</w:t>
      </w:r>
    </w:p>
    <w:p w14:paraId="1C4AD275" w14:textId="77777777" w:rsidR="00AD2880" w:rsidRPr="001629D9" w:rsidRDefault="00AD2880" w:rsidP="001629D9">
      <w:pPr>
        <w:widowControl w:val="0"/>
        <w:autoSpaceDE w:val="0"/>
        <w:autoSpaceDN w:val="0"/>
        <w:adjustRightInd w:val="0"/>
        <w:spacing w:before="120" w:line="226" w:lineRule="auto"/>
        <w:jc w:val="center"/>
        <w:rPr>
          <w:b/>
          <w:spacing w:val="5"/>
          <w:kern w:val="1"/>
        </w:rPr>
      </w:pPr>
    </w:p>
    <w:p w14:paraId="6DE5CF00" w14:textId="2275ECE5" w:rsidR="001629D9" w:rsidRDefault="001629D9" w:rsidP="001629D9">
      <w:pPr>
        <w:widowControl w:val="0"/>
        <w:autoSpaceDE w:val="0"/>
        <w:autoSpaceDN w:val="0"/>
        <w:adjustRightInd w:val="0"/>
        <w:spacing w:before="120" w:line="226" w:lineRule="auto"/>
        <w:jc w:val="center"/>
        <w:rPr>
          <w:spacing w:val="5"/>
          <w:kern w:val="1"/>
        </w:rPr>
      </w:pPr>
      <w:r>
        <w:rPr>
          <w:noProof/>
        </w:rPr>
        <w:drawing>
          <wp:inline distT="0" distB="0" distL="0" distR="0" wp14:anchorId="53273FB9" wp14:editId="54641674">
            <wp:extent cx="2284550" cy="1289957"/>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8292" cy="1303363"/>
                    </a:xfrm>
                    <a:prstGeom prst="rect">
                      <a:avLst/>
                    </a:prstGeom>
                  </pic:spPr>
                </pic:pic>
              </a:graphicData>
            </a:graphic>
          </wp:inline>
        </w:drawing>
      </w:r>
      <w:r>
        <w:rPr>
          <w:spacing w:val="5"/>
          <w:kern w:val="1"/>
        </w:rPr>
        <w:t xml:space="preserve">    </w:t>
      </w:r>
      <w:r>
        <w:rPr>
          <w:noProof/>
        </w:rPr>
        <w:drawing>
          <wp:inline distT="0" distB="0" distL="0" distR="0" wp14:anchorId="3E9341B7" wp14:editId="18A07897">
            <wp:extent cx="2084614" cy="129327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6830" cy="1313260"/>
                    </a:xfrm>
                    <a:prstGeom prst="rect">
                      <a:avLst/>
                    </a:prstGeom>
                  </pic:spPr>
                </pic:pic>
              </a:graphicData>
            </a:graphic>
          </wp:inline>
        </w:drawing>
      </w:r>
    </w:p>
    <w:p w14:paraId="351C6AAD" w14:textId="66C1AAC3" w:rsid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Figure </w:t>
      </w:r>
      <w:r w:rsidR="00AC25B5">
        <w:rPr>
          <w:b/>
          <w:spacing w:val="5"/>
          <w:kern w:val="1"/>
        </w:rPr>
        <w:t>6</w:t>
      </w:r>
      <w:r w:rsidRPr="001629D9">
        <w:rPr>
          <w:b/>
          <w:spacing w:val="5"/>
          <w:kern w:val="1"/>
        </w:rPr>
        <w:t>: Confusion Matrix and Classification Report for Task 1</w:t>
      </w:r>
    </w:p>
    <w:p w14:paraId="3E8BB343" w14:textId="77777777" w:rsidR="001629D9" w:rsidRDefault="001629D9" w:rsidP="001629D9">
      <w:pPr>
        <w:widowControl w:val="0"/>
        <w:autoSpaceDE w:val="0"/>
        <w:autoSpaceDN w:val="0"/>
        <w:adjustRightInd w:val="0"/>
        <w:spacing w:before="120" w:line="226" w:lineRule="auto"/>
        <w:jc w:val="center"/>
        <w:rPr>
          <w:b/>
          <w:spacing w:val="5"/>
          <w:kern w:val="1"/>
        </w:rPr>
      </w:pPr>
    </w:p>
    <w:p w14:paraId="62C99384" w14:textId="1068DF91" w:rsid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Table </w:t>
      </w:r>
      <w:r>
        <w:rPr>
          <w:b/>
          <w:spacing w:val="5"/>
          <w:kern w:val="1"/>
        </w:rPr>
        <w:t>5</w:t>
      </w:r>
      <w:r w:rsidRPr="001629D9">
        <w:rPr>
          <w:b/>
          <w:spacing w:val="5"/>
          <w:kern w:val="1"/>
        </w:rPr>
        <w:t xml:space="preserve">: Final parameter values with accuracy on test set for Task </w:t>
      </w:r>
      <w:r>
        <w:rPr>
          <w:b/>
          <w:spacing w:val="5"/>
          <w:kern w:val="1"/>
        </w:rPr>
        <w:t>2</w:t>
      </w:r>
    </w:p>
    <w:tbl>
      <w:tblPr>
        <w:tblStyle w:val="TableGrid"/>
        <w:tblW w:w="0" w:type="auto"/>
        <w:tblLook w:val="04A0" w:firstRow="1" w:lastRow="0" w:firstColumn="1" w:lastColumn="0" w:noHBand="0" w:noVBand="1"/>
      </w:tblPr>
      <w:tblGrid>
        <w:gridCol w:w="1479"/>
        <w:gridCol w:w="1454"/>
        <w:gridCol w:w="2047"/>
        <w:gridCol w:w="1139"/>
        <w:gridCol w:w="869"/>
        <w:gridCol w:w="1148"/>
      </w:tblGrid>
      <w:tr w:rsidR="001629D9" w:rsidRPr="001629D9" w14:paraId="5B3459B0" w14:textId="77777777" w:rsidTr="00DD263C">
        <w:trPr>
          <w:trHeight w:val="281"/>
        </w:trPr>
        <w:tc>
          <w:tcPr>
            <w:tcW w:w="1479" w:type="dxa"/>
          </w:tcPr>
          <w:p w14:paraId="46860CF0"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Hidden Layers</w:t>
            </w:r>
          </w:p>
        </w:tc>
        <w:tc>
          <w:tcPr>
            <w:tcW w:w="1454" w:type="dxa"/>
          </w:tcPr>
          <w:p w14:paraId="1FAB3412"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Hidden Units</w:t>
            </w:r>
          </w:p>
        </w:tc>
        <w:tc>
          <w:tcPr>
            <w:tcW w:w="2047" w:type="dxa"/>
          </w:tcPr>
          <w:p w14:paraId="05F96B10"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Activation Functions (for hidden layers only)</w:t>
            </w:r>
          </w:p>
        </w:tc>
        <w:tc>
          <w:tcPr>
            <w:tcW w:w="1139" w:type="dxa"/>
          </w:tcPr>
          <w:p w14:paraId="4C8CF418"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Optimizer</w:t>
            </w:r>
          </w:p>
        </w:tc>
        <w:tc>
          <w:tcPr>
            <w:tcW w:w="869" w:type="dxa"/>
          </w:tcPr>
          <w:p w14:paraId="567D07CC" w14:textId="77777777"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Epochs</w:t>
            </w:r>
          </w:p>
        </w:tc>
        <w:tc>
          <w:tcPr>
            <w:tcW w:w="1148" w:type="dxa"/>
          </w:tcPr>
          <w:p w14:paraId="15A0F71A" w14:textId="297214C3" w:rsidR="001629D9" w:rsidRPr="001629D9" w:rsidRDefault="001629D9" w:rsidP="00DD263C">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Accuracy</w:t>
            </w:r>
          </w:p>
        </w:tc>
      </w:tr>
      <w:tr w:rsidR="001629D9" w:rsidRPr="001629D9" w14:paraId="57489F53" w14:textId="77777777" w:rsidTr="001629D9">
        <w:trPr>
          <w:trHeight w:val="170"/>
        </w:trPr>
        <w:tc>
          <w:tcPr>
            <w:tcW w:w="1479" w:type="dxa"/>
          </w:tcPr>
          <w:p w14:paraId="78A4F06E" w14:textId="77777777"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2</w:t>
            </w:r>
          </w:p>
        </w:tc>
        <w:tc>
          <w:tcPr>
            <w:tcW w:w="1454" w:type="dxa"/>
          </w:tcPr>
          <w:p w14:paraId="6AA895AF" w14:textId="77777777"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40,40</w:t>
            </w:r>
          </w:p>
        </w:tc>
        <w:tc>
          <w:tcPr>
            <w:tcW w:w="2047" w:type="dxa"/>
          </w:tcPr>
          <w:p w14:paraId="60833FCD" w14:textId="77777777"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Sigmoid, Relu</w:t>
            </w:r>
          </w:p>
        </w:tc>
        <w:tc>
          <w:tcPr>
            <w:tcW w:w="1139" w:type="dxa"/>
          </w:tcPr>
          <w:p w14:paraId="26338486" w14:textId="77777777"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Adam</w:t>
            </w:r>
          </w:p>
        </w:tc>
        <w:tc>
          <w:tcPr>
            <w:tcW w:w="869" w:type="dxa"/>
          </w:tcPr>
          <w:p w14:paraId="216FD57C" w14:textId="77777777"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75</w:t>
            </w:r>
          </w:p>
        </w:tc>
        <w:tc>
          <w:tcPr>
            <w:tcW w:w="1148" w:type="dxa"/>
          </w:tcPr>
          <w:p w14:paraId="5A5DB07D" w14:textId="661C7E68" w:rsidR="001629D9" w:rsidRDefault="001629D9" w:rsidP="00DD263C">
            <w:pPr>
              <w:widowControl w:val="0"/>
              <w:autoSpaceDE w:val="0"/>
              <w:autoSpaceDN w:val="0"/>
              <w:adjustRightInd w:val="0"/>
              <w:spacing w:line="226" w:lineRule="auto"/>
              <w:jc w:val="center"/>
              <w:rPr>
                <w:spacing w:val="5"/>
                <w:kern w:val="1"/>
                <w:sz w:val="16"/>
                <w:szCs w:val="16"/>
              </w:rPr>
            </w:pPr>
            <w:r>
              <w:rPr>
                <w:spacing w:val="5"/>
                <w:kern w:val="1"/>
                <w:sz w:val="16"/>
                <w:szCs w:val="16"/>
              </w:rPr>
              <w:t>85.68</w:t>
            </w:r>
            <w:r w:rsidR="00AD2880">
              <w:rPr>
                <w:spacing w:val="5"/>
                <w:kern w:val="1"/>
                <w:sz w:val="16"/>
                <w:szCs w:val="16"/>
              </w:rPr>
              <w:t>%</w:t>
            </w:r>
          </w:p>
        </w:tc>
      </w:tr>
    </w:tbl>
    <w:p w14:paraId="2255896E" w14:textId="61F8652A" w:rsidR="001629D9" w:rsidRPr="001629D9" w:rsidRDefault="001629D9" w:rsidP="001629D9">
      <w:pPr>
        <w:widowControl w:val="0"/>
        <w:autoSpaceDE w:val="0"/>
        <w:autoSpaceDN w:val="0"/>
        <w:adjustRightInd w:val="0"/>
        <w:spacing w:before="120" w:line="226" w:lineRule="auto"/>
        <w:rPr>
          <w:b/>
          <w:spacing w:val="5"/>
          <w:kern w:val="1"/>
        </w:rPr>
      </w:pPr>
      <w:r>
        <w:rPr>
          <w:b/>
          <w:spacing w:val="5"/>
          <w:kern w:val="1"/>
        </w:rPr>
        <w:t xml:space="preserve">    </w:t>
      </w:r>
      <w:r>
        <w:rPr>
          <w:noProof/>
        </w:rPr>
        <w:drawing>
          <wp:inline distT="0" distB="0" distL="0" distR="0" wp14:anchorId="4CA3ECDD" wp14:editId="15617E85">
            <wp:extent cx="2289419" cy="16981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750" cy="1711768"/>
                    </a:xfrm>
                    <a:prstGeom prst="rect">
                      <a:avLst/>
                    </a:prstGeom>
                  </pic:spPr>
                </pic:pic>
              </a:graphicData>
            </a:graphic>
          </wp:inline>
        </w:drawing>
      </w:r>
      <w:r>
        <w:rPr>
          <w:noProof/>
        </w:rPr>
        <w:drawing>
          <wp:inline distT="0" distB="0" distL="0" distR="0" wp14:anchorId="5E0CB4D5" wp14:editId="4F7AE379">
            <wp:extent cx="2324100" cy="169105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074" cy="1694678"/>
                    </a:xfrm>
                    <a:prstGeom prst="rect">
                      <a:avLst/>
                    </a:prstGeom>
                  </pic:spPr>
                </pic:pic>
              </a:graphicData>
            </a:graphic>
          </wp:inline>
        </w:drawing>
      </w:r>
    </w:p>
    <w:p w14:paraId="1F2DC382" w14:textId="3B51F358" w:rsid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Figure </w:t>
      </w:r>
      <w:r w:rsidR="00AC25B5">
        <w:rPr>
          <w:b/>
          <w:spacing w:val="5"/>
          <w:kern w:val="1"/>
        </w:rPr>
        <w:t>7</w:t>
      </w:r>
      <w:r w:rsidRPr="001629D9">
        <w:rPr>
          <w:b/>
          <w:spacing w:val="5"/>
          <w:kern w:val="1"/>
        </w:rPr>
        <w:t xml:space="preserve">: Training and Validation Loss and Accuracy Vs Epochs Graph for Task </w:t>
      </w:r>
      <w:r>
        <w:rPr>
          <w:b/>
          <w:spacing w:val="5"/>
          <w:kern w:val="1"/>
        </w:rPr>
        <w:t>2</w:t>
      </w:r>
    </w:p>
    <w:p w14:paraId="72B3A7E6" w14:textId="1B2E90A2" w:rsidR="001629D9" w:rsidRPr="001629D9" w:rsidRDefault="001629D9" w:rsidP="001629D9">
      <w:pPr>
        <w:widowControl w:val="0"/>
        <w:autoSpaceDE w:val="0"/>
        <w:autoSpaceDN w:val="0"/>
        <w:adjustRightInd w:val="0"/>
        <w:spacing w:before="120" w:line="226" w:lineRule="auto"/>
        <w:jc w:val="center"/>
        <w:rPr>
          <w:b/>
          <w:spacing w:val="5"/>
          <w:kern w:val="1"/>
        </w:rPr>
      </w:pPr>
      <w:r>
        <w:rPr>
          <w:noProof/>
        </w:rPr>
        <w:drawing>
          <wp:inline distT="0" distB="0" distL="0" distR="0" wp14:anchorId="047A3D4B" wp14:editId="37CC2BDE">
            <wp:extent cx="2177142" cy="122930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1144" cy="1242860"/>
                    </a:xfrm>
                    <a:prstGeom prst="rect">
                      <a:avLst/>
                    </a:prstGeom>
                  </pic:spPr>
                </pic:pic>
              </a:graphicData>
            </a:graphic>
          </wp:inline>
        </w:drawing>
      </w:r>
      <w:r>
        <w:rPr>
          <w:noProof/>
        </w:rPr>
        <w:drawing>
          <wp:inline distT="0" distB="0" distL="0" distR="0" wp14:anchorId="646F47DA" wp14:editId="09414EA0">
            <wp:extent cx="2142614" cy="134438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8731" cy="1367048"/>
                    </a:xfrm>
                    <a:prstGeom prst="rect">
                      <a:avLst/>
                    </a:prstGeom>
                  </pic:spPr>
                </pic:pic>
              </a:graphicData>
            </a:graphic>
          </wp:inline>
        </w:drawing>
      </w:r>
    </w:p>
    <w:p w14:paraId="1D03BDDF" w14:textId="2EED06F2" w:rsid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Figure </w:t>
      </w:r>
      <w:r w:rsidR="00AC25B5">
        <w:rPr>
          <w:b/>
          <w:spacing w:val="5"/>
          <w:kern w:val="1"/>
        </w:rPr>
        <w:t>8</w:t>
      </w:r>
      <w:r w:rsidRPr="001629D9">
        <w:rPr>
          <w:b/>
          <w:spacing w:val="5"/>
          <w:kern w:val="1"/>
        </w:rPr>
        <w:t xml:space="preserve">: Confusion Matrix and Classification Report for Task </w:t>
      </w:r>
      <w:r>
        <w:rPr>
          <w:b/>
          <w:spacing w:val="5"/>
          <w:kern w:val="1"/>
        </w:rPr>
        <w:t>2</w:t>
      </w:r>
    </w:p>
    <w:p w14:paraId="63E4CBBF" w14:textId="77777777" w:rsidR="001629D9" w:rsidRDefault="001629D9" w:rsidP="001629D9">
      <w:pPr>
        <w:widowControl w:val="0"/>
        <w:autoSpaceDE w:val="0"/>
        <w:autoSpaceDN w:val="0"/>
        <w:adjustRightInd w:val="0"/>
        <w:spacing w:before="120" w:line="226" w:lineRule="auto"/>
        <w:jc w:val="center"/>
        <w:rPr>
          <w:b/>
          <w:spacing w:val="5"/>
          <w:kern w:val="1"/>
        </w:rPr>
      </w:pPr>
    </w:p>
    <w:p w14:paraId="7BA3619A" w14:textId="37E43E78" w:rsid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Table </w:t>
      </w:r>
      <w:r>
        <w:rPr>
          <w:b/>
          <w:spacing w:val="5"/>
          <w:kern w:val="1"/>
        </w:rPr>
        <w:t>6</w:t>
      </w:r>
      <w:r w:rsidRPr="001629D9">
        <w:rPr>
          <w:b/>
          <w:spacing w:val="5"/>
          <w:kern w:val="1"/>
        </w:rPr>
        <w:t xml:space="preserve">: Final parameter values with accuracy on test set for Task </w:t>
      </w:r>
      <w:r w:rsidR="00AD2880">
        <w:rPr>
          <w:b/>
          <w:spacing w:val="5"/>
          <w:kern w:val="1"/>
        </w:rPr>
        <w:t>3</w:t>
      </w:r>
    </w:p>
    <w:tbl>
      <w:tblPr>
        <w:tblStyle w:val="TableGrid"/>
        <w:tblW w:w="0" w:type="auto"/>
        <w:tblLook w:val="04A0" w:firstRow="1" w:lastRow="0" w:firstColumn="1" w:lastColumn="0" w:noHBand="0" w:noVBand="1"/>
      </w:tblPr>
      <w:tblGrid>
        <w:gridCol w:w="719"/>
        <w:gridCol w:w="785"/>
        <w:gridCol w:w="1059"/>
        <w:gridCol w:w="1752"/>
        <w:gridCol w:w="1185"/>
        <w:gridCol w:w="853"/>
        <w:gridCol w:w="746"/>
        <w:gridCol w:w="1037"/>
      </w:tblGrid>
      <w:tr w:rsidR="00AD2880" w:rsidRPr="001629D9" w14:paraId="017800B7" w14:textId="77777777" w:rsidTr="00A2580E">
        <w:trPr>
          <w:trHeight w:val="340"/>
        </w:trPr>
        <w:tc>
          <w:tcPr>
            <w:tcW w:w="718" w:type="dxa"/>
          </w:tcPr>
          <w:p w14:paraId="2BDBA62D" w14:textId="77777777" w:rsidR="00AD2880" w:rsidRPr="001629D9" w:rsidRDefault="00AD2880" w:rsidP="00A2580E">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Conv Layers</w:t>
            </w:r>
          </w:p>
        </w:tc>
        <w:tc>
          <w:tcPr>
            <w:tcW w:w="785" w:type="dxa"/>
          </w:tcPr>
          <w:p w14:paraId="2482C7C5" w14:textId="77777777" w:rsidR="00AD2880" w:rsidRPr="001629D9" w:rsidRDefault="00AD2880" w:rsidP="00A2580E">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Kernels</w:t>
            </w:r>
          </w:p>
        </w:tc>
        <w:tc>
          <w:tcPr>
            <w:tcW w:w="1157" w:type="dxa"/>
          </w:tcPr>
          <w:p w14:paraId="4836859E" w14:textId="77777777" w:rsidR="00AD2880" w:rsidRPr="001629D9" w:rsidRDefault="00AD2880" w:rsidP="00A2580E">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Kernel sizes</w:t>
            </w:r>
          </w:p>
        </w:tc>
        <w:tc>
          <w:tcPr>
            <w:tcW w:w="1973" w:type="dxa"/>
          </w:tcPr>
          <w:p w14:paraId="6EB0C8F3" w14:textId="77777777" w:rsidR="00AD2880" w:rsidRPr="001629D9" w:rsidRDefault="00AD2880" w:rsidP="00A2580E">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Kernel Activation functions</w:t>
            </w:r>
          </w:p>
        </w:tc>
        <w:tc>
          <w:tcPr>
            <w:tcW w:w="819" w:type="dxa"/>
          </w:tcPr>
          <w:p w14:paraId="0F1A0838" w14:textId="77777777" w:rsidR="00AD2880" w:rsidRPr="001629D9" w:rsidRDefault="00AD2880" w:rsidP="00A2580E">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Hidden Layers</w:t>
            </w:r>
          </w:p>
        </w:tc>
        <w:tc>
          <w:tcPr>
            <w:tcW w:w="882" w:type="dxa"/>
          </w:tcPr>
          <w:p w14:paraId="74B9FC38" w14:textId="77777777" w:rsidR="00AD2880" w:rsidRPr="001629D9" w:rsidRDefault="00AD2880" w:rsidP="00A2580E">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No. of Hidden Units</w:t>
            </w:r>
          </w:p>
        </w:tc>
        <w:tc>
          <w:tcPr>
            <w:tcW w:w="746" w:type="dxa"/>
          </w:tcPr>
          <w:p w14:paraId="1E0DF32C" w14:textId="77777777" w:rsidR="00AD2880" w:rsidRPr="001629D9" w:rsidRDefault="00AD2880" w:rsidP="00A2580E">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Epochs</w:t>
            </w:r>
          </w:p>
        </w:tc>
        <w:tc>
          <w:tcPr>
            <w:tcW w:w="1056" w:type="dxa"/>
          </w:tcPr>
          <w:p w14:paraId="18369828" w14:textId="77777777" w:rsidR="00AD2880" w:rsidRPr="001629D9" w:rsidRDefault="00AD2880" w:rsidP="00A2580E">
            <w:pPr>
              <w:widowControl w:val="0"/>
              <w:autoSpaceDE w:val="0"/>
              <w:autoSpaceDN w:val="0"/>
              <w:adjustRightInd w:val="0"/>
              <w:spacing w:line="226" w:lineRule="auto"/>
              <w:jc w:val="center"/>
              <w:rPr>
                <w:b/>
                <w:spacing w:val="5"/>
                <w:kern w:val="1"/>
                <w:sz w:val="16"/>
                <w:szCs w:val="16"/>
              </w:rPr>
            </w:pPr>
            <w:r w:rsidRPr="001629D9">
              <w:rPr>
                <w:b/>
                <w:spacing w:val="5"/>
                <w:kern w:val="1"/>
                <w:sz w:val="16"/>
                <w:szCs w:val="16"/>
              </w:rPr>
              <w:t>Validation Accuracy</w:t>
            </w:r>
          </w:p>
        </w:tc>
      </w:tr>
      <w:tr w:rsidR="00AD2880" w:rsidRPr="005E6FFC" w14:paraId="11B688D0" w14:textId="77777777" w:rsidTr="00AD2880">
        <w:trPr>
          <w:trHeight w:val="223"/>
        </w:trPr>
        <w:tc>
          <w:tcPr>
            <w:tcW w:w="718" w:type="dxa"/>
          </w:tcPr>
          <w:p w14:paraId="36568AAD" w14:textId="77777777" w:rsidR="00AD2880" w:rsidRPr="005E6FFC" w:rsidRDefault="00AD2880" w:rsidP="00A2580E">
            <w:pPr>
              <w:widowControl w:val="0"/>
              <w:autoSpaceDE w:val="0"/>
              <w:autoSpaceDN w:val="0"/>
              <w:adjustRightInd w:val="0"/>
              <w:jc w:val="center"/>
              <w:rPr>
                <w:bCs/>
                <w:spacing w:val="24"/>
                <w:kern w:val="1"/>
                <w:sz w:val="16"/>
                <w:szCs w:val="16"/>
              </w:rPr>
            </w:pPr>
            <w:r w:rsidRPr="005E6FFC">
              <w:rPr>
                <w:bCs/>
                <w:spacing w:val="24"/>
                <w:kern w:val="1"/>
                <w:sz w:val="16"/>
                <w:szCs w:val="16"/>
              </w:rPr>
              <w:t>1</w:t>
            </w:r>
          </w:p>
        </w:tc>
        <w:tc>
          <w:tcPr>
            <w:tcW w:w="785" w:type="dxa"/>
          </w:tcPr>
          <w:p w14:paraId="3112E7A4" w14:textId="77777777" w:rsidR="00AD2880" w:rsidRPr="005E6FFC" w:rsidRDefault="00AD2880" w:rsidP="00A2580E">
            <w:pPr>
              <w:widowControl w:val="0"/>
              <w:autoSpaceDE w:val="0"/>
              <w:autoSpaceDN w:val="0"/>
              <w:adjustRightInd w:val="0"/>
              <w:jc w:val="center"/>
              <w:rPr>
                <w:bCs/>
                <w:spacing w:val="24"/>
                <w:kern w:val="1"/>
                <w:sz w:val="16"/>
                <w:szCs w:val="16"/>
              </w:rPr>
            </w:pPr>
            <w:r w:rsidRPr="005E6FFC">
              <w:rPr>
                <w:bCs/>
                <w:spacing w:val="24"/>
                <w:kern w:val="1"/>
                <w:sz w:val="16"/>
                <w:szCs w:val="16"/>
              </w:rPr>
              <w:t>32</w:t>
            </w:r>
          </w:p>
        </w:tc>
        <w:tc>
          <w:tcPr>
            <w:tcW w:w="1157" w:type="dxa"/>
          </w:tcPr>
          <w:p w14:paraId="3D4D3B6C" w14:textId="77777777" w:rsidR="00AD2880" w:rsidRPr="005E6FFC" w:rsidRDefault="00AD2880" w:rsidP="00A2580E">
            <w:pPr>
              <w:widowControl w:val="0"/>
              <w:autoSpaceDE w:val="0"/>
              <w:autoSpaceDN w:val="0"/>
              <w:adjustRightInd w:val="0"/>
              <w:jc w:val="center"/>
              <w:rPr>
                <w:bCs/>
                <w:spacing w:val="24"/>
                <w:kern w:val="1"/>
                <w:sz w:val="16"/>
                <w:szCs w:val="16"/>
              </w:rPr>
            </w:pPr>
            <w:r w:rsidRPr="005E6FFC">
              <w:rPr>
                <w:bCs/>
                <w:spacing w:val="24"/>
                <w:kern w:val="1"/>
                <w:sz w:val="16"/>
                <w:szCs w:val="16"/>
              </w:rPr>
              <w:t>3x3</w:t>
            </w:r>
          </w:p>
        </w:tc>
        <w:tc>
          <w:tcPr>
            <w:tcW w:w="1973" w:type="dxa"/>
          </w:tcPr>
          <w:p w14:paraId="56ED6497" w14:textId="77777777" w:rsidR="00AD2880" w:rsidRPr="005E6FFC" w:rsidRDefault="00AD2880" w:rsidP="00A2580E">
            <w:pPr>
              <w:widowControl w:val="0"/>
              <w:autoSpaceDE w:val="0"/>
              <w:autoSpaceDN w:val="0"/>
              <w:adjustRightInd w:val="0"/>
              <w:jc w:val="center"/>
              <w:rPr>
                <w:bCs/>
                <w:spacing w:val="24"/>
                <w:kern w:val="1"/>
                <w:sz w:val="16"/>
                <w:szCs w:val="16"/>
              </w:rPr>
            </w:pPr>
            <w:r w:rsidRPr="005E6FFC">
              <w:rPr>
                <w:bCs/>
                <w:spacing w:val="24"/>
                <w:kern w:val="1"/>
                <w:sz w:val="16"/>
                <w:szCs w:val="16"/>
              </w:rPr>
              <w:t>Sigmoid</w:t>
            </w:r>
          </w:p>
        </w:tc>
        <w:tc>
          <w:tcPr>
            <w:tcW w:w="819" w:type="dxa"/>
          </w:tcPr>
          <w:p w14:paraId="6C38E432" w14:textId="6CB5C828" w:rsidR="00AD2880" w:rsidRPr="005E6FFC" w:rsidRDefault="00AD2880" w:rsidP="00A2580E">
            <w:pPr>
              <w:widowControl w:val="0"/>
              <w:autoSpaceDE w:val="0"/>
              <w:autoSpaceDN w:val="0"/>
              <w:adjustRightInd w:val="0"/>
              <w:jc w:val="center"/>
              <w:rPr>
                <w:bCs/>
                <w:spacing w:val="24"/>
                <w:kern w:val="1"/>
                <w:sz w:val="16"/>
                <w:szCs w:val="16"/>
              </w:rPr>
            </w:pPr>
            <w:r w:rsidRPr="005E6FFC">
              <w:rPr>
                <w:bCs/>
                <w:spacing w:val="24"/>
                <w:kern w:val="1"/>
                <w:sz w:val="16"/>
                <w:szCs w:val="16"/>
              </w:rPr>
              <w:t>1</w:t>
            </w:r>
            <w:r>
              <w:rPr>
                <w:bCs/>
                <w:spacing w:val="24"/>
                <w:kern w:val="1"/>
                <w:sz w:val="16"/>
                <w:szCs w:val="16"/>
              </w:rPr>
              <w:t>(Sigmoid)</w:t>
            </w:r>
          </w:p>
        </w:tc>
        <w:tc>
          <w:tcPr>
            <w:tcW w:w="882" w:type="dxa"/>
          </w:tcPr>
          <w:p w14:paraId="5D974F38" w14:textId="77777777" w:rsidR="00AD2880" w:rsidRPr="005E6FFC" w:rsidRDefault="00AD2880" w:rsidP="00A2580E">
            <w:pPr>
              <w:widowControl w:val="0"/>
              <w:autoSpaceDE w:val="0"/>
              <w:autoSpaceDN w:val="0"/>
              <w:adjustRightInd w:val="0"/>
              <w:jc w:val="center"/>
              <w:rPr>
                <w:bCs/>
                <w:spacing w:val="24"/>
                <w:kern w:val="1"/>
                <w:sz w:val="16"/>
                <w:szCs w:val="16"/>
              </w:rPr>
            </w:pPr>
            <w:r w:rsidRPr="005E6FFC">
              <w:rPr>
                <w:bCs/>
                <w:spacing w:val="24"/>
                <w:kern w:val="1"/>
                <w:sz w:val="16"/>
                <w:szCs w:val="16"/>
              </w:rPr>
              <w:t>30</w:t>
            </w:r>
          </w:p>
        </w:tc>
        <w:tc>
          <w:tcPr>
            <w:tcW w:w="746" w:type="dxa"/>
          </w:tcPr>
          <w:p w14:paraId="10C6F755" w14:textId="77777777" w:rsidR="00AD2880" w:rsidRPr="005E6FFC" w:rsidRDefault="00AD2880" w:rsidP="00A2580E">
            <w:pPr>
              <w:widowControl w:val="0"/>
              <w:autoSpaceDE w:val="0"/>
              <w:autoSpaceDN w:val="0"/>
              <w:adjustRightInd w:val="0"/>
              <w:jc w:val="center"/>
              <w:rPr>
                <w:bCs/>
                <w:spacing w:val="24"/>
                <w:kern w:val="1"/>
                <w:sz w:val="16"/>
                <w:szCs w:val="16"/>
              </w:rPr>
            </w:pPr>
            <w:r w:rsidRPr="005E6FFC">
              <w:rPr>
                <w:bCs/>
                <w:spacing w:val="24"/>
                <w:kern w:val="1"/>
                <w:sz w:val="16"/>
                <w:szCs w:val="16"/>
              </w:rPr>
              <w:t>85</w:t>
            </w:r>
          </w:p>
        </w:tc>
        <w:tc>
          <w:tcPr>
            <w:tcW w:w="1056" w:type="dxa"/>
          </w:tcPr>
          <w:p w14:paraId="3C0B1F24" w14:textId="23148AC5" w:rsidR="00AD2880" w:rsidRPr="005E6FFC" w:rsidRDefault="00AD2880" w:rsidP="00A2580E">
            <w:pPr>
              <w:widowControl w:val="0"/>
              <w:autoSpaceDE w:val="0"/>
              <w:autoSpaceDN w:val="0"/>
              <w:adjustRightInd w:val="0"/>
              <w:jc w:val="center"/>
              <w:rPr>
                <w:bCs/>
                <w:spacing w:val="24"/>
                <w:kern w:val="1"/>
                <w:sz w:val="16"/>
                <w:szCs w:val="16"/>
              </w:rPr>
            </w:pPr>
            <w:r>
              <w:rPr>
                <w:bCs/>
                <w:spacing w:val="24"/>
                <w:kern w:val="1"/>
                <w:sz w:val="16"/>
                <w:szCs w:val="16"/>
              </w:rPr>
              <w:t>90.</w:t>
            </w:r>
            <w:r>
              <w:rPr>
                <w:bCs/>
                <w:spacing w:val="24"/>
                <w:kern w:val="1"/>
                <w:sz w:val="16"/>
                <w:szCs w:val="16"/>
              </w:rPr>
              <w:t>38%</w:t>
            </w:r>
          </w:p>
        </w:tc>
      </w:tr>
    </w:tbl>
    <w:p w14:paraId="4A3D470D" w14:textId="77777777" w:rsidR="00AD2880" w:rsidRDefault="00AD2880" w:rsidP="001629D9">
      <w:pPr>
        <w:widowControl w:val="0"/>
        <w:autoSpaceDE w:val="0"/>
        <w:autoSpaceDN w:val="0"/>
        <w:adjustRightInd w:val="0"/>
        <w:spacing w:before="120" w:line="226" w:lineRule="auto"/>
        <w:jc w:val="center"/>
        <w:rPr>
          <w:b/>
          <w:spacing w:val="5"/>
          <w:kern w:val="1"/>
        </w:rPr>
      </w:pPr>
    </w:p>
    <w:p w14:paraId="131D33C4" w14:textId="588FCC40" w:rsidR="008B7D5A" w:rsidRPr="001629D9" w:rsidRDefault="00AD2880" w:rsidP="00AD2880">
      <w:pPr>
        <w:widowControl w:val="0"/>
        <w:autoSpaceDE w:val="0"/>
        <w:autoSpaceDN w:val="0"/>
        <w:adjustRightInd w:val="0"/>
        <w:spacing w:before="120" w:line="226" w:lineRule="auto"/>
        <w:rPr>
          <w:b/>
          <w:spacing w:val="5"/>
          <w:kern w:val="1"/>
        </w:rPr>
      </w:pPr>
      <w:r>
        <w:rPr>
          <w:noProof/>
        </w:rPr>
        <w:t xml:space="preserve">      </w:t>
      </w:r>
      <w:r>
        <w:rPr>
          <w:noProof/>
        </w:rPr>
        <w:drawing>
          <wp:inline distT="0" distB="0" distL="0" distR="0" wp14:anchorId="01C43DFA" wp14:editId="1AED6ADC">
            <wp:extent cx="2291443" cy="1700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8259" cy="1712833"/>
                    </a:xfrm>
                    <a:prstGeom prst="rect">
                      <a:avLst/>
                    </a:prstGeom>
                  </pic:spPr>
                </pic:pic>
              </a:graphicData>
            </a:graphic>
          </wp:inline>
        </w:drawing>
      </w:r>
      <w:r w:rsidRPr="00AD2880">
        <w:rPr>
          <w:noProof/>
        </w:rPr>
        <w:t xml:space="preserve"> </w:t>
      </w:r>
      <w:r>
        <w:rPr>
          <w:noProof/>
        </w:rPr>
        <w:drawing>
          <wp:inline distT="0" distB="0" distL="0" distR="0" wp14:anchorId="4BA658D4" wp14:editId="1D45D5F3">
            <wp:extent cx="2299672" cy="1643743"/>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980" cy="1648252"/>
                    </a:xfrm>
                    <a:prstGeom prst="rect">
                      <a:avLst/>
                    </a:prstGeom>
                  </pic:spPr>
                </pic:pic>
              </a:graphicData>
            </a:graphic>
          </wp:inline>
        </w:drawing>
      </w:r>
    </w:p>
    <w:p w14:paraId="45E456EB" w14:textId="13B4D55C" w:rsid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Figure </w:t>
      </w:r>
      <w:r w:rsidR="00AC25B5">
        <w:rPr>
          <w:b/>
          <w:spacing w:val="5"/>
          <w:kern w:val="1"/>
        </w:rPr>
        <w:t>9</w:t>
      </w:r>
      <w:r w:rsidRPr="001629D9">
        <w:rPr>
          <w:b/>
          <w:spacing w:val="5"/>
          <w:kern w:val="1"/>
        </w:rPr>
        <w:t xml:space="preserve">: Training and Validation Loss and Accuracy Vs Epochs Graph for Task </w:t>
      </w:r>
      <w:r w:rsidR="00AD2880">
        <w:rPr>
          <w:b/>
          <w:spacing w:val="5"/>
          <w:kern w:val="1"/>
        </w:rPr>
        <w:t>3</w:t>
      </w:r>
    </w:p>
    <w:p w14:paraId="023D2648" w14:textId="4EC072B9" w:rsidR="005577A6" w:rsidRPr="001629D9" w:rsidRDefault="00AC25B5" w:rsidP="00AD2880">
      <w:pPr>
        <w:widowControl w:val="0"/>
        <w:autoSpaceDE w:val="0"/>
        <w:autoSpaceDN w:val="0"/>
        <w:adjustRightInd w:val="0"/>
        <w:spacing w:before="120" w:line="226" w:lineRule="auto"/>
        <w:rPr>
          <w:b/>
          <w:spacing w:val="5"/>
          <w:kern w:val="1"/>
        </w:rPr>
      </w:pPr>
      <w:r>
        <w:rPr>
          <w:noProof/>
        </w:rPr>
        <w:drawing>
          <wp:inline distT="0" distB="0" distL="0" distR="0" wp14:anchorId="25CFF41B" wp14:editId="00468249">
            <wp:extent cx="2287701" cy="1273628"/>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4234" cy="1282832"/>
                    </a:xfrm>
                    <a:prstGeom prst="rect">
                      <a:avLst/>
                    </a:prstGeom>
                  </pic:spPr>
                </pic:pic>
              </a:graphicData>
            </a:graphic>
          </wp:inline>
        </w:drawing>
      </w:r>
      <w:r w:rsidR="00AD2880">
        <w:rPr>
          <w:b/>
          <w:spacing w:val="5"/>
          <w:kern w:val="1"/>
        </w:rPr>
        <w:t xml:space="preserve">    </w:t>
      </w:r>
      <w:r>
        <w:rPr>
          <w:noProof/>
        </w:rPr>
        <w:drawing>
          <wp:inline distT="0" distB="0" distL="0" distR="0" wp14:anchorId="47FDFBFF" wp14:editId="3ACA2863">
            <wp:extent cx="2062843" cy="12802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652" cy="1296246"/>
                    </a:xfrm>
                    <a:prstGeom prst="rect">
                      <a:avLst/>
                    </a:prstGeom>
                  </pic:spPr>
                </pic:pic>
              </a:graphicData>
            </a:graphic>
          </wp:inline>
        </w:drawing>
      </w:r>
    </w:p>
    <w:p w14:paraId="63E74684" w14:textId="717CF627" w:rsidR="001629D9" w:rsidRDefault="001629D9" w:rsidP="001629D9">
      <w:pPr>
        <w:widowControl w:val="0"/>
        <w:autoSpaceDE w:val="0"/>
        <w:autoSpaceDN w:val="0"/>
        <w:adjustRightInd w:val="0"/>
        <w:spacing w:before="120" w:line="226" w:lineRule="auto"/>
        <w:jc w:val="center"/>
        <w:rPr>
          <w:b/>
          <w:spacing w:val="5"/>
          <w:kern w:val="1"/>
        </w:rPr>
      </w:pPr>
      <w:r w:rsidRPr="001629D9">
        <w:rPr>
          <w:b/>
          <w:spacing w:val="5"/>
          <w:kern w:val="1"/>
        </w:rPr>
        <w:t xml:space="preserve">Figure </w:t>
      </w:r>
      <w:r w:rsidR="00AC25B5">
        <w:rPr>
          <w:b/>
          <w:spacing w:val="5"/>
          <w:kern w:val="1"/>
        </w:rPr>
        <w:t>10</w:t>
      </w:r>
      <w:r w:rsidRPr="001629D9">
        <w:rPr>
          <w:b/>
          <w:spacing w:val="5"/>
          <w:kern w:val="1"/>
        </w:rPr>
        <w:t xml:space="preserve">: Confusion Matrix and Classification Report for Task </w:t>
      </w:r>
      <w:r w:rsidR="00AD2880">
        <w:rPr>
          <w:b/>
          <w:spacing w:val="5"/>
          <w:kern w:val="1"/>
        </w:rPr>
        <w:t>3</w:t>
      </w:r>
    </w:p>
    <w:p w14:paraId="4E96B971" w14:textId="77777777" w:rsidR="002D0824" w:rsidRDefault="002D0824" w:rsidP="009D4741">
      <w:pPr>
        <w:widowControl w:val="0"/>
        <w:autoSpaceDE w:val="0"/>
        <w:autoSpaceDN w:val="0"/>
        <w:adjustRightInd w:val="0"/>
        <w:spacing w:before="120" w:line="226" w:lineRule="auto"/>
        <w:rPr>
          <w:spacing w:val="5"/>
          <w:kern w:val="1"/>
        </w:rPr>
      </w:pPr>
    </w:p>
    <w:p w14:paraId="07550F34" w14:textId="1CEEDB20" w:rsidR="002D0824" w:rsidRDefault="00AC25B5">
      <w:pPr>
        <w:widowControl w:val="0"/>
        <w:autoSpaceDE w:val="0"/>
        <w:autoSpaceDN w:val="0"/>
        <w:adjustRightInd w:val="0"/>
        <w:rPr>
          <w:b/>
          <w:bCs/>
          <w:spacing w:val="24"/>
          <w:kern w:val="1"/>
          <w:sz w:val="24"/>
          <w:szCs w:val="24"/>
        </w:rPr>
      </w:pPr>
      <w:r>
        <w:rPr>
          <w:b/>
          <w:bCs/>
          <w:spacing w:val="24"/>
          <w:kern w:val="1"/>
          <w:sz w:val="24"/>
          <w:szCs w:val="24"/>
        </w:rPr>
        <w:t>7</w:t>
      </w:r>
      <w:r w:rsidR="002D0824">
        <w:rPr>
          <w:b/>
          <w:bCs/>
          <w:spacing w:val="24"/>
          <w:kern w:val="1"/>
          <w:sz w:val="24"/>
          <w:szCs w:val="24"/>
        </w:rPr>
        <w:tab/>
      </w:r>
      <w:r w:rsidR="003A23A9">
        <w:rPr>
          <w:b/>
          <w:bCs/>
          <w:spacing w:val="24"/>
          <w:kern w:val="1"/>
          <w:sz w:val="24"/>
          <w:szCs w:val="24"/>
        </w:rPr>
        <w:t>Conclusion</w:t>
      </w:r>
    </w:p>
    <w:p w14:paraId="3B5E91D9" w14:textId="19417EEF" w:rsidR="002D0824" w:rsidRDefault="001629D9">
      <w:pPr>
        <w:widowControl w:val="0"/>
        <w:autoSpaceDE w:val="0"/>
        <w:autoSpaceDN w:val="0"/>
        <w:adjustRightInd w:val="0"/>
        <w:spacing w:before="120" w:line="226" w:lineRule="auto"/>
        <w:jc w:val="both"/>
        <w:rPr>
          <w:spacing w:val="5"/>
          <w:kern w:val="1"/>
        </w:rPr>
      </w:pPr>
      <w:r>
        <w:rPr>
          <w:spacing w:val="5"/>
          <w:kern w:val="1"/>
        </w:rPr>
        <w:t>I was able to design the neural network from scratch and by using Keras for predicting the class of clothing an image, from Fashion-MNIST dataset, belongs to with a descent accuracy after tweaking the hyperparameters involved in all the tasks. I</w:t>
      </w:r>
      <w:r w:rsidR="003A23A9">
        <w:rPr>
          <w:spacing w:val="5"/>
          <w:kern w:val="1"/>
        </w:rPr>
        <w:t xml:space="preserve"> </w:t>
      </w:r>
      <w:r>
        <w:rPr>
          <w:spacing w:val="5"/>
          <w:kern w:val="1"/>
        </w:rPr>
        <w:t xml:space="preserve">got </w:t>
      </w:r>
      <w:r w:rsidR="003A23A9">
        <w:rPr>
          <w:spacing w:val="5"/>
          <w:kern w:val="1"/>
        </w:rPr>
        <w:t xml:space="preserve">to a final set of values </w:t>
      </w:r>
      <w:r>
        <w:rPr>
          <w:spacing w:val="5"/>
          <w:kern w:val="1"/>
        </w:rPr>
        <w:t xml:space="preserve">of the hyperparameters </w:t>
      </w:r>
      <w:r w:rsidR="003A23A9">
        <w:rPr>
          <w:spacing w:val="5"/>
          <w:kern w:val="1"/>
        </w:rPr>
        <w:t>that made our classifier</w:t>
      </w:r>
      <w:r>
        <w:rPr>
          <w:spacing w:val="5"/>
          <w:kern w:val="1"/>
        </w:rPr>
        <w:t>s</w:t>
      </w:r>
      <w:r w:rsidR="003A23A9">
        <w:rPr>
          <w:spacing w:val="5"/>
          <w:kern w:val="1"/>
        </w:rPr>
        <w:t xml:space="preserve"> good enough for </w:t>
      </w:r>
      <w:r>
        <w:rPr>
          <w:spacing w:val="5"/>
          <w:kern w:val="1"/>
        </w:rPr>
        <w:t>recognize an image from an unseen dataset and classify it as one of the 10 classes.</w:t>
      </w:r>
    </w:p>
    <w:p w14:paraId="450FE79D" w14:textId="77777777" w:rsidR="005D7E6C" w:rsidRDefault="005D7E6C" w:rsidP="005D7E6C">
      <w:pPr>
        <w:widowControl w:val="0"/>
        <w:autoSpaceDE w:val="0"/>
        <w:autoSpaceDN w:val="0"/>
        <w:adjustRightInd w:val="0"/>
        <w:spacing w:before="240" w:after="40" w:line="226" w:lineRule="auto"/>
        <w:rPr>
          <w:b/>
          <w:bCs/>
          <w:spacing w:val="24"/>
          <w:kern w:val="1"/>
        </w:rPr>
      </w:pPr>
      <w:r>
        <w:rPr>
          <w:b/>
          <w:bCs/>
          <w:spacing w:val="24"/>
          <w:kern w:val="1"/>
        </w:rPr>
        <w:t>Acknowledgments</w:t>
      </w:r>
    </w:p>
    <w:p w14:paraId="60C29333" w14:textId="52C17DF2" w:rsidR="00124397" w:rsidRDefault="005D7E6C" w:rsidP="005D7E6C">
      <w:pPr>
        <w:widowControl w:val="0"/>
        <w:autoSpaceDE w:val="0"/>
        <w:autoSpaceDN w:val="0"/>
        <w:adjustRightInd w:val="0"/>
        <w:spacing w:before="120" w:line="226" w:lineRule="auto"/>
        <w:jc w:val="both"/>
        <w:rPr>
          <w:spacing w:val="5"/>
          <w:kern w:val="1"/>
        </w:rPr>
      </w:pPr>
      <w:r>
        <w:rPr>
          <w:spacing w:val="5"/>
          <w:kern w:val="1"/>
        </w:rPr>
        <w:t xml:space="preserve">I am grateful to Professor </w:t>
      </w:r>
      <w:proofErr w:type="spellStart"/>
      <w:r>
        <w:rPr>
          <w:spacing w:val="5"/>
          <w:kern w:val="1"/>
        </w:rPr>
        <w:t>Sargur</w:t>
      </w:r>
      <w:proofErr w:type="spellEnd"/>
      <w:r>
        <w:rPr>
          <w:spacing w:val="5"/>
          <w:kern w:val="1"/>
        </w:rPr>
        <w:t xml:space="preserve"> Srihari for helping me understand the concepts of </w:t>
      </w:r>
      <w:r w:rsidR="001629D9">
        <w:rPr>
          <w:spacing w:val="5"/>
          <w:kern w:val="1"/>
        </w:rPr>
        <w:t>Neural Networks</w:t>
      </w:r>
      <w:r>
        <w:rPr>
          <w:spacing w:val="5"/>
          <w:kern w:val="1"/>
        </w:rPr>
        <w:t xml:space="preserve"> and its application. I also thank Mihir Chauhan </w:t>
      </w:r>
      <w:r w:rsidR="001629D9">
        <w:rPr>
          <w:spacing w:val="5"/>
          <w:kern w:val="1"/>
        </w:rPr>
        <w:t xml:space="preserve">for </w:t>
      </w:r>
      <w:r>
        <w:rPr>
          <w:spacing w:val="5"/>
          <w:kern w:val="1"/>
        </w:rPr>
        <w:t>taking efforts in providing clarifications and better understanding of implementation of logistic regression in python.</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388C926" w14:textId="6A954690" w:rsidR="00487A89" w:rsidRDefault="000B5DB0">
      <w:pPr>
        <w:widowControl w:val="0"/>
        <w:autoSpaceDE w:val="0"/>
        <w:autoSpaceDN w:val="0"/>
        <w:adjustRightInd w:val="0"/>
        <w:spacing w:before="120" w:line="226" w:lineRule="auto"/>
        <w:jc w:val="both"/>
      </w:pPr>
      <w:r>
        <w:rPr>
          <w:spacing w:val="5"/>
          <w:kern w:val="1"/>
          <w:sz w:val="18"/>
          <w:szCs w:val="18"/>
        </w:rPr>
        <w:t xml:space="preserve"> </w:t>
      </w:r>
      <w:r w:rsidR="002D0824">
        <w:rPr>
          <w:spacing w:val="5"/>
          <w:kern w:val="1"/>
          <w:sz w:val="18"/>
          <w:szCs w:val="18"/>
        </w:rPr>
        <w:t xml:space="preserve">[1] </w:t>
      </w:r>
      <w:r w:rsidR="00CA2BBA" w:rsidRPr="00CA2BBA">
        <w:rPr>
          <w:spacing w:val="5"/>
          <w:kern w:val="1"/>
          <w:sz w:val="18"/>
          <w:szCs w:val="18"/>
        </w:rPr>
        <w:t>https://stackoverflow.com/questions/29576430/shuffle-dataframe-rows</w:t>
      </w:r>
      <w:r w:rsidR="00CA2BBA" w:rsidRPr="00487A89">
        <w:t xml:space="preserve"> </w:t>
      </w:r>
    </w:p>
    <w:p w14:paraId="5985ACC1" w14:textId="1C3A3902" w:rsidR="00FC3E5A" w:rsidRDefault="00CA2BBA">
      <w:pPr>
        <w:widowControl w:val="0"/>
        <w:autoSpaceDE w:val="0"/>
        <w:autoSpaceDN w:val="0"/>
        <w:adjustRightInd w:val="0"/>
        <w:spacing w:before="120" w:line="226" w:lineRule="auto"/>
        <w:jc w:val="both"/>
      </w:pPr>
      <w:r>
        <w:t>[2]</w:t>
      </w:r>
      <w:r w:rsidR="00FC3E5A" w:rsidRPr="00FC3E5A">
        <w:t>https://ublearns.buffalo.edu/bbcswebdav/pid-5107775-dt-content-rid-25436584_1/courses/2199_23170_COMB/1.1.2%20Python%2BMLFrameworks.pdf</w:t>
      </w:r>
      <w:r w:rsidR="00FC3E5A">
        <w:t xml:space="preserve"> </w:t>
      </w:r>
    </w:p>
    <w:p w14:paraId="307B0837" w14:textId="51202704" w:rsidR="00CA2BBA" w:rsidRDefault="00CA2BBA">
      <w:pPr>
        <w:widowControl w:val="0"/>
        <w:autoSpaceDE w:val="0"/>
        <w:autoSpaceDN w:val="0"/>
        <w:adjustRightInd w:val="0"/>
        <w:spacing w:before="120" w:line="226" w:lineRule="auto"/>
        <w:jc w:val="both"/>
      </w:pPr>
      <w:r>
        <w:t xml:space="preserve">[3] </w:t>
      </w:r>
      <w:r w:rsidRPr="00CA2BBA">
        <w:t>https://matplotlib.org/3.1.1/api/_as_gen/matplotlib.pyplot.subplots.html</w:t>
      </w:r>
    </w:p>
    <w:p w14:paraId="5A8AD73E" w14:textId="2CC6C493" w:rsidR="00CA2BBA" w:rsidRDefault="00CA2BBA">
      <w:pPr>
        <w:widowControl w:val="0"/>
        <w:autoSpaceDE w:val="0"/>
        <w:autoSpaceDN w:val="0"/>
        <w:adjustRightInd w:val="0"/>
        <w:spacing w:before="120" w:line="226" w:lineRule="auto"/>
        <w:jc w:val="both"/>
      </w:pPr>
      <w:r>
        <w:t xml:space="preserve">[4] </w:t>
      </w:r>
      <w:r w:rsidRPr="00CA2BBA">
        <w:t>https://towardsdatascience.com/accuracy-paradox-897a69e2dd9b</w:t>
      </w:r>
    </w:p>
    <w:p w14:paraId="4382440D" w14:textId="7D04C681" w:rsidR="00CA2BBA" w:rsidRDefault="00CA2BBA">
      <w:pPr>
        <w:widowControl w:val="0"/>
        <w:autoSpaceDE w:val="0"/>
        <w:autoSpaceDN w:val="0"/>
        <w:adjustRightInd w:val="0"/>
        <w:spacing w:before="120" w:line="226" w:lineRule="auto"/>
        <w:jc w:val="both"/>
      </w:pPr>
      <w:r>
        <w:t xml:space="preserve">[5] </w:t>
      </w:r>
      <w:r w:rsidRPr="00CA2BBA">
        <w:t>https://pythonspot.com/matplotlib-bar-chart/</w:t>
      </w:r>
    </w:p>
    <w:p w14:paraId="6B1C0770" w14:textId="42F6DB84" w:rsidR="00CA2BBA" w:rsidRPr="00487A89" w:rsidRDefault="00CA2BBA">
      <w:pPr>
        <w:widowControl w:val="0"/>
        <w:autoSpaceDE w:val="0"/>
        <w:autoSpaceDN w:val="0"/>
        <w:adjustRightInd w:val="0"/>
        <w:spacing w:before="120" w:line="226" w:lineRule="auto"/>
        <w:jc w:val="both"/>
      </w:pPr>
      <w:r>
        <w:t xml:space="preserve">[6] </w:t>
      </w:r>
      <w:r w:rsidRPr="00CA2BBA">
        <w:t>https://codeyarns.com/2014/10/27/how-to-change-size-of-matplotlib-plot/</w:t>
      </w:r>
    </w:p>
    <w:p w14:paraId="3BA76D54" w14:textId="364E0158"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lastRenderedPageBreak/>
        <w:t>[</w:t>
      </w:r>
      <w:r w:rsidR="00CA2BBA">
        <w:rPr>
          <w:spacing w:val="5"/>
          <w:kern w:val="1"/>
          <w:sz w:val="18"/>
          <w:szCs w:val="18"/>
        </w:rPr>
        <w:t>7</w:t>
      </w:r>
      <w:r>
        <w:rPr>
          <w:spacing w:val="5"/>
          <w:kern w:val="1"/>
          <w:sz w:val="18"/>
          <w:szCs w:val="18"/>
        </w:rPr>
        <w:t xml:space="preserve">] </w:t>
      </w:r>
      <w:r w:rsidR="001629D9" w:rsidRPr="003A1327">
        <w:rPr>
          <w:spacing w:val="5"/>
          <w:kern w:val="1"/>
          <w:sz w:val="18"/>
          <w:szCs w:val="18"/>
        </w:rPr>
        <w:t>https://www.researchgate.net/publication/303326261_Machine_Learning_Project</w:t>
      </w:r>
    </w:p>
    <w:p w14:paraId="62BBFB5F" w14:textId="607C83A5" w:rsidR="001629D9" w:rsidRDefault="001629D9">
      <w:pPr>
        <w:widowControl w:val="0"/>
        <w:autoSpaceDE w:val="0"/>
        <w:autoSpaceDN w:val="0"/>
        <w:adjustRightInd w:val="0"/>
        <w:spacing w:before="120" w:line="226" w:lineRule="auto"/>
        <w:jc w:val="both"/>
        <w:rPr>
          <w:spacing w:val="5"/>
          <w:kern w:val="1"/>
          <w:sz w:val="18"/>
          <w:szCs w:val="18"/>
        </w:rPr>
      </w:pPr>
      <w:r>
        <w:rPr>
          <w:spacing w:val="5"/>
          <w:kern w:val="1"/>
          <w:sz w:val="18"/>
          <w:szCs w:val="18"/>
        </w:rPr>
        <w:t>[8] My project report for project 1.</w:t>
      </w:r>
    </w:p>
    <w:p w14:paraId="23D334D3" w14:textId="4AA51CDA" w:rsidR="001629D9" w:rsidRDefault="001629D9">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[9]  </w:t>
      </w:r>
      <w:r w:rsidR="004C2461" w:rsidRPr="003A1327">
        <w:rPr>
          <w:spacing w:val="5"/>
          <w:kern w:val="1"/>
          <w:sz w:val="18"/>
          <w:szCs w:val="18"/>
        </w:rPr>
        <w:t>https://docs.scipy.org/doc/numpy/reference/generated/numpy.ndarray.astype.html</w:t>
      </w:r>
    </w:p>
    <w:p w14:paraId="26A08D5E" w14:textId="6D45F911" w:rsidR="004C2461" w:rsidRDefault="004C2461">
      <w:pPr>
        <w:widowControl w:val="0"/>
        <w:autoSpaceDE w:val="0"/>
        <w:autoSpaceDN w:val="0"/>
        <w:adjustRightInd w:val="0"/>
        <w:spacing w:before="120" w:line="226" w:lineRule="auto"/>
        <w:jc w:val="both"/>
        <w:rPr>
          <w:spacing w:val="5"/>
          <w:kern w:val="1"/>
          <w:sz w:val="18"/>
          <w:szCs w:val="18"/>
        </w:rPr>
      </w:pPr>
      <w:r>
        <w:rPr>
          <w:spacing w:val="5"/>
          <w:kern w:val="1"/>
          <w:sz w:val="18"/>
          <w:szCs w:val="18"/>
        </w:rPr>
        <w:t>[10]</w:t>
      </w:r>
      <w:r w:rsidR="003A1327" w:rsidRPr="003A1327">
        <w:rPr>
          <w:spacing w:val="5"/>
          <w:kern w:val="1"/>
          <w:sz w:val="18"/>
          <w:szCs w:val="18"/>
        </w:rPr>
        <w:t>h</w:t>
      </w:r>
      <w:r w:rsidR="003A1327" w:rsidRPr="003A1327">
        <w:rPr>
          <w:spacing w:val="5"/>
          <w:kern w:val="1"/>
          <w:sz w:val="18"/>
          <w:szCs w:val="18"/>
        </w:rPr>
        <w:t>ttps://d1b10bmlvqabco.cloudfront.net/attach/jzsomflkppr3r4/isamd3soc56z/k1ghfbf2snxm/Equations2.pdf</w:t>
      </w:r>
    </w:p>
    <w:p w14:paraId="082922BE" w14:textId="7FC37107" w:rsidR="008B7D5A" w:rsidRDefault="008B7D5A">
      <w:pPr>
        <w:widowControl w:val="0"/>
        <w:autoSpaceDE w:val="0"/>
        <w:autoSpaceDN w:val="0"/>
        <w:adjustRightInd w:val="0"/>
        <w:spacing w:before="120" w:line="226" w:lineRule="auto"/>
        <w:jc w:val="both"/>
        <w:rPr>
          <w:spacing w:val="5"/>
          <w:kern w:val="1"/>
          <w:sz w:val="18"/>
          <w:szCs w:val="18"/>
        </w:rPr>
      </w:pPr>
      <w:r>
        <w:rPr>
          <w:spacing w:val="5"/>
          <w:kern w:val="1"/>
          <w:sz w:val="18"/>
          <w:szCs w:val="18"/>
        </w:rPr>
        <w:t>[11]</w:t>
      </w:r>
      <w:r w:rsidRPr="003A1327">
        <w:rPr>
          <w:spacing w:val="5"/>
          <w:kern w:val="1"/>
          <w:sz w:val="18"/>
          <w:szCs w:val="18"/>
        </w:rPr>
        <w:t>https://stackoverflow.com/questions/50920908/get-confusion-matrix-from-a-keras-multiclass-</w:t>
      </w:r>
      <w:r w:rsidR="003A1327">
        <w:rPr>
          <w:spacing w:val="5"/>
          <w:kern w:val="1"/>
          <w:sz w:val="18"/>
          <w:szCs w:val="18"/>
        </w:rPr>
        <w:t>m</w:t>
      </w:r>
      <w:r w:rsidRPr="003A1327">
        <w:rPr>
          <w:spacing w:val="5"/>
          <w:kern w:val="1"/>
          <w:sz w:val="18"/>
          <w:szCs w:val="18"/>
        </w:rPr>
        <w:t>odel</w:t>
      </w:r>
    </w:p>
    <w:p w14:paraId="5B615E7C" w14:textId="7909E6AC" w:rsidR="008B7D5A" w:rsidRDefault="008B7D5A">
      <w:pPr>
        <w:widowControl w:val="0"/>
        <w:autoSpaceDE w:val="0"/>
        <w:autoSpaceDN w:val="0"/>
        <w:adjustRightInd w:val="0"/>
        <w:spacing w:before="120" w:line="226" w:lineRule="auto"/>
        <w:jc w:val="both"/>
      </w:pPr>
      <w:r>
        <w:rPr>
          <w:spacing w:val="5"/>
          <w:kern w:val="1"/>
          <w:sz w:val="18"/>
          <w:szCs w:val="18"/>
        </w:rPr>
        <w:t xml:space="preserve">[12] </w:t>
      </w:r>
      <w:r w:rsidR="003A1327" w:rsidRPr="003A1327">
        <w:t>https://machinelearningmastery.com/display-deep-learning-model-training-history-in-keras/</w:t>
      </w:r>
    </w:p>
    <w:p w14:paraId="1FA00C49" w14:textId="28467784" w:rsidR="008B7D5A" w:rsidRDefault="008B7D5A">
      <w:pPr>
        <w:widowControl w:val="0"/>
        <w:autoSpaceDE w:val="0"/>
        <w:autoSpaceDN w:val="0"/>
        <w:adjustRightInd w:val="0"/>
        <w:spacing w:before="120" w:line="226" w:lineRule="auto"/>
        <w:jc w:val="both"/>
      </w:pPr>
      <w:r>
        <w:t xml:space="preserve">[13] </w:t>
      </w:r>
      <w:r w:rsidRPr="003A1327">
        <w:t>https://scikit-learn.org/stable/modules/generated/sklearn.metrics.confusion_matrix.html</w:t>
      </w:r>
    </w:p>
    <w:p w14:paraId="27B45FF0" w14:textId="389671E6" w:rsidR="008B7D5A" w:rsidRDefault="008B7D5A">
      <w:pPr>
        <w:widowControl w:val="0"/>
        <w:autoSpaceDE w:val="0"/>
        <w:autoSpaceDN w:val="0"/>
        <w:adjustRightInd w:val="0"/>
        <w:spacing w:before="120" w:line="226" w:lineRule="auto"/>
        <w:jc w:val="both"/>
      </w:pPr>
      <w:r>
        <w:t xml:space="preserve">[14] </w:t>
      </w:r>
      <w:r w:rsidRPr="003A1327">
        <w:t>https://scikit-learn.org/stable/modules/generated/sklearn.metrics.classification_report.html</w:t>
      </w:r>
    </w:p>
    <w:p w14:paraId="20004A91" w14:textId="4DA21419" w:rsidR="008B7D5A" w:rsidRPr="001629D9" w:rsidRDefault="008B7D5A">
      <w:pPr>
        <w:widowControl w:val="0"/>
        <w:autoSpaceDE w:val="0"/>
        <w:autoSpaceDN w:val="0"/>
        <w:adjustRightInd w:val="0"/>
        <w:spacing w:before="120" w:line="226" w:lineRule="auto"/>
        <w:jc w:val="both"/>
        <w:rPr>
          <w:spacing w:val="5"/>
          <w:kern w:val="1"/>
          <w:sz w:val="18"/>
          <w:szCs w:val="18"/>
          <w:lang w:val="en-IN"/>
        </w:rPr>
      </w:pPr>
      <w:r>
        <w:rPr>
          <w:spacing w:val="5"/>
          <w:kern w:val="1"/>
          <w:sz w:val="18"/>
          <w:szCs w:val="18"/>
          <w:lang w:val="en-IN"/>
        </w:rPr>
        <w:t xml:space="preserve">[15] </w:t>
      </w:r>
      <w:r w:rsidRPr="003A1327">
        <w:t>https://gist.github.com/RyanAkilos/3808c17f79e77c4117de35aa68447045</w:t>
      </w:r>
    </w:p>
    <w:sectPr w:rsidR="008B7D5A" w:rsidRPr="001629D9" w:rsidSect="0027009B">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84224"/>
    <w:rsid w:val="000A41C4"/>
    <w:rsid w:val="000A679E"/>
    <w:rsid w:val="000B5DB0"/>
    <w:rsid w:val="000F3309"/>
    <w:rsid w:val="0012011E"/>
    <w:rsid w:val="00124397"/>
    <w:rsid w:val="00135059"/>
    <w:rsid w:val="00144A6F"/>
    <w:rsid w:val="001629D9"/>
    <w:rsid w:val="00167A78"/>
    <w:rsid w:val="00176912"/>
    <w:rsid w:val="0018039D"/>
    <w:rsid w:val="00201632"/>
    <w:rsid w:val="0023027B"/>
    <w:rsid w:val="0024142B"/>
    <w:rsid w:val="0027009B"/>
    <w:rsid w:val="00296264"/>
    <w:rsid w:val="002C4E86"/>
    <w:rsid w:val="002D0824"/>
    <w:rsid w:val="002E4A91"/>
    <w:rsid w:val="002F7511"/>
    <w:rsid w:val="00301E2D"/>
    <w:rsid w:val="00302D20"/>
    <w:rsid w:val="0038538A"/>
    <w:rsid w:val="00397C80"/>
    <w:rsid w:val="003A1327"/>
    <w:rsid w:val="003A23A9"/>
    <w:rsid w:val="003E7CC3"/>
    <w:rsid w:val="00487A89"/>
    <w:rsid w:val="004A7D58"/>
    <w:rsid w:val="004B4230"/>
    <w:rsid w:val="004C2461"/>
    <w:rsid w:val="0050560A"/>
    <w:rsid w:val="005233CF"/>
    <w:rsid w:val="005577A6"/>
    <w:rsid w:val="00570ED2"/>
    <w:rsid w:val="00582163"/>
    <w:rsid w:val="005D7E6C"/>
    <w:rsid w:val="005E6FFC"/>
    <w:rsid w:val="00647CEC"/>
    <w:rsid w:val="006A6B65"/>
    <w:rsid w:val="006C2447"/>
    <w:rsid w:val="0070755E"/>
    <w:rsid w:val="00714D71"/>
    <w:rsid w:val="007156BC"/>
    <w:rsid w:val="007211D0"/>
    <w:rsid w:val="007D25D1"/>
    <w:rsid w:val="008216BD"/>
    <w:rsid w:val="00823E8A"/>
    <w:rsid w:val="008304B0"/>
    <w:rsid w:val="00856530"/>
    <w:rsid w:val="00877CF2"/>
    <w:rsid w:val="008B4FC3"/>
    <w:rsid w:val="008B7D5A"/>
    <w:rsid w:val="00912918"/>
    <w:rsid w:val="009541C2"/>
    <w:rsid w:val="0097463D"/>
    <w:rsid w:val="00993D0E"/>
    <w:rsid w:val="009A6637"/>
    <w:rsid w:val="009B67A7"/>
    <w:rsid w:val="009D4741"/>
    <w:rsid w:val="00A548A7"/>
    <w:rsid w:val="00A667B5"/>
    <w:rsid w:val="00AA7CAB"/>
    <w:rsid w:val="00AB3954"/>
    <w:rsid w:val="00AC25B5"/>
    <w:rsid w:val="00AD2880"/>
    <w:rsid w:val="00B0680A"/>
    <w:rsid w:val="00B4683D"/>
    <w:rsid w:val="00B61243"/>
    <w:rsid w:val="00BC1C8D"/>
    <w:rsid w:val="00C07401"/>
    <w:rsid w:val="00C70A97"/>
    <w:rsid w:val="00C71ADE"/>
    <w:rsid w:val="00CA2BBA"/>
    <w:rsid w:val="00CA47A4"/>
    <w:rsid w:val="00CB60F5"/>
    <w:rsid w:val="00CD1889"/>
    <w:rsid w:val="00CD4CC7"/>
    <w:rsid w:val="00D743FB"/>
    <w:rsid w:val="00D83049"/>
    <w:rsid w:val="00D97146"/>
    <w:rsid w:val="00DB0664"/>
    <w:rsid w:val="00DD172F"/>
    <w:rsid w:val="00DD263C"/>
    <w:rsid w:val="00E55AD0"/>
    <w:rsid w:val="00EA7A7C"/>
    <w:rsid w:val="00EF290D"/>
    <w:rsid w:val="00EF69B6"/>
    <w:rsid w:val="00F45347"/>
    <w:rsid w:val="00F46E00"/>
    <w:rsid w:val="00F55B58"/>
    <w:rsid w:val="00F73CC6"/>
    <w:rsid w:val="00F9524A"/>
    <w:rsid w:val="00FC3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63E56091-265A-4AB4-8B07-882B369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3CC6"/>
    <w:rPr>
      <w:color w:val="605E5C"/>
      <w:shd w:val="clear" w:color="auto" w:fill="E1DFDD"/>
    </w:rPr>
  </w:style>
  <w:style w:type="paragraph" w:styleId="BalloonText">
    <w:name w:val="Balloon Text"/>
    <w:basedOn w:val="Normal"/>
    <w:link w:val="BalloonTextChar"/>
    <w:uiPriority w:val="99"/>
    <w:semiHidden/>
    <w:unhideWhenUsed/>
    <w:rsid w:val="00084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224"/>
    <w:rPr>
      <w:rFonts w:ascii="Segoe UI" w:hAnsi="Segoe UI" w:cs="Segoe UI"/>
      <w:sz w:val="18"/>
      <w:szCs w:val="18"/>
    </w:rPr>
  </w:style>
  <w:style w:type="character" w:styleId="PlaceholderText">
    <w:name w:val="Placeholder Text"/>
    <w:basedOn w:val="DefaultParagraphFont"/>
    <w:uiPriority w:val="99"/>
    <w:semiHidden/>
    <w:rsid w:val="00EF2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2134">
      <w:bodyDiv w:val="1"/>
      <w:marLeft w:val="0"/>
      <w:marRight w:val="0"/>
      <w:marTop w:val="0"/>
      <w:marBottom w:val="0"/>
      <w:divBdr>
        <w:top w:val="none" w:sz="0" w:space="0" w:color="auto"/>
        <w:left w:val="none" w:sz="0" w:space="0" w:color="auto"/>
        <w:bottom w:val="none" w:sz="0" w:space="0" w:color="auto"/>
        <w:right w:val="none" w:sz="0" w:space="0" w:color="auto"/>
      </w:divBdr>
    </w:div>
    <w:div w:id="509418881">
      <w:bodyDiv w:val="1"/>
      <w:marLeft w:val="0"/>
      <w:marRight w:val="0"/>
      <w:marTop w:val="0"/>
      <w:marBottom w:val="0"/>
      <w:divBdr>
        <w:top w:val="none" w:sz="0" w:space="0" w:color="auto"/>
        <w:left w:val="none" w:sz="0" w:space="0" w:color="auto"/>
        <w:bottom w:val="none" w:sz="0" w:space="0" w:color="auto"/>
        <w:right w:val="none" w:sz="0" w:space="0" w:color="auto"/>
      </w:divBdr>
    </w:div>
    <w:div w:id="1210142344">
      <w:bodyDiv w:val="1"/>
      <w:marLeft w:val="0"/>
      <w:marRight w:val="0"/>
      <w:marTop w:val="0"/>
      <w:marBottom w:val="0"/>
      <w:divBdr>
        <w:top w:val="none" w:sz="0" w:space="0" w:color="auto"/>
        <w:left w:val="none" w:sz="0" w:space="0" w:color="auto"/>
        <w:bottom w:val="none" w:sz="0" w:space="0" w:color="auto"/>
        <w:right w:val="none" w:sz="0" w:space="0" w:color="auto"/>
      </w:divBdr>
    </w:div>
    <w:div w:id="1239829003">
      <w:bodyDiv w:val="1"/>
      <w:marLeft w:val="0"/>
      <w:marRight w:val="0"/>
      <w:marTop w:val="0"/>
      <w:marBottom w:val="0"/>
      <w:divBdr>
        <w:top w:val="none" w:sz="0" w:space="0" w:color="auto"/>
        <w:left w:val="none" w:sz="0" w:space="0" w:color="auto"/>
        <w:bottom w:val="none" w:sz="0" w:space="0" w:color="auto"/>
        <w:right w:val="none" w:sz="0" w:space="0" w:color="auto"/>
      </w:divBdr>
    </w:div>
    <w:div w:id="1798839725">
      <w:bodyDiv w:val="1"/>
      <w:marLeft w:val="0"/>
      <w:marRight w:val="0"/>
      <w:marTop w:val="0"/>
      <w:marBottom w:val="0"/>
      <w:divBdr>
        <w:top w:val="none" w:sz="0" w:space="0" w:color="auto"/>
        <w:left w:val="none" w:sz="0" w:space="0" w:color="auto"/>
        <w:bottom w:val="none" w:sz="0" w:space="0" w:color="auto"/>
        <w:right w:val="none" w:sz="0" w:space="0" w:color="auto"/>
      </w:divBdr>
    </w:div>
    <w:div w:id="20872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ubehre@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B966F-65A2-4E3C-A3D4-23B2E855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10557</TotalTime>
  <Pages>9</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CSE574 Intro to Machine Learning Project 2</vt:lpstr>
    </vt:vector>
  </TitlesOfParts>
  <Company>Microsoft Corporation</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CSE574 Intro to Machine Learning Project 2</dc:title>
  <dc:creator>NIPS publication chair</dc:creator>
  <cp:lastModifiedBy>Utkarsh Behre</cp:lastModifiedBy>
  <cp:revision>22</cp:revision>
  <cp:lastPrinted>2019-10-19T01:38:00Z</cp:lastPrinted>
  <dcterms:created xsi:type="dcterms:W3CDTF">2012-03-12T18:28:00Z</dcterms:created>
  <dcterms:modified xsi:type="dcterms:W3CDTF">2019-10-19T01:57:00Z</dcterms:modified>
</cp:coreProperties>
</file>